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CB7" w:rsidRPr="00F36032" w:rsidRDefault="003B6CB7" w:rsidP="00F92EC6">
      <w:pPr>
        <w:jc w:val="center"/>
        <w:rPr>
          <w:b/>
          <w:bCs/>
          <w:spacing w:val="120"/>
          <w:sz w:val="36"/>
        </w:rPr>
      </w:pPr>
      <w:r>
        <w:rPr>
          <w:noProof/>
        </w:rPr>
        <w:pict>
          <v:group id="组合 130" o:spid="_x0000_s1026" style="position:absolute;left:0;text-align:left;margin-left:-105.75pt;margin-top:-6.85pt;width:90.75pt;height:627.65pt;z-index:251658240" coordsize="11525,7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7" type="#_x0000_t202" style="position:absolute;left:1809;top:42957;width:4572;height:325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" filled="f" stroked="f">
              <v:textbox style="layout-flow:vertical-ideographic;mso-next-textbox:#Text Box 29" inset="0,0,0,0">
                <w:txbxContent>
                  <w:p w:rsidR="003B6CB7" w:rsidRDefault="003B6CB7" w:rsidP="009C0169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028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<v:shape id="Text Box 45" o:spid="_x0000_s1029" type="#_x0000_t202" style="position:absolute;left:8953;top:26384;width:2286;height:250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" filled="f" stroked="f">
                <v:textbox style="layout-flow:vertical-ideographic;mso-next-textbox:#Text Box 45" inset="0,0,0,0">
                  <w:txbxContent>
                    <w:p w:rsidR="003B6CB7" w:rsidRDefault="003B6CB7" w:rsidP="00B74E5E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030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group id="Group 39" o:spid="_x0000_s1031" style="position:absolute;left:95;top:11620;width:9144;height:9380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group id="Group 18" o:spid="_x0000_s1032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shape id="Text Box 4" o:spid="_x0000_s1033" type="#_x0000_t202" style="position:absolute;left:855;top:1953;width:1185;height: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    <v:textbox style="mso-next-textbox:#Text Box 4">
                        <w:txbxContent>
                          <w:p w:rsidR="003B6CB7" w:rsidRDefault="003B6CB7" w:rsidP="00B74E5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 w:rsidR="003B6CB7" w:rsidRDefault="003B6CB7" w:rsidP="00B74E5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34" style="position:absolute;left:675;top:1953;width:1440;height:14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" filled="f"/>
                  </v:group>
                  <v:line id="Line 32" o:spid="_x0000_s1035" style="position:absolute;visibility:visibl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/v:group>
                <v:group id="Group 36" o:spid="_x0000_s1036" style="position:absolute;top:1333;width:9144;height:9380" coordorigin="675,3669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group id="Group 19" o:spid="_x0000_s1037" style="position:absolute;left:675;top:3669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shape id="Text Box 20" o:spid="_x0000_s1038" type="#_x0000_t202" style="position:absolute;left:705;top:2054;width:1395;height: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<v:textbox style="mso-next-textbox:#Text Box 20">
                        <w:txbxContent>
                          <w:p w:rsidR="003B6CB7" w:rsidRPr="00B74E5E" w:rsidRDefault="003B6CB7" w:rsidP="00B74E5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74E5E"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039" style="position:absolute;left:675;top:1953;width:1440;height:14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" filled="f"/>
                  </v:group>
                  <v:line id="Line 34" o:spid="_x0000_s1040" style="position:absolute;visibility:visible" from="675,4293" to="2115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  <v:group id="Group 38" o:spid="_x0000_s1041" style="position:absolute;left:95;top:33051;width:9144;height:9380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group id="Group 22" o:spid="_x0000_s1042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<v:shape id="Text Box 23" o:spid="_x0000_s1043" type="#_x0000_t202" style="position:absolute;left:855;top:1953;width:1080;height: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    <v:textbox style="mso-next-textbox:#Text Box 23">
                        <w:txbxContent>
                          <w:p w:rsidR="003B6CB7" w:rsidRDefault="003B6CB7" w:rsidP="00B74E5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 w:rsidR="003B6CB7" w:rsidRDefault="003B6CB7" w:rsidP="00B74E5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44" style="position:absolute;left:675;top:1953;width:1440;height:14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" filled="f"/>
                  </v:group>
                  <v:line id="Line 33" o:spid="_x0000_s1045" style="position:absolute;visibility:visibl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  </v:group>
                <v:line id="Line 266" o:spid="_x0000_s1046" style="position:absolute;flip:y;visibility:visible" from="11525,0" to="11525,7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<v:group id="Group 39" o:spid="_x0000_s1047" style="position:absolute;left:95;top:22098;width:9144;height:9379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group id="Group 18" o:spid="_x0000_s1048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<v:shape id="Text Box 4" o:spid="_x0000_s1049" type="#_x0000_t202" style="position:absolute;left:855;top:1953;width:1230;height: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    <v:textbox>
                        <w:txbxContent>
                          <w:p w:rsidR="003B6CB7" w:rsidRDefault="003B6CB7" w:rsidP="00B74E5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 w:rsidR="003B6CB7" w:rsidRDefault="003B6CB7" w:rsidP="00B74E5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50" style="position:absolute;left:675;top:1953;width:1440;height:14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" filled="f"/>
                  </v:group>
                  <v:line id="Line 32" o:spid="_x0000_s1051" style="position:absolute;visibility:visibl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xbxAAAANw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JU9jFvEAAAA3AAAAA8A&#10;AAAAAAAAAAAAAAAABwIAAGRycy9kb3ducmV2LnhtbFBLBQYAAAAAAwADALcAAAD4AgAAAAA=&#10;"/>
                </v:group>
              </v:group>
            </v:group>
          </v:group>
        </w:pict>
      </w:r>
      <w:r w:rsidRPr="00BD5862">
        <w:rPr>
          <w:rFonts w:hint="eastAsia"/>
          <w:b/>
          <w:bCs/>
          <w:spacing w:val="100"/>
          <w:sz w:val="36"/>
        </w:rPr>
        <w:t>东北大学秦皇岛分校</w:t>
      </w:r>
    </w:p>
    <w:p w:rsidR="003B6CB7" w:rsidRPr="00D509B2" w:rsidRDefault="003B6CB7" w:rsidP="00F92EC6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>B</w:t>
      </w:r>
      <w:bookmarkStart w:id="0" w:name="_GoBack"/>
      <w:bookmarkEnd w:id="0"/>
      <w:r>
        <w:rPr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B</w:t>
      </w:r>
      <w:r>
        <w:rPr>
          <w:rFonts w:hint="eastAsia"/>
          <w:sz w:val="24"/>
          <w:u w:val="single"/>
        </w:rPr>
        <w:t>（答案）</w:t>
      </w:r>
      <w:r>
        <w:rPr>
          <w:sz w:val="24"/>
        </w:rPr>
        <w:t xml:space="preserve">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 w:rsidRPr="008439D9">
        <w:rPr>
          <w:color w:val="FFFFFF"/>
          <w:sz w:val="24"/>
          <w:u w:val="single"/>
        </w:rPr>
        <w:t>.</w:t>
      </w:r>
    </w:p>
    <w:p w:rsidR="003B6CB7" w:rsidRDefault="003B6CB7" w:rsidP="001F1630"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sz w:val="24"/>
          <w:u w:val="single"/>
        </w:rPr>
        <w:t xml:space="preserve"> </w:t>
      </w:r>
      <w:r>
        <w:rPr>
          <w:rFonts w:hint="eastAsia"/>
          <w:szCs w:val="21"/>
          <w:u w:val="single"/>
        </w:rPr>
        <w:t>经、管、工科相关专业</w:t>
      </w:r>
      <w:r>
        <w:rPr>
          <w:szCs w:val="21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 xml:space="preserve"> 2017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>12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tbl>
      <w:tblPr>
        <w:tblW w:w="49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5"/>
        <w:gridCol w:w="1731"/>
        <w:gridCol w:w="1621"/>
        <w:gridCol w:w="1801"/>
        <w:gridCol w:w="1886"/>
      </w:tblGrid>
      <w:tr w:rsidR="003B6CB7" w:rsidTr="0033624E">
        <w:trPr>
          <w:cantSplit/>
          <w:trHeight w:val="599"/>
          <w:jc w:val="center"/>
        </w:trPr>
        <w:tc>
          <w:tcPr>
            <w:tcW w:w="619" w:type="pct"/>
            <w:vAlign w:val="center"/>
          </w:tcPr>
          <w:p w:rsidR="003B6CB7" w:rsidRPr="00310A5D" w:rsidRDefault="003B6CB7" w:rsidP="00F92EC6">
            <w:pPr>
              <w:jc w:val="center"/>
              <w:rPr>
                <w:szCs w:val="21"/>
              </w:rPr>
            </w:pPr>
            <w:r w:rsidRPr="00310A5D">
              <w:rPr>
                <w:rFonts w:hint="eastAsia"/>
                <w:szCs w:val="21"/>
              </w:rPr>
              <w:t>题号</w:t>
            </w:r>
          </w:p>
        </w:tc>
        <w:tc>
          <w:tcPr>
            <w:tcW w:w="1077" w:type="pct"/>
            <w:vAlign w:val="center"/>
          </w:tcPr>
          <w:p w:rsidR="003B6CB7" w:rsidRPr="00310A5D" w:rsidRDefault="003B6CB7" w:rsidP="0033624E">
            <w:pPr>
              <w:jc w:val="center"/>
              <w:rPr>
                <w:szCs w:val="21"/>
              </w:rPr>
            </w:pPr>
            <w:r w:rsidRPr="00310A5D">
              <w:rPr>
                <w:rFonts w:hint="eastAsia"/>
                <w:szCs w:val="21"/>
              </w:rPr>
              <w:t>一</w:t>
            </w:r>
          </w:p>
        </w:tc>
        <w:tc>
          <w:tcPr>
            <w:tcW w:w="1009" w:type="pct"/>
            <w:vAlign w:val="center"/>
          </w:tcPr>
          <w:p w:rsidR="003B6CB7" w:rsidRPr="00310A5D" w:rsidRDefault="003B6CB7" w:rsidP="003362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1121" w:type="pct"/>
            <w:vAlign w:val="center"/>
          </w:tcPr>
          <w:p w:rsidR="003B6CB7" w:rsidRPr="00310A5D" w:rsidRDefault="003B6CB7" w:rsidP="003362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1174" w:type="pct"/>
            <w:vAlign w:val="center"/>
          </w:tcPr>
          <w:p w:rsidR="003B6CB7" w:rsidRPr="00310A5D" w:rsidRDefault="003B6CB7" w:rsidP="00F92EC6">
            <w:pPr>
              <w:jc w:val="center"/>
              <w:rPr>
                <w:szCs w:val="21"/>
              </w:rPr>
            </w:pPr>
            <w:r w:rsidRPr="00310A5D">
              <w:rPr>
                <w:rFonts w:hint="eastAsia"/>
                <w:szCs w:val="21"/>
              </w:rPr>
              <w:t>总分</w:t>
            </w:r>
          </w:p>
        </w:tc>
      </w:tr>
      <w:tr w:rsidR="003B6CB7" w:rsidTr="0033624E">
        <w:trPr>
          <w:cantSplit/>
          <w:trHeight w:val="691"/>
          <w:jc w:val="center"/>
        </w:trPr>
        <w:tc>
          <w:tcPr>
            <w:tcW w:w="619" w:type="pct"/>
            <w:vAlign w:val="center"/>
          </w:tcPr>
          <w:p w:rsidR="003B6CB7" w:rsidRPr="00310A5D" w:rsidRDefault="003B6CB7" w:rsidP="00F92EC6">
            <w:pPr>
              <w:jc w:val="center"/>
              <w:rPr>
                <w:szCs w:val="21"/>
              </w:rPr>
            </w:pPr>
            <w:r w:rsidRPr="00310A5D">
              <w:rPr>
                <w:rFonts w:hint="eastAsia"/>
                <w:szCs w:val="21"/>
              </w:rPr>
              <w:t>得分</w:t>
            </w:r>
          </w:p>
        </w:tc>
        <w:tc>
          <w:tcPr>
            <w:tcW w:w="1077" w:type="pct"/>
            <w:vAlign w:val="center"/>
          </w:tcPr>
          <w:p w:rsidR="003B6CB7" w:rsidRPr="00310A5D" w:rsidRDefault="003B6CB7" w:rsidP="00F92EC6">
            <w:pPr>
              <w:jc w:val="center"/>
              <w:rPr>
                <w:szCs w:val="21"/>
              </w:rPr>
            </w:pPr>
          </w:p>
        </w:tc>
        <w:tc>
          <w:tcPr>
            <w:tcW w:w="1009" w:type="pct"/>
            <w:vAlign w:val="center"/>
          </w:tcPr>
          <w:p w:rsidR="003B6CB7" w:rsidRPr="00310A5D" w:rsidRDefault="003B6CB7" w:rsidP="00F92EC6">
            <w:pPr>
              <w:jc w:val="center"/>
              <w:rPr>
                <w:szCs w:val="21"/>
              </w:rPr>
            </w:pPr>
          </w:p>
        </w:tc>
        <w:tc>
          <w:tcPr>
            <w:tcW w:w="1121" w:type="pct"/>
            <w:vAlign w:val="center"/>
          </w:tcPr>
          <w:p w:rsidR="003B6CB7" w:rsidRPr="00310A5D" w:rsidRDefault="003B6CB7" w:rsidP="00310A5D">
            <w:pPr>
              <w:jc w:val="center"/>
              <w:rPr>
                <w:szCs w:val="21"/>
              </w:rPr>
            </w:pPr>
          </w:p>
        </w:tc>
        <w:tc>
          <w:tcPr>
            <w:tcW w:w="1174" w:type="pct"/>
            <w:vAlign w:val="center"/>
          </w:tcPr>
          <w:p w:rsidR="003B6CB7" w:rsidRPr="00310A5D" w:rsidRDefault="003B6CB7" w:rsidP="00F92EC6">
            <w:pPr>
              <w:jc w:val="center"/>
              <w:rPr>
                <w:szCs w:val="21"/>
              </w:rPr>
            </w:pPr>
          </w:p>
        </w:tc>
      </w:tr>
    </w:tbl>
    <w:p w:rsidR="003B6CB7" w:rsidRDefault="003B6CB7" w:rsidP="00DC575E">
      <w:pPr>
        <w:rPr>
          <w:sz w:val="24"/>
        </w:rPr>
      </w:pPr>
      <w:r w:rsidRPr="004B4840"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3" o:spid="_x0000_i1025" type="#_x0000_t75" style="width:117pt;height:29.25pt;visibility:visible">
            <v:imagedata r:id="rId7" o:title=""/>
          </v:shape>
        </w:pict>
      </w:r>
      <w:r>
        <w:rPr>
          <w:rFonts w:hint="eastAsia"/>
          <w:sz w:val="24"/>
        </w:rPr>
        <w:t>一、</w:t>
      </w:r>
      <w:r w:rsidRPr="005C2F84">
        <w:rPr>
          <w:rFonts w:hint="eastAsia"/>
          <w:sz w:val="24"/>
        </w:rPr>
        <w:t>填空题</w:t>
      </w:r>
      <w:r>
        <w:rPr>
          <w:rFonts w:hint="eastAsia"/>
          <w:sz w:val="24"/>
        </w:rPr>
        <w:t>（</w:t>
      </w:r>
      <w:r w:rsidRPr="005C2F84">
        <w:rPr>
          <w:rFonts w:hint="eastAsia"/>
          <w:sz w:val="24"/>
        </w:rPr>
        <w:t>每题</w:t>
      </w:r>
      <w:r>
        <w:rPr>
          <w:sz w:val="24"/>
        </w:rPr>
        <w:t>4</w:t>
      </w:r>
      <w:r w:rsidRPr="005C2F84">
        <w:rPr>
          <w:rFonts w:hint="eastAsia"/>
          <w:sz w:val="24"/>
        </w:rPr>
        <w:t>分，共</w:t>
      </w:r>
      <w:r>
        <w:rPr>
          <w:sz w:val="24"/>
        </w:rPr>
        <w:t>28</w:t>
      </w:r>
      <w:r w:rsidRPr="005C2F84"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</w:p>
    <w:p w:rsidR="003B6CB7" w:rsidRPr="002277AB" w:rsidRDefault="003B6CB7" w:rsidP="00327B01">
      <w:pPr>
        <w:pStyle w:val="ListParagraph"/>
        <w:numPr>
          <w:ilvl w:val="0"/>
          <w:numId w:val="5"/>
        </w:numPr>
        <w:tabs>
          <w:tab w:val="clear" w:pos="420"/>
        </w:tabs>
        <w:adjustRightInd w:val="0"/>
        <w:snapToGrid w:val="0"/>
        <w:spacing w:line="360" w:lineRule="auto"/>
        <w:ind w:left="284" w:firstLineChars="0" w:hanging="284"/>
        <w:rPr>
          <w:szCs w:val="21"/>
        </w:rPr>
      </w:pPr>
      <w:r w:rsidRPr="002277AB">
        <w:rPr>
          <w:rFonts w:hint="eastAsia"/>
          <w:szCs w:val="21"/>
        </w:rPr>
        <w:t>袋中有</w:t>
      </w:r>
      <w:r w:rsidRPr="002277AB">
        <w:rPr>
          <w:szCs w:val="21"/>
        </w:rPr>
        <w:t>5</w:t>
      </w:r>
      <w:r w:rsidRPr="002277AB">
        <w:rPr>
          <w:rFonts w:hint="eastAsia"/>
          <w:szCs w:val="21"/>
        </w:rPr>
        <w:t>个球，其中红球</w:t>
      </w:r>
      <w:r w:rsidRPr="002277AB">
        <w:rPr>
          <w:szCs w:val="21"/>
        </w:rPr>
        <w:t>3</w:t>
      </w:r>
      <w:r w:rsidRPr="002277AB">
        <w:rPr>
          <w:rFonts w:hint="eastAsia"/>
          <w:szCs w:val="21"/>
        </w:rPr>
        <w:t>个，白球</w:t>
      </w:r>
      <w:r w:rsidRPr="002277AB">
        <w:rPr>
          <w:szCs w:val="21"/>
        </w:rPr>
        <w:t>2</w:t>
      </w:r>
      <w:r w:rsidRPr="002277AB">
        <w:rPr>
          <w:rFonts w:hint="eastAsia"/>
          <w:szCs w:val="21"/>
        </w:rPr>
        <w:t>个，每次取一个，无放回地取</w:t>
      </w:r>
      <w:r w:rsidRPr="002277AB">
        <w:rPr>
          <w:szCs w:val="21"/>
        </w:rPr>
        <w:t>3</w:t>
      </w:r>
      <w:r w:rsidRPr="002277AB">
        <w:rPr>
          <w:rFonts w:hint="eastAsia"/>
          <w:szCs w:val="21"/>
        </w:rPr>
        <w:t>次，则第二次取到白球的概率是</w:t>
      </w:r>
      <w:r w:rsidRPr="002277AB">
        <w:rPr>
          <w:bCs/>
          <w:position w:val="-10"/>
          <w:szCs w:val="21"/>
          <w:u w:val="single"/>
        </w:rPr>
        <w:object w:dxaOrig="859" w:dyaOrig="320">
          <v:shape id="_x0000_i1026" type="#_x0000_t75" style="width:42.75pt;height:15.75pt" o:ole="">
            <v:imagedata r:id="rId8" o:title=""/>
          </v:shape>
          <o:OLEObject Type="Embed" ProgID="Equation.DSMT4" ShapeID="_x0000_i1026" DrawAspect="Content" ObjectID="_1571995551" r:id="rId9"/>
        </w:object>
      </w:r>
    </w:p>
    <w:p w:rsidR="003B6CB7" w:rsidRPr="002277AB" w:rsidRDefault="003B6CB7" w:rsidP="00327B01">
      <w:pPr>
        <w:pStyle w:val="ListParagraph"/>
        <w:numPr>
          <w:ilvl w:val="0"/>
          <w:numId w:val="5"/>
        </w:numPr>
        <w:tabs>
          <w:tab w:val="clear" w:pos="420"/>
        </w:tabs>
        <w:adjustRightInd w:val="0"/>
        <w:snapToGrid w:val="0"/>
        <w:spacing w:line="360" w:lineRule="auto"/>
        <w:ind w:left="284" w:firstLineChars="0" w:hanging="284"/>
        <w:rPr>
          <w:szCs w:val="21"/>
        </w:rPr>
      </w:pPr>
      <w:r w:rsidRPr="002277AB">
        <w:rPr>
          <w:rFonts w:hint="eastAsia"/>
          <w:szCs w:val="21"/>
        </w:rPr>
        <w:t>已知</w:t>
      </w:r>
      <w:r w:rsidRPr="002277AB">
        <w:rPr>
          <w:position w:val="-14"/>
          <w:szCs w:val="21"/>
        </w:rPr>
        <w:object w:dxaOrig="3660" w:dyaOrig="400">
          <v:shape id="_x0000_i1027" type="#_x0000_t75" style="width:183pt;height:20.25pt" o:ole="">
            <v:imagedata r:id="rId10" o:title=""/>
          </v:shape>
          <o:OLEObject Type="Embed" ProgID="Equation.DSMT4" ShapeID="_x0000_i1027" DrawAspect="Content" ObjectID="_1571995552" r:id="rId11"/>
        </w:object>
      </w:r>
      <w:r w:rsidRPr="002277AB">
        <w:rPr>
          <w:rFonts w:hint="eastAsia"/>
          <w:szCs w:val="21"/>
        </w:rPr>
        <w:t>则</w:t>
      </w:r>
      <w:r w:rsidRPr="002277AB">
        <w:rPr>
          <w:position w:val="-10"/>
          <w:szCs w:val="21"/>
        </w:rPr>
        <w:object w:dxaOrig="1120" w:dyaOrig="320">
          <v:shape id="_x0000_i1028" type="#_x0000_t75" style="width:54pt;height:15.75pt" o:ole="">
            <v:imagedata r:id="rId12" o:title=""/>
          </v:shape>
          <o:OLEObject Type="Embed" ProgID="Equation.DSMT4" ShapeID="_x0000_i1028" DrawAspect="Content" ObjectID="_1571995553" r:id="rId13"/>
        </w:object>
      </w:r>
      <w:r w:rsidRPr="002277AB">
        <w:rPr>
          <w:szCs w:val="21"/>
        </w:rPr>
        <w:t xml:space="preserve"> </w:t>
      </w:r>
      <w:r w:rsidRPr="002277AB">
        <w:rPr>
          <w:bCs/>
          <w:position w:val="-10"/>
          <w:szCs w:val="21"/>
          <w:u w:val="single"/>
        </w:rPr>
        <w:object w:dxaOrig="980" w:dyaOrig="320">
          <v:shape id="_x0000_i1029" type="#_x0000_t75" style="width:48.75pt;height:15.75pt" o:ole="">
            <v:imagedata r:id="rId14" o:title=""/>
          </v:shape>
          <o:OLEObject Type="Embed" ProgID="Equation.DSMT4" ShapeID="_x0000_i1029" DrawAspect="Content" ObjectID="_1571995554" r:id="rId15"/>
        </w:object>
      </w:r>
    </w:p>
    <w:p w:rsidR="003B6CB7" w:rsidRPr="002277AB" w:rsidRDefault="003B6CB7" w:rsidP="0054415E">
      <w:pPr>
        <w:pStyle w:val="1"/>
        <w:numPr>
          <w:ilvl w:val="0"/>
          <w:numId w:val="5"/>
        </w:numPr>
        <w:tabs>
          <w:tab w:val="left" w:pos="336"/>
          <w:tab w:val="left" w:pos="420"/>
        </w:tabs>
        <w:spacing w:line="288" w:lineRule="auto"/>
        <w:rPr>
          <w:rFonts w:ascii="Times New Roman" w:hAnsi="Times New Roman"/>
        </w:rPr>
      </w:pPr>
      <w:r w:rsidRPr="002277AB">
        <w:rPr>
          <w:rFonts w:hint="eastAsia"/>
        </w:rPr>
        <w:t>设随机变量</w:t>
      </w:r>
      <w:r w:rsidRPr="002277AB">
        <w:rPr>
          <w:position w:val="-4"/>
        </w:rPr>
        <w:object w:dxaOrig="279" w:dyaOrig="260">
          <v:shape id="_x0000_i1030" type="#_x0000_t75" style="width:14.25pt;height:12.75pt" o:ole="">
            <v:imagedata r:id="rId16" o:title=""/>
          </v:shape>
          <o:OLEObject Type="Embed" ProgID="Equation.DSMT4" ShapeID="_x0000_i1030" DrawAspect="Content" ObjectID="_1571995555" r:id="rId17"/>
        </w:object>
      </w:r>
      <w:r w:rsidRPr="002277AB">
        <w:rPr>
          <w:rFonts w:hint="eastAsia"/>
        </w:rPr>
        <w:t>服从参数</w:t>
      </w:r>
      <w:r w:rsidRPr="002277AB">
        <w:rPr>
          <w:position w:val="-6"/>
        </w:rPr>
        <w:object w:dxaOrig="540" w:dyaOrig="279">
          <v:shape id="_x0000_i1031" type="#_x0000_t75" style="width:27pt;height:14.25pt" o:ole="">
            <v:imagedata r:id="rId18" o:title=""/>
          </v:shape>
          <o:OLEObject Type="Embed" ProgID="Equation.DSMT4" ShapeID="_x0000_i1031" DrawAspect="Content" ObjectID="_1571995556" r:id="rId19"/>
        </w:object>
      </w:r>
      <w:r w:rsidRPr="002277AB">
        <w:rPr>
          <w:rFonts w:hint="eastAsia"/>
        </w:rPr>
        <w:t>的泊松分布，则</w:t>
      </w:r>
      <w:r w:rsidRPr="002277AB">
        <w:rPr>
          <w:position w:val="-10"/>
        </w:rPr>
        <w:object w:dxaOrig="1120" w:dyaOrig="320">
          <v:shape id="_x0000_i1032" type="#_x0000_t75" style="width:55.5pt;height:15.75pt" o:ole="">
            <v:imagedata r:id="rId20" o:title=""/>
          </v:shape>
          <o:OLEObject Type="Embed" ProgID="Equation.DSMT4" ShapeID="_x0000_i1032" DrawAspect="Content" ObjectID="_1571995557" r:id="rId21"/>
        </w:object>
      </w:r>
      <w:r w:rsidRPr="002277AB">
        <w:rPr>
          <w:rFonts w:hAnsi="宋体"/>
          <w:position w:val="-10"/>
          <w:u w:val="single"/>
        </w:rPr>
        <w:object w:dxaOrig="520" w:dyaOrig="360">
          <v:shape id="_x0000_i1033" type="#_x0000_t75" style="width:24.75pt;height:16.5pt" o:ole="">
            <v:imagedata r:id="rId22" o:title=""/>
          </v:shape>
          <o:OLEObject Type="Embed" ProgID="Equation.DSMT4" ShapeID="_x0000_i1033" DrawAspect="Content" ObjectID="_1571995558" r:id="rId23"/>
        </w:object>
      </w:r>
    </w:p>
    <w:p w:rsidR="003B6CB7" w:rsidRPr="002277AB" w:rsidRDefault="003B6CB7" w:rsidP="00D53494">
      <w:pPr>
        <w:pStyle w:val="1"/>
        <w:numPr>
          <w:ilvl w:val="0"/>
          <w:numId w:val="5"/>
        </w:numPr>
        <w:tabs>
          <w:tab w:val="left" w:pos="336"/>
          <w:tab w:val="left" w:pos="420"/>
        </w:tabs>
        <w:spacing w:line="288" w:lineRule="auto"/>
        <w:jc w:val="left"/>
        <w:rPr>
          <w:rFonts w:ascii="Times New Roman" w:hAnsi="Times New Roman"/>
        </w:rPr>
      </w:pPr>
      <w:r w:rsidRPr="002277AB">
        <w:rPr>
          <w:rFonts w:hint="eastAsia"/>
        </w:rPr>
        <w:t>设随机变量</w:t>
      </w:r>
      <w:r w:rsidRPr="002277AB">
        <w:rPr>
          <w:position w:val="-10"/>
        </w:rPr>
        <w:object w:dxaOrig="1120" w:dyaOrig="320">
          <v:shape id="_x0000_i1034" type="#_x0000_t75" style="width:56.25pt;height:15.75pt" o:ole="">
            <v:imagedata r:id="rId24" o:title=""/>
          </v:shape>
          <o:OLEObject Type="Embed" ProgID="Equation.DSMT4" ShapeID="_x0000_i1034" DrawAspect="Content" ObjectID="_1571995559" r:id="rId25"/>
        </w:object>
      </w:r>
      <w:r w:rsidRPr="002277AB">
        <w:rPr>
          <w:rFonts w:hint="eastAsia"/>
        </w:rPr>
        <w:t>，则方程</w:t>
      </w:r>
      <w:r w:rsidRPr="002277AB">
        <w:rPr>
          <w:rFonts w:eastAsia="Times New Roman"/>
          <w:position w:val="-10"/>
        </w:rPr>
        <w:object w:dxaOrig="1420" w:dyaOrig="360">
          <v:shape id="_x0000_i1035" type="#_x0000_t75" style="width:80.25pt;height:20.25pt" o:ole="">
            <v:imagedata r:id="rId26" o:title=""/>
          </v:shape>
          <o:OLEObject Type="Embed" ProgID="Equation.DSMT4" ShapeID="_x0000_i1035" DrawAspect="Content" ObjectID="_1571995560" r:id="rId27"/>
        </w:object>
      </w:r>
      <w:r w:rsidRPr="002277AB">
        <w:rPr>
          <w:rFonts w:hint="eastAsia"/>
        </w:rPr>
        <w:t>有实根的概率为</w:t>
      </w:r>
      <w:r w:rsidRPr="002277AB">
        <w:t xml:space="preserve">  </w:t>
      </w:r>
      <w:r w:rsidRPr="002277AB">
        <w:rPr>
          <w:rFonts w:eastAsia="Times New Roman" w:hAnsi="宋体"/>
          <w:position w:val="-24"/>
          <w:u w:val="single"/>
        </w:rPr>
        <w:object w:dxaOrig="720" w:dyaOrig="620">
          <v:shape id="_x0000_i1036" type="#_x0000_t75" style="width:34.5pt;height:30.75pt" o:ole="">
            <v:imagedata r:id="rId28" o:title=""/>
          </v:shape>
          <o:OLEObject Type="Embed" ProgID="Equation.DSMT4" ShapeID="_x0000_i1036" DrawAspect="Content" ObjectID="_1571995561" r:id="rId29"/>
        </w:object>
      </w:r>
    </w:p>
    <w:p w:rsidR="003B6CB7" w:rsidRPr="002277AB" w:rsidRDefault="003B6CB7" w:rsidP="00F54338">
      <w:pPr>
        <w:rPr>
          <w:szCs w:val="21"/>
          <w:u w:val="single"/>
        </w:rPr>
      </w:pPr>
      <w:r w:rsidRPr="002277AB">
        <w:rPr>
          <w:szCs w:val="21"/>
        </w:rPr>
        <w:t xml:space="preserve">5. </w:t>
      </w:r>
      <w:r w:rsidRPr="002277AB">
        <w:rPr>
          <w:rFonts w:hint="eastAsia"/>
          <w:szCs w:val="21"/>
        </w:rPr>
        <w:t>若随机向量</w:t>
      </w:r>
      <w:r w:rsidRPr="002277AB">
        <w:rPr>
          <w:position w:val="-14"/>
          <w:szCs w:val="21"/>
        </w:rPr>
        <w:object w:dxaOrig="699" w:dyaOrig="400">
          <v:shape id="_x0000_i1037" type="#_x0000_t75" style="width:35.25pt;height:20.25pt" o:ole="">
            <v:imagedata r:id="rId30" o:title=""/>
          </v:shape>
          <o:OLEObject Type="Embed" ProgID="Equation.DSMT4" ShapeID="_x0000_i1037" DrawAspect="Content" ObjectID="_1571995562" r:id="rId31"/>
        </w:object>
      </w:r>
      <w:r w:rsidRPr="002277AB">
        <w:rPr>
          <w:rFonts w:hint="eastAsia"/>
          <w:szCs w:val="21"/>
        </w:rPr>
        <w:t>的联合概率密度为</w:t>
      </w:r>
      <w:r w:rsidRPr="002277AB">
        <w:rPr>
          <w:position w:val="-30"/>
          <w:szCs w:val="21"/>
        </w:rPr>
        <w:object w:dxaOrig="3400" w:dyaOrig="720">
          <v:shape id="_x0000_i1038" type="#_x0000_t75" style="width:170.25pt;height:36pt" o:ole="">
            <v:imagedata r:id="rId32" o:title=""/>
          </v:shape>
          <o:OLEObject Type="Embed" ProgID="Equation.DSMT4" ShapeID="_x0000_i1038" DrawAspect="Content" ObjectID="_1571995563" r:id="rId33"/>
        </w:object>
      </w:r>
      <w:r w:rsidRPr="002277AB">
        <w:rPr>
          <w:rFonts w:hint="eastAsia"/>
          <w:szCs w:val="21"/>
        </w:rPr>
        <w:t>，则</w:t>
      </w:r>
      <w:r w:rsidRPr="002277AB">
        <w:rPr>
          <w:position w:val="-10"/>
          <w:szCs w:val="21"/>
        </w:rPr>
        <w:object w:dxaOrig="1160" w:dyaOrig="320">
          <v:shape id="_x0000_i1039" type="#_x0000_t75" style="width:57.75pt;height:15.75pt" o:ole="">
            <v:imagedata r:id="rId34" o:title=""/>
          </v:shape>
          <o:OLEObject Type="Embed" ProgID="Equation.DSMT4" ShapeID="_x0000_i1039" DrawAspect="Content" ObjectID="_1571995564" r:id="rId35"/>
        </w:object>
      </w:r>
      <w:r w:rsidRPr="002277AB">
        <w:rPr>
          <w:position w:val="-4"/>
          <w:szCs w:val="21"/>
          <w:u w:val="single"/>
        </w:rPr>
        <w:object w:dxaOrig="200" w:dyaOrig="260">
          <v:shape id="_x0000_i1040" type="#_x0000_t75" style="width:9.75pt;height:12.75pt" o:ole="">
            <v:imagedata r:id="rId36" o:title=""/>
          </v:shape>
          <o:OLEObject Type="Embed" ProgID="Equation.DSMT4" ShapeID="_x0000_i1040" DrawAspect="Content" ObjectID="_1571995565" r:id="rId37"/>
        </w:object>
      </w:r>
    </w:p>
    <w:p w:rsidR="003B6CB7" w:rsidRPr="002277AB" w:rsidRDefault="003B6CB7" w:rsidP="005975CE">
      <w:pPr>
        <w:snapToGrid w:val="0"/>
        <w:spacing w:line="360" w:lineRule="auto"/>
        <w:jc w:val="left"/>
        <w:rPr>
          <w:szCs w:val="21"/>
        </w:rPr>
      </w:pPr>
      <w:r w:rsidRPr="002277AB">
        <w:rPr>
          <w:szCs w:val="21"/>
        </w:rPr>
        <w:t>6.</w:t>
      </w:r>
      <w:r w:rsidRPr="002277AB">
        <w:rPr>
          <w:color w:val="FF0000"/>
          <w:szCs w:val="21"/>
        </w:rPr>
        <w:t xml:space="preserve"> </w:t>
      </w:r>
      <w:r w:rsidRPr="002277AB">
        <w:rPr>
          <w:rFonts w:hint="eastAsia"/>
          <w:szCs w:val="21"/>
        </w:rPr>
        <w:t>已知一批零件的长度</w:t>
      </w:r>
      <w:r w:rsidRPr="002277AB">
        <w:rPr>
          <w:position w:val="-4"/>
          <w:szCs w:val="21"/>
        </w:rPr>
        <w:object w:dxaOrig="280" w:dyaOrig="260">
          <v:shape id="_x0000_i1041" type="#_x0000_t75" style="width:14.25pt;height:12.75pt" o:ole="">
            <v:imagedata r:id="rId38" o:title=""/>
          </v:shape>
          <o:OLEObject Type="Embed" ProgID="Equation.DSMT4" ShapeID="_x0000_i1041" DrawAspect="Content" ObjectID="_1571995566" r:id="rId39"/>
        </w:object>
      </w:r>
      <w:r w:rsidRPr="002277AB">
        <w:rPr>
          <w:rFonts w:hint="eastAsia"/>
          <w:szCs w:val="21"/>
        </w:rPr>
        <w:t>（单位：</w:t>
      </w:r>
      <w:r w:rsidRPr="002277AB">
        <w:rPr>
          <w:szCs w:val="21"/>
        </w:rPr>
        <w:t>cm</w:t>
      </w:r>
      <w:r w:rsidRPr="002277AB">
        <w:rPr>
          <w:rFonts w:hint="eastAsia"/>
          <w:szCs w:val="21"/>
        </w:rPr>
        <w:t>）服从正态分布</w:t>
      </w:r>
      <w:r w:rsidRPr="002277AB">
        <w:rPr>
          <w:position w:val="-10"/>
          <w:szCs w:val="21"/>
        </w:rPr>
        <w:object w:dxaOrig="760" w:dyaOrig="320">
          <v:shape id="_x0000_i1042" type="#_x0000_t75" style="width:38.25pt;height:15.75pt" o:ole="">
            <v:imagedata r:id="rId40" o:title=""/>
          </v:shape>
          <o:OLEObject Type="Embed" ProgID="Equation.DSMT4" ShapeID="_x0000_i1042" DrawAspect="Content" ObjectID="_1571995567" r:id="rId41"/>
        </w:object>
      </w:r>
      <w:r w:rsidRPr="002277AB">
        <w:rPr>
          <w:rFonts w:hint="eastAsia"/>
          <w:szCs w:val="21"/>
        </w:rPr>
        <w:t>，从中随机地抽取</w:t>
      </w:r>
      <w:r w:rsidRPr="002277AB">
        <w:rPr>
          <w:position w:val="-6"/>
          <w:szCs w:val="21"/>
        </w:rPr>
        <w:object w:dxaOrig="320" w:dyaOrig="279">
          <v:shape id="_x0000_i1043" type="#_x0000_t75" style="width:16.5pt;height:13.5pt" o:ole="">
            <v:imagedata r:id="rId42" o:title=""/>
          </v:shape>
          <o:OLEObject Type="Embed" ProgID="Equation.DSMT4" ShapeID="_x0000_i1043" DrawAspect="Content" ObjectID="_1571995568" r:id="rId43"/>
        </w:object>
      </w:r>
      <w:r w:rsidRPr="002277AB">
        <w:rPr>
          <w:rFonts w:hint="eastAsia"/>
          <w:szCs w:val="21"/>
        </w:rPr>
        <w:t>个零件，得到长度的平均值为</w:t>
      </w:r>
      <w:r w:rsidRPr="002277AB">
        <w:rPr>
          <w:position w:val="-6"/>
          <w:szCs w:val="21"/>
        </w:rPr>
        <w:object w:dxaOrig="320" w:dyaOrig="279">
          <v:shape id="_x0000_i1044" type="#_x0000_t75" style="width:16.5pt;height:13.5pt" o:ole="">
            <v:imagedata r:id="rId44" o:title=""/>
          </v:shape>
          <o:OLEObject Type="Embed" ProgID="Equation.DSMT4" ShapeID="_x0000_i1044" DrawAspect="Content" ObjectID="_1571995569" r:id="rId45"/>
        </w:object>
      </w:r>
      <w:r w:rsidRPr="002277AB">
        <w:rPr>
          <w:rFonts w:hint="eastAsia"/>
          <w:szCs w:val="21"/>
        </w:rPr>
        <w:t>（</w:t>
      </w:r>
      <w:r w:rsidRPr="002277AB">
        <w:rPr>
          <w:szCs w:val="21"/>
        </w:rPr>
        <w:t>cm</w:t>
      </w:r>
      <w:r w:rsidRPr="002277AB">
        <w:rPr>
          <w:rFonts w:hint="eastAsia"/>
          <w:szCs w:val="21"/>
        </w:rPr>
        <w:t>），则</w:t>
      </w:r>
      <w:r w:rsidRPr="002277AB">
        <w:rPr>
          <w:position w:val="-10"/>
          <w:szCs w:val="21"/>
        </w:rPr>
        <w:object w:dxaOrig="240" w:dyaOrig="260">
          <v:shape id="_x0000_i1045" type="#_x0000_t75" style="width:12pt;height:12.75pt" o:ole="">
            <v:imagedata r:id="rId46" o:title=""/>
          </v:shape>
          <o:OLEObject Type="Embed" ProgID="Equation.DSMT4" ShapeID="_x0000_i1045" DrawAspect="Content" ObjectID="_1571995570" r:id="rId47"/>
        </w:object>
      </w:r>
      <w:r w:rsidRPr="002277AB">
        <w:rPr>
          <w:rFonts w:hint="eastAsia"/>
          <w:szCs w:val="21"/>
        </w:rPr>
        <w:t>的置信度为</w:t>
      </w:r>
      <w:r w:rsidRPr="002277AB">
        <w:rPr>
          <w:position w:val="-6"/>
          <w:szCs w:val="21"/>
        </w:rPr>
        <w:object w:dxaOrig="479" w:dyaOrig="280">
          <v:shape id="_x0000_i1046" type="#_x0000_t75" style="width:24pt;height:14.25pt" o:ole="">
            <v:imagedata r:id="rId48" o:title=""/>
          </v:shape>
          <o:OLEObject Type="Embed" ProgID="Equation.DSMT4" ShapeID="_x0000_i1046" DrawAspect="Content" ObjectID="_1571995571" r:id="rId49"/>
        </w:object>
      </w:r>
      <w:r w:rsidRPr="002277AB">
        <w:rPr>
          <w:rFonts w:hint="eastAsia"/>
          <w:szCs w:val="21"/>
        </w:rPr>
        <w:t>的双侧置信区间为</w:t>
      </w:r>
      <w:r w:rsidRPr="002277AB">
        <w:rPr>
          <w:position w:val="-10"/>
          <w:szCs w:val="21"/>
          <w:u w:val="single"/>
        </w:rPr>
        <w:object w:dxaOrig="1640" w:dyaOrig="320">
          <v:shape id="_x0000_i1047" type="#_x0000_t75" style="width:79.5pt;height:15.75pt" o:ole="">
            <v:imagedata r:id="rId50" o:title=""/>
          </v:shape>
          <o:OLEObject Type="Embed" ProgID="Equation.DSMT4" ShapeID="_x0000_i1047" DrawAspect="Content" ObjectID="_1571995572" r:id="rId51"/>
        </w:object>
      </w:r>
      <w:r w:rsidRPr="002277AB">
        <w:rPr>
          <w:szCs w:val="21"/>
        </w:rPr>
        <w:t>.</w:t>
      </w:r>
      <w:r w:rsidRPr="002277AB">
        <w:rPr>
          <w:rFonts w:hint="eastAsia"/>
          <w:szCs w:val="21"/>
        </w:rPr>
        <w:t>（标准正态分布函数值：</w:t>
      </w:r>
      <w:r w:rsidRPr="002277AB">
        <w:rPr>
          <w:position w:val="-10"/>
          <w:szCs w:val="21"/>
        </w:rPr>
        <w:object w:dxaOrig="3220" w:dyaOrig="320">
          <v:shape id="_x0000_i1048" type="#_x0000_t75" style="width:161.25pt;height:15.75pt" o:ole="">
            <v:imagedata r:id="rId52" o:title=""/>
          </v:shape>
          <o:OLEObject Type="Embed" ProgID="Equation.DSMT4" ShapeID="_x0000_i1048" DrawAspect="Content" ObjectID="_1571995573" r:id="rId53"/>
        </w:object>
      </w:r>
      <w:r w:rsidRPr="002277AB">
        <w:rPr>
          <w:rFonts w:hint="eastAsia"/>
          <w:szCs w:val="21"/>
        </w:rPr>
        <w:t>）</w:t>
      </w:r>
    </w:p>
    <w:p w:rsidR="003B6CB7" w:rsidRPr="002277AB" w:rsidRDefault="003B6CB7" w:rsidP="005975CE">
      <w:pPr>
        <w:snapToGrid w:val="0"/>
        <w:spacing w:line="360" w:lineRule="auto"/>
        <w:jc w:val="left"/>
        <w:rPr>
          <w:rFonts w:ascii="宋体"/>
          <w:szCs w:val="21"/>
        </w:rPr>
      </w:pPr>
      <w:r w:rsidRPr="002277AB">
        <w:rPr>
          <w:szCs w:val="21"/>
        </w:rPr>
        <w:t xml:space="preserve">7. </w:t>
      </w:r>
      <w:r w:rsidRPr="002277AB">
        <w:rPr>
          <w:rFonts w:hint="eastAsia"/>
          <w:szCs w:val="21"/>
        </w:rPr>
        <w:t>设总体</w:t>
      </w:r>
      <w:r w:rsidRPr="002277AB">
        <w:rPr>
          <w:position w:val="-16"/>
          <w:szCs w:val="21"/>
        </w:rPr>
        <w:object w:dxaOrig="1480" w:dyaOrig="440">
          <v:shape id="_x0000_i1049" type="#_x0000_t75" style="width:74.25pt;height:21.75pt" o:ole="">
            <v:imagedata r:id="rId54" o:title=""/>
          </v:shape>
          <o:OLEObject Type="Embed" ProgID="Equation.DSMT4" ShapeID="_x0000_i1049" DrawAspect="Content" ObjectID="_1571995574" r:id="rId55"/>
        </w:object>
      </w:r>
      <w:r w:rsidRPr="002277AB">
        <w:rPr>
          <w:rFonts w:hint="eastAsia"/>
          <w:szCs w:val="21"/>
        </w:rPr>
        <w:t>，其中</w:t>
      </w:r>
      <w:r w:rsidRPr="002277AB">
        <w:rPr>
          <w:rFonts w:hAnsi="Courier New" w:cs="Courier New"/>
          <w:position w:val="-10"/>
          <w:szCs w:val="21"/>
        </w:rPr>
        <w:object w:dxaOrig="560" w:dyaOrig="360">
          <v:shape id="_x0000_i1050" type="#_x0000_t75" style="width:27.75pt;height:18pt" o:ole="">
            <v:imagedata r:id="rId56" o:title=""/>
          </v:shape>
          <o:OLEObject Type="Embed" ProgID="Equation.DSMT4" ShapeID="_x0000_i1050" DrawAspect="Content" ObjectID="_1571995575" r:id="rId57"/>
        </w:object>
      </w:r>
      <w:r w:rsidRPr="002277AB">
        <w:rPr>
          <w:rFonts w:hint="eastAsia"/>
          <w:szCs w:val="21"/>
        </w:rPr>
        <w:t>未知，</w:t>
      </w:r>
      <w:r w:rsidRPr="002277AB">
        <w:rPr>
          <w:rFonts w:hAnsi="Courier New" w:cs="Courier New"/>
          <w:position w:val="-12"/>
          <w:szCs w:val="21"/>
        </w:rPr>
        <w:object w:dxaOrig="1199" w:dyaOrig="360">
          <v:shape id="_x0000_i1051" type="#_x0000_t75" style="width:60pt;height:18pt" o:ole="">
            <v:imagedata r:id="rId58" o:title=""/>
          </v:shape>
          <o:OLEObject Type="Embed" ProgID="Equation.DSMT4" ShapeID="_x0000_i1051" DrawAspect="Content" ObjectID="_1571995576" r:id="rId59"/>
        </w:object>
      </w:r>
      <w:r w:rsidRPr="002277AB">
        <w:rPr>
          <w:rFonts w:hint="eastAsia"/>
          <w:szCs w:val="21"/>
        </w:rPr>
        <w:t>是</w:t>
      </w:r>
      <w:r w:rsidRPr="002277AB">
        <w:rPr>
          <w:rFonts w:hAnsi="Courier New" w:cs="Courier New"/>
          <w:position w:val="-4"/>
          <w:szCs w:val="21"/>
        </w:rPr>
        <w:object w:dxaOrig="280" w:dyaOrig="260">
          <v:shape id="_x0000_i1052" type="#_x0000_t75" style="width:14.25pt;height:12.75pt" o:ole="">
            <v:imagedata r:id="rId60" o:title=""/>
          </v:shape>
          <o:OLEObject Type="Embed" ProgID="Equation.DSMT4" ShapeID="_x0000_i1052" DrawAspect="Content" ObjectID="_1571995577" r:id="rId61"/>
        </w:object>
      </w:r>
      <w:r w:rsidRPr="002277AB">
        <w:rPr>
          <w:rFonts w:hint="eastAsia"/>
          <w:szCs w:val="21"/>
        </w:rPr>
        <w:t>的一组样本值</w:t>
      </w:r>
      <w:r w:rsidRPr="002277AB">
        <w:rPr>
          <w:szCs w:val="21"/>
        </w:rPr>
        <w:t xml:space="preserve">. </w:t>
      </w:r>
      <w:r w:rsidRPr="002277AB">
        <w:rPr>
          <w:rFonts w:hint="eastAsia"/>
          <w:szCs w:val="21"/>
        </w:rPr>
        <w:t>其中</w:t>
      </w:r>
      <w:r w:rsidRPr="002277AB">
        <w:rPr>
          <w:rFonts w:hAnsi="Courier New" w:cs="Courier New"/>
          <w:position w:val="-10"/>
          <w:szCs w:val="21"/>
        </w:rPr>
        <w:object w:dxaOrig="1380" w:dyaOrig="320">
          <v:shape id="_x0000_i1053" type="#_x0000_t75" style="width:69pt;height:16.5pt" o:ole="">
            <v:imagedata r:id="rId62" o:title=""/>
          </v:shape>
          <o:OLEObject Type="Embed" ProgID="Equation.DSMT4" ShapeID="_x0000_i1053" DrawAspect="Content" ObjectID="_1571995578" r:id="rId63"/>
        </w:object>
      </w:r>
      <w:r w:rsidRPr="002277AB">
        <w:rPr>
          <w:rFonts w:hint="eastAsia"/>
          <w:szCs w:val="21"/>
        </w:rPr>
        <w:t>，问在显著性水平为</w:t>
      </w:r>
      <w:r w:rsidRPr="002277AB">
        <w:rPr>
          <w:rFonts w:hAnsi="Courier New" w:cs="Courier New"/>
          <w:position w:val="-6"/>
          <w:szCs w:val="21"/>
        </w:rPr>
        <w:object w:dxaOrig="479" w:dyaOrig="280">
          <v:shape id="_x0000_i1054" type="#_x0000_t75" style="width:24pt;height:14.25pt" o:ole="">
            <v:imagedata r:id="rId64" o:title=""/>
          </v:shape>
          <o:OLEObject Type="Embed" ProgID="Equation.DSMT4" ShapeID="_x0000_i1054" DrawAspect="Content" ObjectID="_1571995579" r:id="rId65"/>
        </w:object>
      </w:r>
      <w:r w:rsidRPr="002277AB">
        <w:rPr>
          <w:rFonts w:hint="eastAsia"/>
          <w:szCs w:val="21"/>
        </w:rPr>
        <w:t>的条件下，能否接受原假设</w:t>
      </w:r>
      <w:r w:rsidRPr="002277AB">
        <w:rPr>
          <w:rFonts w:hAnsi="Courier New" w:cs="Courier New"/>
          <w:position w:val="-12"/>
          <w:szCs w:val="21"/>
        </w:rPr>
        <w:object w:dxaOrig="1199" w:dyaOrig="360">
          <v:shape id="_x0000_i1055" type="#_x0000_t75" style="width:60pt;height:18pt" o:ole="">
            <v:imagedata r:id="rId66" o:title=""/>
          </v:shape>
          <o:OLEObject Type="Embed" ProgID="Equation.DSMT4" ShapeID="_x0000_i1055" DrawAspect="Content" ObjectID="_1571995580" r:id="rId67"/>
        </w:object>
      </w:r>
      <w:r w:rsidRPr="002277AB">
        <w:rPr>
          <w:rFonts w:hAnsi="Courier New" w:cs="Courier New" w:hint="eastAsia"/>
          <w:szCs w:val="21"/>
        </w:rPr>
        <w:t>？</w:t>
      </w:r>
      <w:r w:rsidRPr="002277AB">
        <w:rPr>
          <w:szCs w:val="21"/>
          <w:u w:val="single"/>
        </w:rPr>
        <w:t xml:space="preserve">   </w:t>
      </w:r>
      <w:r w:rsidRPr="002277AB">
        <w:rPr>
          <w:rFonts w:hint="eastAsia"/>
          <w:szCs w:val="21"/>
          <w:u w:val="single"/>
        </w:rPr>
        <w:t>接受</w:t>
      </w:r>
      <w:r w:rsidRPr="002277AB">
        <w:rPr>
          <w:szCs w:val="21"/>
          <w:u w:val="single"/>
        </w:rPr>
        <w:t xml:space="preserve">    </w:t>
      </w:r>
      <w:r w:rsidRPr="002277AB">
        <w:rPr>
          <w:szCs w:val="21"/>
        </w:rPr>
        <w:t xml:space="preserve"> (</w:t>
      </w:r>
      <w:r w:rsidRPr="002277AB">
        <w:rPr>
          <w:rFonts w:hint="eastAsia"/>
          <w:szCs w:val="21"/>
        </w:rPr>
        <w:t>填“接受”或者“拒绝”</w:t>
      </w:r>
      <w:r w:rsidRPr="002277AB">
        <w:rPr>
          <w:szCs w:val="21"/>
        </w:rPr>
        <w:t xml:space="preserve">).  </w:t>
      </w:r>
      <w:r w:rsidRPr="002277AB">
        <w:rPr>
          <w:rFonts w:hint="eastAsia"/>
          <w:szCs w:val="21"/>
        </w:rPr>
        <w:t>（</w:t>
      </w:r>
      <w:r w:rsidRPr="002277AB">
        <w:rPr>
          <w:rFonts w:hAnsi="Courier New" w:cs="Courier New"/>
          <w:position w:val="-12"/>
          <w:szCs w:val="21"/>
        </w:rPr>
        <w:object w:dxaOrig="6640" w:dyaOrig="360">
          <v:shape id="_x0000_i1056" type="#_x0000_t75" style="width:332.25pt;height:18pt" o:ole="">
            <v:imagedata r:id="rId68" o:title=""/>
          </v:shape>
          <o:OLEObject Type="Embed" ProgID="Equation.DSMT4" ShapeID="_x0000_i1056" DrawAspect="Content" ObjectID="_1571995581" r:id="rId69"/>
        </w:object>
      </w:r>
      <w:r w:rsidRPr="002277AB">
        <w:rPr>
          <w:rFonts w:hint="eastAsia"/>
          <w:szCs w:val="21"/>
        </w:rPr>
        <w:t>）</w:t>
      </w:r>
    </w:p>
    <w:p w:rsidR="003B6CB7" w:rsidRPr="00FD65FF" w:rsidRDefault="003B6CB7" w:rsidP="00EA62D8">
      <w:pPr>
        <w:rPr>
          <w:sz w:val="24"/>
        </w:rPr>
      </w:pPr>
      <w:r w:rsidRPr="004B4840">
        <w:rPr>
          <w:noProof/>
          <w:sz w:val="24"/>
        </w:rPr>
        <w:pict>
          <v:shape id="图片 54" o:spid="_x0000_i1057" type="#_x0000_t75" style="width:117pt;height:29.25pt;visibility:visible">
            <v:imagedata r:id="rId7" o:title=""/>
          </v:shape>
        </w:pict>
      </w:r>
      <w:r>
        <w:rPr>
          <w:rFonts w:hint="eastAsia"/>
          <w:sz w:val="24"/>
        </w:rPr>
        <w:t>二、判断题（每题</w:t>
      </w:r>
      <w:r>
        <w:rPr>
          <w:sz w:val="24"/>
        </w:rPr>
        <w:t>2</w:t>
      </w:r>
      <w:r>
        <w:rPr>
          <w:rFonts w:hint="eastAsia"/>
          <w:sz w:val="24"/>
        </w:rPr>
        <w:t>分，共</w:t>
      </w:r>
      <w:r>
        <w:rPr>
          <w:sz w:val="24"/>
        </w:rPr>
        <w:t>12</w:t>
      </w:r>
      <w:r>
        <w:rPr>
          <w:rFonts w:hint="eastAsia"/>
          <w:sz w:val="24"/>
        </w:rPr>
        <w:t>分，正确的打“</w:t>
      </w:r>
      <w:r>
        <w:rPr>
          <w:rFonts w:ascii="宋体" w:hint="eastAsia"/>
          <w:sz w:val="24"/>
        </w:rPr>
        <w:t>√</w:t>
      </w:r>
      <w:r>
        <w:rPr>
          <w:rFonts w:hint="eastAsia"/>
          <w:sz w:val="24"/>
        </w:rPr>
        <w:t>”</w:t>
      </w:r>
      <w:r>
        <w:rPr>
          <w:sz w:val="24"/>
        </w:rPr>
        <w:t>,</w:t>
      </w:r>
      <w:r>
        <w:rPr>
          <w:rFonts w:hint="eastAsia"/>
          <w:sz w:val="24"/>
        </w:rPr>
        <w:t>错误的打“×”）</w:t>
      </w:r>
    </w:p>
    <w:p w:rsidR="003B6CB7" w:rsidRPr="002277AB" w:rsidRDefault="003B6CB7" w:rsidP="00EA62D8">
      <w:pPr>
        <w:rPr>
          <w:rFonts w:ascii="宋体"/>
          <w:szCs w:val="21"/>
        </w:rPr>
      </w:pPr>
      <w:r w:rsidRPr="002277AB">
        <w:rPr>
          <w:szCs w:val="21"/>
        </w:rPr>
        <w:t>1.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ascii="宋体" w:hAnsi="宋体" w:hint="eastAsia"/>
          <w:szCs w:val="21"/>
        </w:rPr>
        <w:t>（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hint="eastAsia"/>
          <w:szCs w:val="21"/>
        </w:rPr>
        <w:t>×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ascii="宋体" w:hAnsi="宋体" w:hint="eastAsia"/>
          <w:szCs w:val="21"/>
        </w:rPr>
        <w:t>）不可能事件的概率为零，反之，概率为零的事件一定为不可能事件</w:t>
      </w:r>
      <w:r w:rsidRPr="002277AB">
        <w:rPr>
          <w:rFonts w:ascii="宋体"/>
          <w:szCs w:val="21"/>
        </w:rPr>
        <w:t>.</w:t>
      </w:r>
      <w:r w:rsidRPr="002277AB">
        <w:rPr>
          <w:rFonts w:ascii="宋体" w:hAnsi="宋体"/>
          <w:szCs w:val="21"/>
        </w:rPr>
        <w:t xml:space="preserve"> </w:t>
      </w:r>
    </w:p>
    <w:p w:rsidR="003B6CB7" w:rsidRPr="002277AB" w:rsidRDefault="003B6CB7" w:rsidP="0038189C">
      <w:pPr>
        <w:rPr>
          <w:rFonts w:ascii="宋体"/>
          <w:szCs w:val="21"/>
        </w:rPr>
      </w:pPr>
      <w:r w:rsidRPr="002277AB">
        <w:rPr>
          <w:szCs w:val="21"/>
        </w:rPr>
        <w:t>2.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ascii="宋体" w:hAnsi="宋体" w:hint="eastAsia"/>
          <w:szCs w:val="21"/>
        </w:rPr>
        <w:t>（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hint="eastAsia"/>
          <w:szCs w:val="21"/>
        </w:rPr>
        <w:t>×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ascii="宋体" w:hAnsi="宋体" w:hint="eastAsia"/>
          <w:szCs w:val="21"/>
        </w:rPr>
        <w:t>）</w:t>
      </w:r>
      <w:r w:rsidRPr="002277AB">
        <w:rPr>
          <w:rFonts w:hint="eastAsia"/>
          <w:szCs w:val="21"/>
        </w:rPr>
        <w:t>设随机变量</w:t>
      </w:r>
      <w:r w:rsidRPr="002277AB">
        <w:rPr>
          <w:position w:val="-10"/>
          <w:szCs w:val="21"/>
        </w:rPr>
        <w:object w:dxaOrig="1500" w:dyaOrig="360">
          <v:shape id="_x0000_i1058" type="#_x0000_t75" style="width:74.25pt;height:18pt" o:ole="">
            <v:imagedata r:id="rId70" o:title=""/>
          </v:shape>
          <o:OLEObject Type="Embed" ProgID="Equation.DSMT4" ShapeID="_x0000_i1058" DrawAspect="Content" ObjectID="_1571995582" r:id="rId71"/>
        </w:object>
      </w:r>
      <w:r w:rsidRPr="002277AB">
        <w:rPr>
          <w:rFonts w:hint="eastAsia"/>
          <w:szCs w:val="21"/>
        </w:rPr>
        <w:t>则</w:t>
      </w:r>
      <w:r w:rsidRPr="002277AB">
        <w:rPr>
          <w:position w:val="-6"/>
          <w:szCs w:val="21"/>
        </w:rPr>
        <w:object w:dxaOrig="240" w:dyaOrig="220">
          <v:shape id="_x0000_i1059" type="#_x0000_t75" style="width:12pt;height:11.25pt" o:ole="">
            <v:imagedata r:id="rId72" o:title=""/>
          </v:shape>
          <o:OLEObject Type="Embed" ProgID="Equation.DSMT4" ShapeID="_x0000_i1059" DrawAspect="Content" ObjectID="_1571995583" r:id="rId73"/>
        </w:object>
      </w:r>
      <w:r w:rsidRPr="002277AB">
        <w:rPr>
          <w:rFonts w:hint="eastAsia"/>
          <w:szCs w:val="21"/>
        </w:rPr>
        <w:t>增大时，概率</w:t>
      </w:r>
      <w:r w:rsidRPr="002277AB">
        <w:rPr>
          <w:position w:val="-14"/>
          <w:szCs w:val="21"/>
        </w:rPr>
        <w:object w:dxaOrig="1379" w:dyaOrig="400">
          <v:shape id="_x0000_i1060" type="#_x0000_t75" style="width:69pt;height:20.25pt" o:ole="">
            <v:imagedata r:id="rId74" o:title=""/>
          </v:shape>
          <o:OLEObject Type="Embed" ProgID="Equation.DSMT4" ShapeID="_x0000_i1060" DrawAspect="Content" ObjectID="_1571995584" r:id="rId75"/>
        </w:object>
      </w:r>
      <w:r w:rsidRPr="002277AB">
        <w:rPr>
          <w:rFonts w:hint="eastAsia"/>
          <w:szCs w:val="21"/>
        </w:rPr>
        <w:t>单调减小</w:t>
      </w:r>
      <w:r w:rsidRPr="002277AB">
        <w:rPr>
          <w:szCs w:val="21"/>
        </w:rPr>
        <w:t xml:space="preserve">. </w:t>
      </w:r>
    </w:p>
    <w:p w:rsidR="003B6CB7" w:rsidRPr="002277AB" w:rsidRDefault="003B6CB7" w:rsidP="0038189C">
      <w:pPr>
        <w:rPr>
          <w:szCs w:val="21"/>
        </w:rPr>
      </w:pPr>
      <w:r w:rsidRPr="002277AB">
        <w:rPr>
          <w:szCs w:val="21"/>
        </w:rPr>
        <w:t>3.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ascii="宋体" w:hAnsi="宋体" w:hint="eastAsia"/>
          <w:szCs w:val="21"/>
        </w:rPr>
        <w:t>（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hint="eastAsia"/>
          <w:szCs w:val="21"/>
        </w:rPr>
        <w:t>√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ascii="宋体" w:hAnsi="宋体" w:hint="eastAsia"/>
          <w:szCs w:val="21"/>
        </w:rPr>
        <w:t>）</w:t>
      </w:r>
      <w:r w:rsidRPr="002277AB">
        <w:rPr>
          <w:rFonts w:hint="eastAsia"/>
          <w:szCs w:val="21"/>
        </w:rPr>
        <w:t>设随机变量</w:t>
      </w:r>
      <w:r w:rsidRPr="002277AB">
        <w:rPr>
          <w:position w:val="-4"/>
          <w:szCs w:val="21"/>
        </w:rPr>
        <w:object w:dxaOrig="279" w:dyaOrig="260">
          <v:shape id="_x0000_i1061" type="#_x0000_t75" style="width:14.25pt;height:13.5pt" o:ole="">
            <v:imagedata r:id="rId76" o:title=""/>
          </v:shape>
          <o:OLEObject Type="Embed" ProgID="Equation.DSMT4" ShapeID="_x0000_i1061" DrawAspect="Content" ObjectID="_1571995585" r:id="rId77"/>
        </w:object>
      </w:r>
      <w:r w:rsidRPr="002277AB">
        <w:rPr>
          <w:rFonts w:hint="eastAsia"/>
          <w:szCs w:val="21"/>
        </w:rPr>
        <w:t>和</w:t>
      </w:r>
      <w:r w:rsidRPr="002277AB">
        <w:rPr>
          <w:position w:val="-4"/>
          <w:szCs w:val="21"/>
        </w:rPr>
        <w:object w:dxaOrig="220" w:dyaOrig="260">
          <v:shape id="_x0000_i1062" type="#_x0000_t75" style="width:11.25pt;height:13.5pt" o:ole="">
            <v:imagedata r:id="rId78" o:title=""/>
          </v:shape>
          <o:OLEObject Type="Embed" ProgID="Equation.DSMT4" ShapeID="_x0000_i1062" DrawAspect="Content" ObjectID="_1571995586" r:id="rId79"/>
        </w:object>
      </w:r>
      <w:r w:rsidRPr="002277AB">
        <w:rPr>
          <w:rFonts w:hint="eastAsia"/>
          <w:szCs w:val="21"/>
        </w:rPr>
        <w:t>的方差都存在且不等于</w:t>
      </w:r>
      <w:r w:rsidRPr="002277AB">
        <w:rPr>
          <w:szCs w:val="21"/>
        </w:rPr>
        <w:t>0</w:t>
      </w:r>
      <w:r w:rsidRPr="002277AB">
        <w:rPr>
          <w:rFonts w:hint="eastAsia"/>
          <w:szCs w:val="21"/>
        </w:rPr>
        <w:t>，则</w:t>
      </w:r>
      <w:r w:rsidRPr="002277AB">
        <w:rPr>
          <w:rFonts w:ascii="宋体" w:hAnsi="宋体" w:hint="eastAsia"/>
          <w:position w:val="-10"/>
          <w:szCs w:val="21"/>
        </w:rPr>
        <w:object w:dxaOrig="2520" w:dyaOrig="320">
          <v:shape id="_x0000_i1063" type="#_x0000_t75" style="width:126pt;height:15.75pt" o:ole="">
            <v:imagedata r:id="rId80" o:title=""/>
          </v:shape>
          <o:OLEObject Type="Embed" ProgID="Equation.DSMT4" ShapeID="_x0000_i1063" DrawAspect="Content" ObjectID="_1571995587" r:id="rId81"/>
        </w:object>
      </w:r>
      <w:r w:rsidRPr="002277AB">
        <w:rPr>
          <w:rFonts w:ascii="宋体" w:hAnsi="宋体" w:hint="eastAsia"/>
          <w:szCs w:val="21"/>
        </w:rPr>
        <w:t>是</w:t>
      </w:r>
      <w:r w:rsidRPr="002277AB">
        <w:rPr>
          <w:position w:val="-4"/>
          <w:szCs w:val="21"/>
        </w:rPr>
        <w:object w:dxaOrig="279" w:dyaOrig="260">
          <v:shape id="_x0000_i1064" type="#_x0000_t75" style="width:14.25pt;height:13.5pt" o:ole="">
            <v:imagedata r:id="rId76" o:title=""/>
          </v:shape>
          <o:OLEObject Type="Embed" ProgID="Equation.DSMT4" ShapeID="_x0000_i1064" DrawAspect="Content" ObjectID="_1571995588" r:id="rId82"/>
        </w:object>
      </w:r>
      <w:r w:rsidRPr="002277AB">
        <w:rPr>
          <w:rFonts w:hint="eastAsia"/>
          <w:szCs w:val="21"/>
        </w:rPr>
        <w:t>和</w:t>
      </w:r>
      <w:r w:rsidRPr="002277AB">
        <w:rPr>
          <w:position w:val="-4"/>
          <w:szCs w:val="21"/>
        </w:rPr>
        <w:object w:dxaOrig="220" w:dyaOrig="260">
          <v:shape id="_x0000_i1065" type="#_x0000_t75" style="width:11.25pt;height:13.5pt" o:ole="">
            <v:imagedata r:id="rId78" o:title=""/>
          </v:shape>
          <o:OLEObject Type="Embed" ProgID="Equation.DSMT4" ShapeID="_x0000_i1065" DrawAspect="Content" ObjectID="_1571995589" r:id="rId83"/>
        </w:object>
      </w:r>
      <w:r w:rsidRPr="002277AB">
        <w:rPr>
          <w:rFonts w:ascii="宋体" w:hAnsi="宋体" w:hint="eastAsia"/>
          <w:szCs w:val="21"/>
        </w:rPr>
        <w:t>不相关的充要条件</w:t>
      </w:r>
      <w:r w:rsidRPr="002277AB">
        <w:rPr>
          <w:rFonts w:ascii="宋体"/>
          <w:szCs w:val="21"/>
        </w:rPr>
        <w:t>.</w:t>
      </w:r>
      <w:r w:rsidRPr="002277AB">
        <w:rPr>
          <w:szCs w:val="21"/>
        </w:rPr>
        <w:t xml:space="preserve">    </w:t>
      </w:r>
    </w:p>
    <w:p w:rsidR="003B6CB7" w:rsidRPr="002277AB" w:rsidRDefault="003B6CB7" w:rsidP="005F0793">
      <w:pPr>
        <w:tabs>
          <w:tab w:val="left" w:pos="420"/>
          <w:tab w:val="left" w:pos="4965"/>
        </w:tabs>
        <w:rPr>
          <w:rFonts w:ascii="宋体"/>
          <w:szCs w:val="21"/>
          <w:u w:val="single"/>
        </w:rPr>
      </w:pPr>
      <w:r w:rsidRPr="002277AB">
        <w:rPr>
          <w:szCs w:val="21"/>
        </w:rPr>
        <w:t>4.</w:t>
      </w:r>
      <w:r w:rsidRPr="002277AB">
        <w:rPr>
          <w:rFonts w:ascii="宋体"/>
          <w:szCs w:val="21"/>
        </w:rPr>
        <w:t xml:space="preserve"> </w:t>
      </w:r>
      <w:r w:rsidRPr="002277AB">
        <w:rPr>
          <w:rFonts w:ascii="宋体" w:hAnsi="宋体" w:hint="eastAsia"/>
          <w:szCs w:val="21"/>
        </w:rPr>
        <w:t>（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hint="eastAsia"/>
          <w:szCs w:val="21"/>
        </w:rPr>
        <w:t>×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ascii="宋体" w:hAnsi="宋体" w:hint="eastAsia"/>
          <w:szCs w:val="21"/>
        </w:rPr>
        <w:t>）</w:t>
      </w:r>
      <w:r w:rsidRPr="002277AB">
        <w:rPr>
          <w:rFonts w:ascii="宋体" w:hint="eastAsia"/>
          <w:szCs w:val="21"/>
        </w:rPr>
        <w:t>设随机变量</w:t>
      </w:r>
      <w:r w:rsidRPr="002277AB">
        <w:rPr>
          <w:position w:val="-10"/>
          <w:szCs w:val="21"/>
        </w:rPr>
        <w:object w:dxaOrig="2659" w:dyaOrig="320">
          <v:shape id="_x0000_i1066" type="#_x0000_t75" style="width:130.5pt;height:15.75pt" o:ole="">
            <v:imagedata r:id="rId84" o:title=""/>
          </v:shape>
          <o:OLEObject Type="Embed" ProgID="Equation.DSMT4" ShapeID="_x0000_i1066" DrawAspect="Content" ObjectID="_1571995590" r:id="rId85"/>
        </w:object>
      </w:r>
      <w:r w:rsidRPr="002277AB">
        <w:rPr>
          <w:rFonts w:hint="eastAsia"/>
          <w:szCs w:val="21"/>
        </w:rPr>
        <w:t>且相互独立，则</w:t>
      </w:r>
      <w:r w:rsidRPr="002277AB">
        <w:rPr>
          <w:position w:val="-10"/>
          <w:szCs w:val="21"/>
        </w:rPr>
        <w:object w:dxaOrig="2000" w:dyaOrig="320">
          <v:shape id="_x0000_i1067" type="#_x0000_t75" style="width:99pt;height:15.75pt" o:ole="">
            <v:imagedata r:id="rId86" o:title=""/>
          </v:shape>
          <o:OLEObject Type="Embed" ProgID="Equation.DSMT4" ShapeID="_x0000_i1067" DrawAspect="Content" ObjectID="_1571995591" r:id="rId87"/>
        </w:object>
      </w:r>
    </w:p>
    <w:p w:rsidR="003B6CB7" w:rsidRPr="002277AB" w:rsidRDefault="003B6CB7" w:rsidP="0038189C">
      <w:pPr>
        <w:rPr>
          <w:rFonts w:ascii="宋体"/>
          <w:b/>
          <w:szCs w:val="21"/>
        </w:rPr>
      </w:pPr>
      <w:r w:rsidRPr="002277AB">
        <w:rPr>
          <w:szCs w:val="21"/>
        </w:rPr>
        <w:t xml:space="preserve">5. </w:t>
      </w:r>
      <w:r w:rsidRPr="002277AB">
        <w:rPr>
          <w:rFonts w:ascii="宋体" w:hAnsi="宋体" w:hint="eastAsia"/>
          <w:szCs w:val="21"/>
        </w:rPr>
        <w:t>（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hint="eastAsia"/>
          <w:szCs w:val="21"/>
        </w:rPr>
        <w:t>√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ascii="宋体" w:hAnsi="宋体" w:hint="eastAsia"/>
          <w:szCs w:val="21"/>
        </w:rPr>
        <w:t>）</w:t>
      </w:r>
      <w:r w:rsidRPr="002277AB">
        <w:rPr>
          <w:rFonts w:hint="eastAsia"/>
          <w:szCs w:val="21"/>
        </w:rPr>
        <w:t>已知随机变量</w:t>
      </w:r>
      <w:r w:rsidRPr="002277AB">
        <w:rPr>
          <w:position w:val="-4"/>
          <w:szCs w:val="21"/>
        </w:rPr>
        <w:object w:dxaOrig="280" w:dyaOrig="260">
          <v:shape id="_x0000_i1068" type="#_x0000_t75" style="width:14.25pt;height:12.75pt" o:ole="">
            <v:imagedata r:id="rId88" o:title=""/>
          </v:shape>
          <o:OLEObject Type="Embed" ProgID="Equation.DSMT4" ShapeID="_x0000_i1068" DrawAspect="Content" ObjectID="_1571995592" r:id="rId89"/>
        </w:object>
      </w:r>
      <w:r w:rsidRPr="002277AB">
        <w:rPr>
          <w:rFonts w:hint="eastAsia"/>
          <w:szCs w:val="21"/>
        </w:rPr>
        <w:t>和</w:t>
      </w:r>
      <w:r w:rsidRPr="002277AB">
        <w:rPr>
          <w:position w:val="-4"/>
          <w:szCs w:val="21"/>
        </w:rPr>
        <w:object w:dxaOrig="220" w:dyaOrig="260">
          <v:shape id="_x0000_i1069" type="#_x0000_t75" style="width:11.25pt;height:12.75pt" o:ole="">
            <v:imagedata r:id="rId90" o:title=""/>
          </v:shape>
          <o:OLEObject Type="Embed" ProgID="Equation.DSMT4" ShapeID="_x0000_i1069" DrawAspect="Content" ObjectID="_1571995593" r:id="rId91"/>
        </w:object>
      </w:r>
      <w:r w:rsidRPr="002277AB">
        <w:rPr>
          <w:rFonts w:hint="eastAsia"/>
          <w:szCs w:val="21"/>
        </w:rPr>
        <w:t>的相关系数</w:t>
      </w:r>
      <w:r w:rsidRPr="002277AB">
        <w:rPr>
          <w:position w:val="-10"/>
          <w:szCs w:val="21"/>
        </w:rPr>
        <w:object w:dxaOrig="639" w:dyaOrig="320">
          <v:shape id="_x0000_i1070" type="#_x0000_t75" style="width:32.25pt;height:15.75pt" o:ole="">
            <v:imagedata r:id="rId92" o:title=""/>
          </v:shape>
          <o:OLEObject Type="Embed" ProgID="Equation.DSMT4" ShapeID="_x0000_i1070" DrawAspect="Content" ObjectID="_1571995594" r:id="rId93"/>
        </w:object>
      </w:r>
      <w:r w:rsidRPr="002277AB">
        <w:rPr>
          <w:rFonts w:hint="eastAsia"/>
          <w:szCs w:val="21"/>
        </w:rPr>
        <w:t>则</w:t>
      </w:r>
      <w:r w:rsidRPr="002277AB">
        <w:rPr>
          <w:position w:val="-10"/>
          <w:szCs w:val="21"/>
        </w:rPr>
        <w:object w:dxaOrig="2520" w:dyaOrig="320">
          <v:shape id="_x0000_i1071" type="#_x0000_t75" style="width:126pt;height:15.75pt" o:ole="">
            <v:imagedata r:id="rId94" o:title=""/>
          </v:shape>
          <o:OLEObject Type="Embed" ProgID="Equation.DSMT4" ShapeID="_x0000_i1071" DrawAspect="Content" ObjectID="_1571995595" r:id="rId95"/>
        </w:object>
      </w:r>
      <w:r w:rsidRPr="002277AB">
        <w:rPr>
          <w:szCs w:val="21"/>
        </w:rPr>
        <w:t xml:space="preserve">.   </w:t>
      </w:r>
      <w:r w:rsidRPr="002277AB">
        <w:rPr>
          <w:color w:val="0000FF"/>
          <w:szCs w:val="21"/>
        </w:rPr>
        <w:t xml:space="preserve">    </w:t>
      </w:r>
    </w:p>
    <w:p w:rsidR="003B6CB7" w:rsidRPr="002277AB" w:rsidRDefault="003B6CB7" w:rsidP="0038189C">
      <w:pPr>
        <w:rPr>
          <w:szCs w:val="21"/>
        </w:rPr>
      </w:pPr>
      <w:r w:rsidRPr="002277AB">
        <w:rPr>
          <w:szCs w:val="21"/>
        </w:rPr>
        <w:t>6.</w:t>
      </w:r>
      <w:r w:rsidRPr="002277AB">
        <w:rPr>
          <w:rFonts w:ascii="宋体" w:hAnsi="宋体"/>
          <w:color w:val="0000FF"/>
          <w:szCs w:val="21"/>
        </w:rPr>
        <w:t xml:space="preserve"> </w:t>
      </w:r>
      <w:r w:rsidRPr="002277AB">
        <w:rPr>
          <w:rFonts w:ascii="宋体" w:hAnsi="宋体" w:hint="eastAsia"/>
          <w:szCs w:val="21"/>
        </w:rPr>
        <w:t>（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hint="eastAsia"/>
          <w:szCs w:val="21"/>
        </w:rPr>
        <w:t>×</w:t>
      </w:r>
      <w:r w:rsidRPr="002277AB">
        <w:rPr>
          <w:rFonts w:ascii="宋体" w:hAnsi="宋体"/>
          <w:szCs w:val="21"/>
        </w:rPr>
        <w:t xml:space="preserve"> </w:t>
      </w:r>
      <w:r w:rsidRPr="002277AB">
        <w:rPr>
          <w:rFonts w:ascii="宋体" w:hAnsi="宋体" w:hint="eastAsia"/>
          <w:szCs w:val="21"/>
        </w:rPr>
        <w:t>）设</w:t>
      </w:r>
      <w:r w:rsidRPr="002277AB">
        <w:rPr>
          <w:rFonts w:ascii="宋体" w:hAnsi="宋体" w:hint="eastAsia"/>
          <w:position w:val="-12"/>
          <w:szCs w:val="21"/>
        </w:rPr>
        <w:object w:dxaOrig="1380" w:dyaOrig="360">
          <v:shape id="_x0000_i1072" type="#_x0000_t75" style="width:64.5pt;height:18pt" o:ole="">
            <v:imagedata r:id="rId96" o:title=""/>
          </v:shape>
          <o:OLEObject Type="Embed" ProgID="Equation.DSMT4" ShapeID="_x0000_i1072" DrawAspect="Content" ObjectID="_1571995596" r:id="rId97"/>
        </w:object>
      </w:r>
      <w:r w:rsidRPr="002277AB">
        <w:rPr>
          <w:rFonts w:ascii="宋体" w:hAnsi="宋体" w:hint="eastAsia"/>
          <w:szCs w:val="21"/>
        </w:rPr>
        <w:t>是来自总体</w:t>
      </w:r>
      <w:r w:rsidRPr="002277AB">
        <w:rPr>
          <w:rFonts w:ascii="宋体" w:hAnsi="宋体" w:hint="eastAsia"/>
          <w:position w:val="-4"/>
          <w:szCs w:val="21"/>
        </w:rPr>
        <w:object w:dxaOrig="280" w:dyaOrig="260">
          <v:shape id="_x0000_i1073" type="#_x0000_t75" style="width:14.25pt;height:12.75pt" o:ole="">
            <v:imagedata r:id="rId38" o:title=""/>
          </v:shape>
          <o:OLEObject Type="Embed" ProgID="Equation.DSMT4" ShapeID="_x0000_i1073" DrawAspect="Content" ObjectID="_1571995597" r:id="rId98"/>
        </w:object>
      </w:r>
      <w:r w:rsidRPr="002277AB">
        <w:rPr>
          <w:rFonts w:ascii="宋体" w:hAnsi="宋体" w:hint="eastAsia"/>
          <w:szCs w:val="21"/>
        </w:rPr>
        <w:t>的样本</w:t>
      </w:r>
      <w:r w:rsidRPr="002277AB">
        <w:rPr>
          <w:rFonts w:ascii="宋体" w:hAnsi="宋体"/>
          <w:szCs w:val="21"/>
        </w:rPr>
        <w:t xml:space="preserve">, </w:t>
      </w:r>
      <w:r w:rsidRPr="002277AB">
        <w:rPr>
          <w:rFonts w:ascii="宋体" w:hAnsi="宋体" w:hint="eastAsia"/>
          <w:position w:val="-10"/>
          <w:szCs w:val="21"/>
        </w:rPr>
        <w:object w:dxaOrig="2180" w:dyaOrig="360">
          <v:shape id="_x0000_i1074" type="#_x0000_t75" style="width:108pt;height:18pt" o:ole="">
            <v:imagedata r:id="rId99" o:title=""/>
          </v:shape>
          <o:OLEObject Type="Embed" ProgID="Equation.DSMT4" ShapeID="_x0000_i1074" DrawAspect="Content" ObjectID="_1571995598" r:id="rId100"/>
        </w:object>
      </w:r>
      <w:r w:rsidRPr="002277AB">
        <w:rPr>
          <w:rFonts w:ascii="宋体"/>
          <w:szCs w:val="21"/>
        </w:rPr>
        <w:t>,</w:t>
      </w:r>
      <w:r w:rsidRPr="002277AB">
        <w:rPr>
          <w:rFonts w:ascii="宋体" w:hAnsi="宋体" w:hint="eastAsia"/>
          <w:szCs w:val="21"/>
        </w:rPr>
        <w:t>且</w:t>
      </w:r>
      <w:r w:rsidRPr="002277AB">
        <w:rPr>
          <w:rFonts w:ascii="宋体" w:hAnsi="宋体" w:hint="eastAsia"/>
          <w:position w:val="-10"/>
          <w:szCs w:val="21"/>
        </w:rPr>
        <w:object w:dxaOrig="580" w:dyaOrig="360">
          <v:shape id="_x0000_i1075" type="#_x0000_t75" style="width:29.25pt;height:18pt" o:ole="">
            <v:imagedata r:id="rId101" o:title=""/>
          </v:shape>
          <o:OLEObject Type="Embed" ProgID="Equation.DSMT4" ShapeID="_x0000_i1075" DrawAspect="Content" ObjectID="_1571995599" r:id="rId102"/>
        </w:object>
      </w:r>
      <w:r w:rsidRPr="002277AB">
        <w:rPr>
          <w:rFonts w:ascii="宋体" w:hAnsi="宋体" w:hint="eastAsia"/>
          <w:szCs w:val="21"/>
        </w:rPr>
        <w:t>均未知，则</w:t>
      </w:r>
      <w:r w:rsidRPr="002277AB">
        <w:rPr>
          <w:position w:val="-28"/>
          <w:szCs w:val="21"/>
        </w:rPr>
        <w:object w:dxaOrig="1740" w:dyaOrig="680">
          <v:shape id="_x0000_i1076" type="#_x0000_t75" style="width:87pt;height:33.75pt" o:ole="">
            <v:imagedata r:id="rId103" o:title=""/>
          </v:shape>
          <o:OLEObject Type="Embed" ProgID="Equation.DSMT4" ShapeID="_x0000_i1076" DrawAspect="Content" ObjectID="_1571995600" r:id="rId104"/>
        </w:object>
      </w:r>
      <w:r w:rsidRPr="002277AB">
        <w:rPr>
          <w:rFonts w:ascii="宋体" w:hAnsi="宋体" w:hint="eastAsia"/>
          <w:szCs w:val="21"/>
        </w:rPr>
        <w:t>是</w:t>
      </w:r>
      <w:r w:rsidRPr="002277AB">
        <w:rPr>
          <w:rFonts w:ascii="宋体" w:hAnsi="宋体" w:hint="eastAsia"/>
          <w:position w:val="-6"/>
          <w:szCs w:val="21"/>
        </w:rPr>
        <w:object w:dxaOrig="320" w:dyaOrig="320">
          <v:shape id="_x0000_i1077" type="#_x0000_t75" style="width:15.75pt;height:15.75pt" o:ole="">
            <v:imagedata r:id="rId105" o:title=""/>
          </v:shape>
          <o:OLEObject Type="Embed" ProgID="Equation.DSMT4" ShapeID="_x0000_i1077" DrawAspect="Content" ObjectID="_1571995601" r:id="rId106"/>
        </w:object>
      </w:r>
      <w:r w:rsidRPr="002277AB">
        <w:rPr>
          <w:rFonts w:ascii="宋体" w:hAnsi="宋体" w:hint="eastAsia"/>
          <w:szCs w:val="21"/>
        </w:rPr>
        <w:t>的最大似然估计量</w:t>
      </w:r>
      <w:r w:rsidRPr="002277AB">
        <w:rPr>
          <w:rFonts w:ascii="宋体"/>
          <w:szCs w:val="21"/>
        </w:rPr>
        <w:t>.</w:t>
      </w:r>
      <w:r w:rsidRPr="002277AB">
        <w:rPr>
          <w:rFonts w:ascii="宋体" w:hAnsi="宋体"/>
          <w:szCs w:val="21"/>
        </w:rPr>
        <w:t xml:space="preserve"> </w:t>
      </w:r>
    </w:p>
    <w:p w:rsidR="003B6CB7" w:rsidRDefault="003B6CB7" w:rsidP="00EA62D8">
      <w:pPr>
        <w:rPr>
          <w:sz w:val="24"/>
        </w:rPr>
      </w:pPr>
      <w:r w:rsidRPr="004B4840">
        <w:rPr>
          <w:noProof/>
          <w:sz w:val="24"/>
        </w:rPr>
        <w:pict>
          <v:shape id="图片 55" o:spid="_x0000_i1078" type="#_x0000_t75" style="width:117pt;height:29.25pt;visibility:visible">
            <v:imagedata r:id="rId7" o:title=""/>
          </v:shape>
        </w:pict>
      </w:r>
      <w:r>
        <w:rPr>
          <w:rFonts w:hint="eastAsia"/>
          <w:sz w:val="24"/>
        </w:rPr>
        <w:t>三、</w:t>
      </w:r>
      <w:r w:rsidRPr="00590E8C">
        <w:rPr>
          <w:rFonts w:hint="eastAsia"/>
          <w:sz w:val="24"/>
        </w:rPr>
        <w:t>解答题</w:t>
      </w:r>
      <w:r>
        <w:rPr>
          <w:rFonts w:hint="eastAsia"/>
          <w:sz w:val="24"/>
        </w:rPr>
        <w:t>（</w:t>
      </w:r>
      <w:r w:rsidRPr="00590E8C">
        <w:rPr>
          <w:rFonts w:hint="eastAsia"/>
          <w:sz w:val="24"/>
        </w:rPr>
        <w:t>共</w:t>
      </w:r>
      <w:r>
        <w:rPr>
          <w:sz w:val="24"/>
        </w:rPr>
        <w:t>60</w:t>
      </w:r>
      <w:r w:rsidRPr="00590E8C">
        <w:rPr>
          <w:rFonts w:hint="eastAsia"/>
          <w:sz w:val="24"/>
        </w:rPr>
        <w:t>分</w:t>
      </w:r>
      <w:r w:rsidRPr="005D50C5">
        <w:rPr>
          <w:rFonts w:hint="eastAsia"/>
          <w:sz w:val="24"/>
        </w:rPr>
        <w:t>）</w:t>
      </w:r>
    </w:p>
    <w:p w:rsidR="003B6CB7" w:rsidRPr="002277AB" w:rsidRDefault="003B6CB7" w:rsidP="004D796E">
      <w:pPr>
        <w:pStyle w:val="ListParagraph"/>
        <w:numPr>
          <w:ilvl w:val="0"/>
          <w:numId w:val="36"/>
        </w:numPr>
        <w:adjustRightInd w:val="0"/>
        <w:snapToGrid w:val="0"/>
        <w:ind w:left="284" w:firstLineChars="0" w:hanging="284"/>
        <w:rPr>
          <w:szCs w:val="21"/>
        </w:rPr>
      </w:pPr>
      <w:r w:rsidRPr="002277AB">
        <w:rPr>
          <w:rFonts w:hint="eastAsia"/>
          <w:szCs w:val="21"/>
        </w:rPr>
        <w:t>（</w:t>
      </w:r>
      <w:r w:rsidRPr="002277AB">
        <w:rPr>
          <w:szCs w:val="21"/>
        </w:rPr>
        <w:t>12</w:t>
      </w:r>
      <w:r w:rsidRPr="002277AB">
        <w:rPr>
          <w:rFonts w:hint="eastAsia"/>
          <w:szCs w:val="21"/>
        </w:rPr>
        <w:t>分）一学生接连参加同一课程的两次考试</w:t>
      </w:r>
      <w:r w:rsidRPr="002277AB">
        <w:rPr>
          <w:szCs w:val="21"/>
        </w:rPr>
        <w:t xml:space="preserve">. </w:t>
      </w:r>
      <w:r w:rsidRPr="002277AB">
        <w:rPr>
          <w:rFonts w:hint="eastAsia"/>
          <w:szCs w:val="21"/>
        </w:rPr>
        <w:t>第一次及格的概率为</w:t>
      </w:r>
      <w:r w:rsidRPr="002277AB">
        <w:rPr>
          <w:position w:val="-10"/>
          <w:szCs w:val="21"/>
        </w:rPr>
        <w:object w:dxaOrig="240" w:dyaOrig="260">
          <v:shape id="_x0000_i1079" type="#_x0000_t75" style="width:14.25pt;height:15.75pt" o:ole="">
            <v:imagedata r:id="rId107" o:title=""/>
          </v:shape>
          <o:OLEObject Type="Embed" ProgID="Equation.DSMT4" ShapeID="_x0000_i1079" DrawAspect="Content" ObjectID="_1571995602" r:id="rId108"/>
        </w:object>
      </w:r>
      <w:r w:rsidRPr="002277AB">
        <w:rPr>
          <w:rFonts w:hint="eastAsia"/>
          <w:szCs w:val="21"/>
        </w:rPr>
        <w:t>，若第一次及格则第二次及格的概率也为</w:t>
      </w:r>
      <w:r w:rsidRPr="002277AB">
        <w:rPr>
          <w:position w:val="-10"/>
          <w:szCs w:val="21"/>
        </w:rPr>
        <w:object w:dxaOrig="240" w:dyaOrig="260">
          <v:shape id="_x0000_i1080" type="#_x0000_t75" style="width:14.25pt;height:15.75pt" o:ole="">
            <v:imagedata r:id="rId107" o:title=""/>
          </v:shape>
          <o:OLEObject Type="Embed" ProgID="Equation.DSMT4" ShapeID="_x0000_i1080" DrawAspect="Content" ObjectID="_1571995603" r:id="rId109"/>
        </w:object>
      </w:r>
      <w:r w:rsidRPr="002277AB">
        <w:rPr>
          <w:rStyle w:val="p1"/>
          <w:rFonts w:ascii="Times New Roman" w:hAnsi="Times New Roman" w:hint="eastAsia"/>
          <w:sz w:val="21"/>
          <w:szCs w:val="21"/>
        </w:rPr>
        <w:t>，</w:t>
      </w:r>
      <w:r w:rsidRPr="002277AB">
        <w:rPr>
          <w:rFonts w:hint="eastAsia"/>
          <w:szCs w:val="21"/>
        </w:rPr>
        <w:t>若第一次不及格则第二次及格的概率为</w:t>
      </w:r>
      <w:r w:rsidRPr="002277AB">
        <w:rPr>
          <w:position w:val="-10"/>
          <w:szCs w:val="21"/>
        </w:rPr>
        <w:object w:dxaOrig="499" w:dyaOrig="320">
          <v:shape id="_x0000_i1081" type="#_x0000_t75" style="width:24.75pt;height:15.75pt" o:ole="">
            <v:imagedata r:id="rId110" o:title=""/>
          </v:shape>
          <o:OLEObject Type="Embed" ProgID="Equation.DSMT4" ShapeID="_x0000_i1081" DrawAspect="Content" ObjectID="_1571995604" r:id="rId111"/>
        </w:object>
      </w:r>
      <w:r w:rsidRPr="002277AB">
        <w:rPr>
          <w:position w:val="-14"/>
          <w:szCs w:val="21"/>
        </w:rPr>
        <w:t>.</w:t>
      </w:r>
    </w:p>
    <w:p w:rsidR="003B6CB7" w:rsidRPr="002277AB" w:rsidRDefault="003B6CB7" w:rsidP="00F05360">
      <w:pPr>
        <w:pStyle w:val="ListParagraph"/>
        <w:numPr>
          <w:ilvl w:val="0"/>
          <w:numId w:val="38"/>
        </w:numPr>
        <w:adjustRightInd w:val="0"/>
        <w:snapToGrid w:val="0"/>
        <w:ind w:firstLineChars="0"/>
        <w:rPr>
          <w:szCs w:val="21"/>
        </w:rPr>
      </w:pPr>
      <w:r w:rsidRPr="002277AB">
        <w:rPr>
          <w:rFonts w:hint="eastAsia"/>
          <w:szCs w:val="21"/>
        </w:rPr>
        <w:t>求他第二次及格的概率</w:t>
      </w:r>
      <w:r w:rsidRPr="002277AB">
        <w:rPr>
          <w:szCs w:val="21"/>
        </w:rPr>
        <w:t xml:space="preserve">. </w:t>
      </w:r>
      <w:r w:rsidRPr="002277AB">
        <w:rPr>
          <w:rFonts w:hint="eastAsia"/>
          <w:szCs w:val="21"/>
        </w:rPr>
        <w:t>（</w:t>
      </w:r>
      <w:r w:rsidRPr="002277AB">
        <w:rPr>
          <w:szCs w:val="21"/>
        </w:rPr>
        <w:t>6</w:t>
      </w:r>
      <w:r w:rsidRPr="002277AB">
        <w:rPr>
          <w:rFonts w:hint="eastAsia"/>
          <w:szCs w:val="21"/>
        </w:rPr>
        <w:t>分）</w:t>
      </w:r>
    </w:p>
    <w:p w:rsidR="003B6CB7" w:rsidRPr="002277AB" w:rsidRDefault="003B6CB7" w:rsidP="00F05360">
      <w:pPr>
        <w:pStyle w:val="ListParagraph"/>
        <w:numPr>
          <w:ilvl w:val="0"/>
          <w:numId w:val="38"/>
        </w:numPr>
        <w:adjustRightInd w:val="0"/>
        <w:snapToGrid w:val="0"/>
        <w:ind w:firstLineChars="0"/>
        <w:rPr>
          <w:szCs w:val="21"/>
        </w:rPr>
      </w:pPr>
      <w:r w:rsidRPr="002277AB">
        <w:rPr>
          <w:rFonts w:hint="eastAsia"/>
          <w:szCs w:val="21"/>
        </w:rPr>
        <w:t>若已知他第二次已经及格，求他第一次及格的概率</w:t>
      </w:r>
      <w:r w:rsidRPr="002277AB">
        <w:rPr>
          <w:szCs w:val="21"/>
        </w:rPr>
        <w:t xml:space="preserve">. </w:t>
      </w:r>
      <w:r w:rsidRPr="002277AB">
        <w:rPr>
          <w:rFonts w:hint="eastAsia"/>
          <w:szCs w:val="21"/>
        </w:rPr>
        <w:t>（</w:t>
      </w:r>
      <w:r w:rsidRPr="002277AB">
        <w:rPr>
          <w:szCs w:val="21"/>
        </w:rPr>
        <w:t>6</w:t>
      </w:r>
      <w:r w:rsidRPr="002277AB">
        <w:rPr>
          <w:rFonts w:hint="eastAsia"/>
          <w:szCs w:val="21"/>
        </w:rPr>
        <w:t>分）</w:t>
      </w:r>
    </w:p>
    <w:p w:rsidR="003B6CB7" w:rsidRPr="002277AB" w:rsidRDefault="003B6CB7" w:rsidP="004D796E">
      <w:pPr>
        <w:tabs>
          <w:tab w:val="left" w:pos="0"/>
        </w:tabs>
        <w:spacing w:line="360" w:lineRule="auto"/>
        <w:rPr>
          <w:szCs w:val="21"/>
        </w:rPr>
      </w:pPr>
      <w:r w:rsidRPr="004D796E">
        <w:rPr>
          <w:rFonts w:ascii="宋体" w:hAnsi="宋体" w:hint="eastAsia"/>
          <w:b/>
          <w:sz w:val="24"/>
        </w:rPr>
        <w:t>解</w:t>
      </w:r>
      <w:r w:rsidRPr="004D796E">
        <w:rPr>
          <w:rFonts w:ascii="宋体" w:hAnsi="宋体" w:hint="eastAsia"/>
          <w:sz w:val="24"/>
        </w:rPr>
        <w:t>：</w:t>
      </w:r>
      <w:r w:rsidRPr="002277AB">
        <w:rPr>
          <w:rFonts w:ascii="宋体" w:hAnsi="宋体" w:hint="eastAsia"/>
          <w:szCs w:val="21"/>
        </w:rPr>
        <w:t>（</w:t>
      </w:r>
      <w:r w:rsidRPr="002277AB">
        <w:rPr>
          <w:rFonts w:ascii="宋体" w:hAnsi="宋体"/>
          <w:szCs w:val="21"/>
        </w:rPr>
        <w:t>1</w:t>
      </w:r>
      <w:r w:rsidRPr="002277AB">
        <w:rPr>
          <w:rFonts w:ascii="宋体" w:hAnsi="宋体" w:hint="eastAsia"/>
          <w:szCs w:val="21"/>
        </w:rPr>
        <w:t>）</w:t>
      </w:r>
      <w:r w:rsidRPr="002277AB">
        <w:rPr>
          <w:rFonts w:hint="eastAsia"/>
          <w:szCs w:val="21"/>
        </w:rPr>
        <w:t>设</w:t>
      </w:r>
      <w:r w:rsidRPr="002277AB">
        <w:rPr>
          <w:position w:val="-12"/>
          <w:szCs w:val="21"/>
        </w:rPr>
        <w:object w:dxaOrig="1040" w:dyaOrig="360">
          <v:shape id="_x0000_i1082" type="#_x0000_t75" style="width:51.75pt;height:18pt" o:ole="">
            <v:imagedata r:id="rId112" o:title=""/>
          </v:shape>
          <o:OLEObject Type="Embed" ProgID="Equation.DSMT4" ShapeID="_x0000_i1082" DrawAspect="Content" ObjectID="_1571995605" r:id="rId113"/>
        </w:object>
      </w:r>
      <w:r w:rsidRPr="002277AB">
        <w:rPr>
          <w:szCs w:val="21"/>
        </w:rPr>
        <w:t xml:space="preserve"> </w:t>
      </w:r>
      <w:r w:rsidRPr="002277AB">
        <w:rPr>
          <w:rFonts w:hint="eastAsia"/>
          <w:szCs w:val="21"/>
        </w:rPr>
        <w:t>表示“第</w:t>
      </w:r>
      <w:r w:rsidRPr="002277AB">
        <w:rPr>
          <w:position w:val="-6"/>
          <w:szCs w:val="21"/>
        </w:rPr>
        <w:object w:dxaOrig="139" w:dyaOrig="260">
          <v:shape id="_x0000_i1083" type="#_x0000_t75" style="width:6.75pt;height:12.75pt" o:ole="">
            <v:imagedata r:id="rId114" o:title=""/>
          </v:shape>
          <o:OLEObject Type="Embed" ProgID="Equation.DSMT4" ShapeID="_x0000_i1083" DrawAspect="Content" ObjectID="_1571995606" r:id="rId115"/>
        </w:object>
      </w:r>
      <w:r w:rsidRPr="002277AB">
        <w:rPr>
          <w:rFonts w:hint="eastAsia"/>
          <w:szCs w:val="21"/>
        </w:rPr>
        <w:t>次及格”</w:t>
      </w:r>
      <w:r w:rsidRPr="002277AB">
        <w:rPr>
          <w:szCs w:val="21"/>
        </w:rPr>
        <w:t xml:space="preserve"> </w:t>
      </w:r>
      <w:r w:rsidRPr="002277AB">
        <w:rPr>
          <w:rFonts w:hint="eastAsia"/>
          <w:szCs w:val="21"/>
        </w:rPr>
        <w:t>，由全概公式得</w:t>
      </w:r>
      <w:r w:rsidRPr="002277AB">
        <w:rPr>
          <w:szCs w:val="21"/>
        </w:rPr>
        <w:t xml:space="preserve">  </w:t>
      </w:r>
    </w:p>
    <w:p w:rsidR="003B6CB7" w:rsidRPr="002277AB" w:rsidRDefault="003B6CB7" w:rsidP="004D796E">
      <w:pPr>
        <w:tabs>
          <w:tab w:val="left" w:pos="0"/>
        </w:tabs>
        <w:spacing w:line="360" w:lineRule="auto"/>
        <w:rPr>
          <w:szCs w:val="21"/>
        </w:rPr>
      </w:pPr>
      <w:r w:rsidRPr="002277AB">
        <w:rPr>
          <w:szCs w:val="21"/>
        </w:rPr>
        <w:t xml:space="preserve">      </w:t>
      </w:r>
      <w:r w:rsidRPr="002277AB">
        <w:rPr>
          <w:position w:val="-24"/>
          <w:szCs w:val="21"/>
        </w:rPr>
        <w:object w:dxaOrig="4959" w:dyaOrig="620">
          <v:shape id="_x0000_i1084" type="#_x0000_t75" style="width:243pt;height:30.75pt" o:ole="">
            <v:imagedata r:id="rId116" o:title=""/>
          </v:shape>
          <o:OLEObject Type="Embed" ProgID="Equation.DSMT4" ShapeID="_x0000_i1084" DrawAspect="Content" ObjectID="_1571995607" r:id="rId117"/>
        </w:object>
      </w:r>
      <w:r w:rsidRPr="002277AB">
        <w:rPr>
          <w:szCs w:val="21"/>
        </w:rPr>
        <w:tab/>
        <w:t xml:space="preserve">        ----------</w:t>
      </w:r>
      <w:r w:rsidRPr="002277AB">
        <w:rPr>
          <w:rFonts w:hint="eastAsia"/>
          <w:szCs w:val="21"/>
        </w:rPr>
        <w:t>（</w:t>
      </w:r>
      <w:r w:rsidRPr="002277AB">
        <w:rPr>
          <w:szCs w:val="21"/>
        </w:rPr>
        <w:t>6</w:t>
      </w:r>
      <w:r w:rsidRPr="002277AB">
        <w:rPr>
          <w:rFonts w:hint="eastAsia"/>
          <w:szCs w:val="21"/>
        </w:rPr>
        <w:t>分）</w:t>
      </w:r>
    </w:p>
    <w:p w:rsidR="003B6CB7" w:rsidRPr="002277AB" w:rsidRDefault="003B6CB7" w:rsidP="004D796E">
      <w:pPr>
        <w:tabs>
          <w:tab w:val="left" w:pos="0"/>
        </w:tabs>
        <w:spacing w:line="360" w:lineRule="auto"/>
        <w:rPr>
          <w:position w:val="-14"/>
          <w:szCs w:val="21"/>
        </w:rPr>
      </w:pPr>
      <w:r w:rsidRPr="002277AB">
        <w:rPr>
          <w:rFonts w:hint="eastAsia"/>
          <w:szCs w:val="21"/>
        </w:rPr>
        <w:t>（</w:t>
      </w:r>
      <w:r w:rsidRPr="002277AB">
        <w:rPr>
          <w:szCs w:val="21"/>
        </w:rPr>
        <w:t>2</w:t>
      </w:r>
      <w:r w:rsidRPr="002277AB">
        <w:rPr>
          <w:rFonts w:hint="eastAsia"/>
          <w:szCs w:val="21"/>
        </w:rPr>
        <w:t>）由贝叶斯公式得</w:t>
      </w:r>
      <w:r w:rsidRPr="002277AB">
        <w:rPr>
          <w:position w:val="-32"/>
          <w:szCs w:val="21"/>
        </w:rPr>
        <w:object w:dxaOrig="3780" w:dyaOrig="700">
          <v:shape id="_x0000_i1085" type="#_x0000_t75" style="width:189pt;height:35.25pt" o:ole="">
            <v:imagedata r:id="rId118" o:title=""/>
          </v:shape>
          <o:OLEObject Type="Embed" ProgID="Equation.DSMT4" ShapeID="_x0000_i1085" DrawAspect="Content" ObjectID="_1571995608" r:id="rId119"/>
        </w:object>
      </w:r>
    </w:p>
    <w:p w:rsidR="003B6CB7" w:rsidRPr="002277AB" w:rsidRDefault="003B6CB7" w:rsidP="009C0169">
      <w:pPr>
        <w:tabs>
          <w:tab w:val="left" w:pos="0"/>
        </w:tabs>
        <w:spacing w:line="360" w:lineRule="auto"/>
        <w:ind w:firstLineChars="800" w:firstLine="1680"/>
        <w:rPr>
          <w:szCs w:val="21"/>
        </w:rPr>
      </w:pPr>
      <w:r w:rsidRPr="002277AB">
        <w:rPr>
          <w:position w:val="-54"/>
          <w:szCs w:val="21"/>
        </w:rPr>
        <w:object w:dxaOrig="2320" w:dyaOrig="960">
          <v:shape id="_x0000_i1086" type="#_x0000_t75" style="width:116.25pt;height:48pt" o:ole="">
            <v:imagedata r:id="rId120" o:title=""/>
          </v:shape>
          <o:OLEObject Type="Embed" ProgID="Equation.DSMT4" ShapeID="_x0000_i1086" DrawAspect="Content" ObjectID="_1571995609" r:id="rId121"/>
        </w:object>
      </w:r>
      <w:r w:rsidRPr="002277AB">
        <w:rPr>
          <w:szCs w:val="21"/>
        </w:rPr>
        <w:tab/>
        <w:t xml:space="preserve">                  </w:t>
      </w:r>
      <w:r>
        <w:rPr>
          <w:szCs w:val="21"/>
        </w:rPr>
        <w:t xml:space="preserve">      </w:t>
      </w:r>
      <w:r w:rsidRPr="002277AB">
        <w:rPr>
          <w:szCs w:val="21"/>
        </w:rPr>
        <w:t xml:space="preserve">  ------</w:t>
      </w:r>
      <w:r w:rsidRPr="002277AB">
        <w:rPr>
          <w:rFonts w:hint="eastAsia"/>
          <w:szCs w:val="21"/>
        </w:rPr>
        <w:t>（</w:t>
      </w:r>
      <w:r w:rsidRPr="002277AB">
        <w:rPr>
          <w:szCs w:val="21"/>
        </w:rPr>
        <w:t>6</w:t>
      </w:r>
      <w:r w:rsidRPr="002277AB">
        <w:rPr>
          <w:rFonts w:hint="eastAsia"/>
          <w:szCs w:val="21"/>
        </w:rPr>
        <w:t>分）</w:t>
      </w:r>
      <w:r w:rsidRPr="002277AB">
        <w:rPr>
          <w:szCs w:val="21"/>
        </w:rPr>
        <w:tab/>
      </w:r>
    </w:p>
    <w:p w:rsidR="003B6CB7" w:rsidRDefault="003B6CB7" w:rsidP="002277AB">
      <w:pPr>
        <w:pStyle w:val="PlainText"/>
        <w:spacing w:line="288" w:lineRule="auto"/>
      </w:pPr>
    </w:p>
    <w:p w:rsidR="003B6CB7" w:rsidRDefault="003B6CB7" w:rsidP="002277AB">
      <w:pPr>
        <w:pStyle w:val="PlainText"/>
        <w:spacing w:line="288" w:lineRule="auto"/>
      </w:pPr>
    </w:p>
    <w:p w:rsidR="003B6CB7" w:rsidRDefault="003B6CB7" w:rsidP="003966DF">
      <w:pPr>
        <w:pStyle w:val="PlainText"/>
        <w:spacing w:line="288" w:lineRule="auto"/>
      </w:pPr>
      <w:r>
        <w:rPr>
          <w:noProof/>
        </w:rPr>
        <w:pict>
          <v:group id="_x0000_s1052" style="position:absolute;left:0;text-align:left;margin-left:-108pt;margin-top:0;width:90.75pt;height:627.65pt;z-index:251659264" coordsize="11525,7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">
            <v:shape id="Text Box 29" o:spid="_x0000_s1053" type="#_x0000_t202" style="position:absolute;left:1809;top:42957;width:4572;height:325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" filled="f" stroked="f">
              <v:textbox style="layout-flow:vertical-ideographic" inset="0,0,0,0">
                <w:txbxContent>
                  <w:p w:rsidR="003B6CB7" w:rsidRDefault="003B6CB7" w:rsidP="009C0169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054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<v:shape id="Text Box 45" o:spid="_x0000_s1055" type="#_x0000_t202" style="position:absolute;left:8953;top:26384;width:2286;height:250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" filled="f" stroked="f">
                <v:textbox style="layout-flow:vertical-ideographic" inset="0,0,0,0">
                  <w:txbxContent>
                    <w:p w:rsidR="003B6CB7" w:rsidRDefault="003B6CB7" w:rsidP="00B438C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056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group id="Group 39" o:spid="_x0000_s1057" style="position:absolute;left:95;top:11620;width:9144;height:9380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group id="Group 18" o:spid="_x0000_s1058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shape id="Text Box 4" o:spid="_x0000_s1059" type="#_x0000_t202" style="position:absolute;left:855;top:1953;width:1185;height: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    <v:textbox>
                        <w:txbxContent>
                          <w:p w:rsidR="003B6CB7" w:rsidRDefault="003B6CB7" w:rsidP="00B438C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 w:rsidR="003B6CB7" w:rsidRDefault="003B6CB7" w:rsidP="00B438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60" style="position:absolute;left:675;top:1953;width:1440;height:14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" filled="f"/>
                  </v:group>
                  <v:line id="Line 32" o:spid="_x0000_s1061" style="position:absolute;visibility:visibl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/v:group>
                <v:group id="Group 36" o:spid="_x0000_s1062" style="position:absolute;top:1333;width:9144;height:9380" coordorigin="675,3669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group id="Group 19" o:spid="_x0000_s1063" style="position:absolute;left:675;top:3669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shape id="Text Box 20" o:spid="_x0000_s1064" type="#_x0000_t202" style="position:absolute;left:705;top:2054;width:1395;height: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<v:textbox>
                        <w:txbxContent>
                          <w:p w:rsidR="003B6CB7" w:rsidRPr="00B74E5E" w:rsidRDefault="003B6CB7" w:rsidP="00B438C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74E5E"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065" style="position:absolute;left:675;top:1953;width:1440;height:14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" filled="f"/>
                  </v:group>
                  <v:line id="Line 34" o:spid="_x0000_s1066" style="position:absolute;visibility:visible" from="675,4293" to="2115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  <v:group id="Group 38" o:spid="_x0000_s1067" style="position:absolute;left:95;top:33051;width:9144;height:9380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group id="Group 22" o:spid="_x0000_s1068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<v:shape id="Text Box 23" o:spid="_x0000_s1069" type="#_x0000_t202" style="position:absolute;left:855;top:1953;width:1080;height: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    <v:textbox>
                        <w:txbxContent>
                          <w:p w:rsidR="003B6CB7" w:rsidRDefault="003B6CB7" w:rsidP="00B438C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 w:rsidR="003B6CB7" w:rsidRDefault="003B6CB7" w:rsidP="00B438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70" style="position:absolute;left:675;top:1953;width:1440;height:14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" filled="f"/>
                  </v:group>
                  <v:line id="Line 33" o:spid="_x0000_s1071" style="position:absolute;visibility:visibl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  </v:group>
                <v:line id="Line 266" o:spid="_x0000_s1072" style="position:absolute;flip:y;visibility:visible" from="11525,0" to="11525,7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<v:group id="Group 39" o:spid="_x0000_s1073" style="position:absolute;left:95;top:22098;width:9144;height:9379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group id="Group 18" o:spid="_x0000_s1074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<v:shape id="Text Box 4" o:spid="_x0000_s1075" type="#_x0000_t202" style="position:absolute;left:855;top:1953;width:1230;height: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    <v:textbox>
                        <w:txbxContent>
                          <w:p w:rsidR="003B6CB7" w:rsidRDefault="003B6CB7" w:rsidP="00B438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 w:rsidR="003B6CB7" w:rsidRDefault="003B6CB7" w:rsidP="00B438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76" style="position:absolute;left:675;top:1953;width:1440;height:14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" filled="f"/>
                  </v:group>
                  <v:line id="Line 32" o:spid="_x0000_s1077" style="position:absolute;visibility:visibl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xbxAAAANw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JU9jFvEAAAA3AAAAA8A&#10;AAAAAAAAAAAAAAAABwIAAGRycy9kb3ducmV2LnhtbFBLBQYAAAAAAwADALcAAAD4AgAAAAA=&#10;"/>
                </v:group>
              </v:group>
            </v:group>
          </v:group>
        </w:pict>
      </w:r>
      <w:r w:rsidRPr="002277AB">
        <w:t xml:space="preserve">2. </w:t>
      </w:r>
      <w:r w:rsidRPr="002277AB">
        <w:rPr>
          <w:rFonts w:hint="eastAsia"/>
        </w:rPr>
        <w:t>（</w:t>
      </w:r>
      <w:r w:rsidRPr="002277AB">
        <w:t>12</w:t>
      </w:r>
      <w:r w:rsidRPr="002277AB">
        <w:rPr>
          <w:rFonts w:hint="eastAsia"/>
        </w:rPr>
        <w:t>分）设随机变量</w:t>
      </w:r>
      <w:r w:rsidRPr="002277AB">
        <w:rPr>
          <w:position w:val="-4"/>
        </w:rPr>
        <w:object w:dxaOrig="280" w:dyaOrig="260">
          <v:shape id="_x0000_i1087" type="#_x0000_t75" style="width:14.25pt;height:12.75pt" o:ole="">
            <v:imagedata r:id="rId122" o:title=""/>
          </v:shape>
          <o:OLEObject Type="Embed" ProgID="Equation.DSMT4" ShapeID="_x0000_i1087" DrawAspect="Content" ObjectID="_1571995610" r:id="rId123"/>
        </w:object>
      </w:r>
      <w:r w:rsidRPr="002277AB">
        <w:rPr>
          <w:rFonts w:hint="eastAsia"/>
        </w:rPr>
        <w:t>的概率密度为</w:t>
      </w:r>
      <w:r w:rsidRPr="002277AB">
        <w:rPr>
          <w:position w:val="-50"/>
        </w:rPr>
        <w:object w:dxaOrig="2260" w:dyaOrig="1120">
          <v:shape id="_x0000_i1088" type="#_x0000_t75" style="width:104.25pt;height:56.25pt" o:ole="">
            <v:imagedata r:id="rId124" o:title=""/>
          </v:shape>
          <o:OLEObject Type="Embed" ProgID="Equation.DSMT4" ShapeID="_x0000_i1088" DrawAspect="Content" ObjectID="_1571995611" r:id="rId125"/>
        </w:object>
      </w:r>
      <w:r w:rsidRPr="002277AB">
        <w:t>.</w:t>
      </w:r>
    </w:p>
    <w:p w:rsidR="003B6CB7" w:rsidRPr="002277AB" w:rsidRDefault="003B6CB7" w:rsidP="002277AB">
      <w:pPr>
        <w:pStyle w:val="PlainText"/>
        <w:spacing w:line="288" w:lineRule="auto"/>
      </w:pPr>
      <w:r w:rsidRPr="002277AB">
        <w:rPr>
          <w:rFonts w:hint="eastAsia"/>
        </w:rPr>
        <w:t>（</w:t>
      </w:r>
      <w:r w:rsidRPr="002277AB">
        <w:t>1</w:t>
      </w:r>
      <w:r w:rsidRPr="002277AB">
        <w:rPr>
          <w:rFonts w:hint="eastAsia"/>
        </w:rPr>
        <w:t>）求常数</w:t>
      </w:r>
      <w:r w:rsidRPr="002277AB">
        <w:rPr>
          <w:position w:val="-6"/>
        </w:rPr>
        <w:object w:dxaOrig="200" w:dyaOrig="279">
          <v:shape id="_x0000_i1089" type="#_x0000_t75" style="width:9.75pt;height:14.25pt" o:ole="">
            <v:imagedata r:id="rId126" o:title=""/>
          </v:shape>
          <o:OLEObject Type="Embed" ProgID="Equation.DSMT4" ShapeID="_x0000_i1089" DrawAspect="Content" ObjectID="_1571995612" r:id="rId127"/>
        </w:object>
      </w:r>
      <w:r w:rsidRPr="002277AB">
        <w:rPr>
          <w:rFonts w:hint="eastAsia"/>
        </w:rPr>
        <w:t>（</w:t>
      </w:r>
      <w:r w:rsidRPr="002277AB">
        <w:t>4</w:t>
      </w:r>
      <w:r w:rsidRPr="002277AB">
        <w:rPr>
          <w:rFonts w:hint="eastAsia"/>
        </w:rPr>
        <w:t>分）</w:t>
      </w:r>
      <w:r>
        <w:rPr>
          <w:rFonts w:hint="eastAsia"/>
        </w:rPr>
        <w:t>；</w:t>
      </w:r>
      <w:r w:rsidRPr="002277AB">
        <w:t xml:space="preserve"> (2) </w:t>
      </w:r>
      <w:r w:rsidRPr="002277AB">
        <w:rPr>
          <w:rFonts w:hint="eastAsia"/>
        </w:rPr>
        <w:t>求</w:t>
      </w:r>
      <w:r w:rsidRPr="002277AB">
        <w:rPr>
          <w:position w:val="-4"/>
        </w:rPr>
        <w:object w:dxaOrig="280" w:dyaOrig="260">
          <v:shape id="_x0000_i1090" type="#_x0000_t75" style="width:14.25pt;height:12.75pt" o:ole="">
            <v:imagedata r:id="rId122" o:title=""/>
          </v:shape>
          <o:OLEObject Type="Embed" ProgID="Equation.DSMT4" ShapeID="_x0000_i1090" DrawAspect="Content" ObjectID="_1571995613" r:id="rId128"/>
        </w:object>
      </w:r>
      <w:r w:rsidRPr="002277AB">
        <w:rPr>
          <w:rFonts w:hint="eastAsia"/>
        </w:rPr>
        <w:t>的期望（</w:t>
      </w:r>
      <w:r w:rsidRPr="002277AB">
        <w:t>4</w:t>
      </w:r>
      <w:r w:rsidRPr="002277AB">
        <w:rPr>
          <w:rFonts w:hint="eastAsia"/>
        </w:rPr>
        <w:t>分）</w:t>
      </w:r>
      <w:r>
        <w:rPr>
          <w:rFonts w:hint="eastAsia"/>
        </w:rPr>
        <w:t>；</w:t>
      </w:r>
      <w:r w:rsidRPr="002277AB">
        <w:rPr>
          <w:rFonts w:hint="eastAsia"/>
        </w:rPr>
        <w:t>（</w:t>
      </w:r>
      <w:r w:rsidRPr="002277AB">
        <w:t>3</w:t>
      </w:r>
      <w:r w:rsidRPr="002277AB">
        <w:rPr>
          <w:rFonts w:hint="eastAsia"/>
        </w:rPr>
        <w:t>）求</w:t>
      </w:r>
      <w:r w:rsidRPr="002277AB">
        <w:rPr>
          <w:position w:val="-4"/>
        </w:rPr>
        <w:object w:dxaOrig="280" w:dyaOrig="260">
          <v:shape id="_x0000_i1091" type="#_x0000_t75" style="width:14.25pt;height:12.75pt" o:ole="">
            <v:imagedata r:id="rId122" o:title=""/>
          </v:shape>
          <o:OLEObject Type="Embed" ProgID="Equation.DSMT4" ShapeID="_x0000_i1091" DrawAspect="Content" ObjectID="_1571995614" r:id="rId129"/>
        </w:object>
      </w:r>
      <w:r w:rsidRPr="002277AB">
        <w:rPr>
          <w:rFonts w:hint="eastAsia"/>
        </w:rPr>
        <w:t>的分布函数</w:t>
      </w:r>
      <w:r w:rsidRPr="002277AB">
        <w:t>.</w:t>
      </w:r>
      <w:r w:rsidRPr="002277AB">
        <w:rPr>
          <w:rFonts w:hint="eastAsia"/>
        </w:rPr>
        <w:t>（</w:t>
      </w:r>
      <w:r w:rsidRPr="002277AB">
        <w:t>4</w:t>
      </w:r>
      <w:r w:rsidRPr="002277AB">
        <w:rPr>
          <w:rFonts w:hint="eastAsia"/>
        </w:rPr>
        <w:t>分）</w:t>
      </w:r>
    </w:p>
    <w:p w:rsidR="003B6CB7" w:rsidRPr="002277AB" w:rsidRDefault="003B6CB7" w:rsidP="003966DF">
      <w:pPr>
        <w:pStyle w:val="PlainText"/>
        <w:spacing w:line="288" w:lineRule="auto"/>
      </w:pPr>
      <w:r>
        <w:rPr>
          <w:rFonts w:ascii="黑体" w:eastAsia="黑体" w:hint="eastAsia"/>
          <w:sz w:val="24"/>
          <w:szCs w:val="24"/>
        </w:rPr>
        <w:t>解</w:t>
      </w:r>
      <w:r>
        <w:rPr>
          <w:rFonts w:hint="eastAsia"/>
          <w:sz w:val="24"/>
          <w:szCs w:val="24"/>
        </w:rPr>
        <w:t>：</w:t>
      </w:r>
      <w:r w:rsidRPr="002277AB">
        <w:rPr>
          <w:rFonts w:hint="eastAsia"/>
        </w:rPr>
        <w:t>（</w:t>
      </w:r>
      <w:r w:rsidRPr="002277AB">
        <w:t>1</w:t>
      </w:r>
      <w:r w:rsidRPr="002277AB">
        <w:rPr>
          <w:rFonts w:hint="eastAsia"/>
        </w:rPr>
        <w:t>）由</w:t>
      </w:r>
      <w:r w:rsidRPr="002277AB">
        <w:rPr>
          <w:position w:val="-18"/>
        </w:rPr>
        <w:object w:dxaOrig="1420" w:dyaOrig="520">
          <v:shape id="_x0000_i1092" type="#_x0000_t75" style="width:71.25pt;height:26.25pt" o:ole="">
            <v:imagedata r:id="rId130" o:title=""/>
          </v:shape>
          <o:OLEObject Type="Embed" ProgID="Equation.DSMT4" ShapeID="_x0000_i1092" DrawAspect="Content" ObjectID="_1571995615" r:id="rId131"/>
        </w:object>
      </w:r>
      <w:r w:rsidRPr="002277AB">
        <w:rPr>
          <w:rFonts w:hint="eastAsia"/>
        </w:rPr>
        <w:t>，得</w:t>
      </w:r>
      <w:r w:rsidRPr="002277AB">
        <w:rPr>
          <w:position w:val="-18"/>
        </w:rPr>
        <w:object w:dxaOrig="2140" w:dyaOrig="520">
          <v:shape id="_x0000_i1093" type="#_x0000_t75" style="width:105pt;height:26.25pt" o:ole="">
            <v:imagedata r:id="rId132" o:title=""/>
          </v:shape>
          <o:OLEObject Type="Embed" ProgID="Equation.DSMT4" ShapeID="_x0000_i1093" DrawAspect="Content" ObjectID="_1571995616" r:id="rId133"/>
        </w:object>
      </w:r>
      <w:r w:rsidRPr="002277AB">
        <w:rPr>
          <w:rFonts w:hint="eastAsia"/>
        </w:rPr>
        <w:t>，即</w:t>
      </w:r>
      <w:r w:rsidRPr="002277AB">
        <w:rPr>
          <w:position w:val="-6"/>
        </w:rPr>
        <w:object w:dxaOrig="520" w:dyaOrig="279">
          <v:shape id="_x0000_i1094" type="#_x0000_t75" style="width:25.5pt;height:14.25pt" o:ole="">
            <v:imagedata r:id="rId134" o:title=""/>
          </v:shape>
          <o:OLEObject Type="Embed" ProgID="Equation.DSMT4" ShapeID="_x0000_i1094" DrawAspect="Content" ObjectID="_1571995617" r:id="rId135"/>
        </w:object>
      </w:r>
      <w:r w:rsidRPr="002277AB">
        <w:t>. -----</w:t>
      </w:r>
      <w:r w:rsidRPr="002277AB">
        <w:rPr>
          <w:rFonts w:hint="eastAsia"/>
        </w:rPr>
        <w:t>（</w:t>
      </w:r>
      <w:r w:rsidRPr="002277AB">
        <w:t>4</w:t>
      </w:r>
      <w:r w:rsidRPr="002277AB">
        <w:rPr>
          <w:rFonts w:hint="eastAsia"/>
        </w:rPr>
        <w:t>分）</w:t>
      </w:r>
    </w:p>
    <w:p w:rsidR="003B6CB7" w:rsidRPr="002277AB" w:rsidRDefault="003B6CB7" w:rsidP="003966DF">
      <w:pPr>
        <w:pStyle w:val="PlainText"/>
        <w:spacing w:line="288" w:lineRule="auto"/>
        <w:jc w:val="left"/>
      </w:pPr>
      <w:r w:rsidRPr="002277AB">
        <w:rPr>
          <w:rFonts w:hint="eastAsia"/>
        </w:rPr>
        <w:t>（</w:t>
      </w:r>
      <w:r w:rsidRPr="002277AB">
        <w:t>2</w:t>
      </w:r>
      <w:r w:rsidRPr="002277AB">
        <w:rPr>
          <w:rFonts w:hint="eastAsia"/>
        </w:rPr>
        <w:t>）</w:t>
      </w:r>
      <w:r w:rsidRPr="002277AB">
        <w:rPr>
          <w:position w:val="-24"/>
        </w:rPr>
        <w:object w:dxaOrig="4480" w:dyaOrig="620">
          <v:shape id="_x0000_i1095" type="#_x0000_t75" style="width:219.75pt;height:30.75pt" o:ole="">
            <v:imagedata r:id="rId136" o:title=""/>
          </v:shape>
          <o:OLEObject Type="Embed" ProgID="Equation.DSMT4" ShapeID="_x0000_i1095" DrawAspect="Content" ObjectID="_1571995618" r:id="rId137"/>
        </w:object>
      </w:r>
      <w:r w:rsidRPr="002277AB">
        <w:rPr>
          <w:rFonts w:hint="eastAsia"/>
        </w:rPr>
        <w:t>，</w:t>
      </w:r>
      <w:r w:rsidRPr="002277AB">
        <w:t xml:space="preserve">      -------</w:t>
      </w:r>
      <w:r w:rsidRPr="002277AB">
        <w:rPr>
          <w:rFonts w:hint="eastAsia"/>
        </w:rPr>
        <w:t>（</w:t>
      </w:r>
      <w:r w:rsidRPr="002277AB">
        <w:t>4</w:t>
      </w:r>
      <w:r w:rsidRPr="002277AB">
        <w:rPr>
          <w:rFonts w:hint="eastAsia"/>
        </w:rPr>
        <w:t>分）</w:t>
      </w:r>
    </w:p>
    <w:p w:rsidR="003B6CB7" w:rsidRPr="002277AB" w:rsidRDefault="003B6CB7" w:rsidP="003966DF">
      <w:pPr>
        <w:pStyle w:val="PlainText"/>
        <w:spacing w:line="288" w:lineRule="auto"/>
        <w:jc w:val="left"/>
      </w:pPr>
      <w:r w:rsidRPr="002277AB">
        <w:rPr>
          <w:rFonts w:hint="eastAsia"/>
        </w:rPr>
        <w:t>（</w:t>
      </w:r>
      <w:r w:rsidRPr="002277AB">
        <w:t>3</w:t>
      </w:r>
      <w:r w:rsidRPr="002277AB">
        <w:rPr>
          <w:rFonts w:hint="eastAsia"/>
        </w:rPr>
        <w:t>）由</w:t>
      </w:r>
      <w:r w:rsidRPr="002277AB">
        <w:rPr>
          <w:position w:val="-18"/>
        </w:rPr>
        <w:object w:dxaOrig="1780" w:dyaOrig="520">
          <v:shape id="_x0000_i1096" type="#_x0000_t75" style="width:89.25pt;height:26.25pt" o:ole="">
            <v:imagedata r:id="rId138" o:title=""/>
          </v:shape>
          <o:OLEObject Type="Embed" ProgID="Equation.DSMT4" ShapeID="_x0000_i1096" DrawAspect="Content" ObjectID="_1571995619" r:id="rId139"/>
        </w:object>
      </w:r>
      <w:r w:rsidRPr="002277AB">
        <w:rPr>
          <w:rFonts w:hint="eastAsia"/>
        </w:rPr>
        <w:t>得</w:t>
      </w:r>
      <w:r w:rsidRPr="002277AB">
        <w:t xml:space="preserve">                            </w:t>
      </w:r>
      <w:r>
        <w:t xml:space="preserve">      </w:t>
      </w:r>
      <w:r w:rsidRPr="002277AB">
        <w:t xml:space="preserve">  ----</w:t>
      </w:r>
      <w:r w:rsidRPr="002277AB">
        <w:rPr>
          <w:rFonts w:hint="eastAsia"/>
        </w:rPr>
        <w:t>（</w:t>
      </w:r>
      <w:r w:rsidRPr="002277AB">
        <w:t>2</w:t>
      </w:r>
      <w:r w:rsidRPr="002277AB">
        <w:rPr>
          <w:rFonts w:hint="eastAsia"/>
        </w:rPr>
        <w:t>分）</w:t>
      </w:r>
    </w:p>
    <w:p w:rsidR="003B6CB7" w:rsidRPr="002277AB" w:rsidRDefault="003B6CB7" w:rsidP="003966DF">
      <w:pPr>
        <w:pStyle w:val="PlainText"/>
        <w:spacing w:line="288" w:lineRule="auto"/>
        <w:jc w:val="left"/>
      </w:pPr>
      <w:r w:rsidRPr="002277AB">
        <w:rPr>
          <w:position w:val="-98"/>
        </w:rPr>
        <w:object w:dxaOrig="6000" w:dyaOrig="2079">
          <v:shape id="_x0000_i1097" type="#_x0000_t75" style="width:291pt;height:102pt" o:ole="">
            <v:imagedata r:id="rId140" o:title=""/>
          </v:shape>
          <o:OLEObject Type="Embed" ProgID="Equation.DSMT4" ShapeID="_x0000_i1097" DrawAspect="Content" ObjectID="_1571995620" r:id="rId141"/>
        </w:object>
      </w:r>
      <w:r w:rsidRPr="002277AB">
        <w:rPr>
          <w:rFonts w:hint="eastAsia"/>
        </w:rPr>
        <w:t>，</w:t>
      </w:r>
      <w:r>
        <w:t xml:space="preserve">  </w:t>
      </w:r>
      <w:r w:rsidRPr="002277AB">
        <w:t>------</w:t>
      </w:r>
      <w:r w:rsidRPr="002277AB">
        <w:rPr>
          <w:rFonts w:hint="eastAsia"/>
        </w:rPr>
        <w:t>（</w:t>
      </w:r>
      <w:r w:rsidRPr="002277AB">
        <w:t>4</w:t>
      </w:r>
      <w:r w:rsidRPr="002277AB">
        <w:rPr>
          <w:rFonts w:hint="eastAsia"/>
        </w:rPr>
        <w:t>分）</w:t>
      </w:r>
    </w:p>
    <w:p w:rsidR="003B6CB7" w:rsidRPr="002277AB" w:rsidRDefault="003B6CB7" w:rsidP="00D013A7">
      <w:pPr>
        <w:pStyle w:val="1"/>
        <w:spacing w:line="288" w:lineRule="auto"/>
        <w:jc w:val="left"/>
      </w:pPr>
      <w:r w:rsidRPr="002277AB">
        <w:t xml:space="preserve">3. </w:t>
      </w:r>
      <w:r w:rsidRPr="002277AB">
        <w:rPr>
          <w:rFonts w:hint="eastAsia"/>
        </w:rPr>
        <w:t>（</w:t>
      </w:r>
      <w:r w:rsidRPr="002277AB">
        <w:t>12</w:t>
      </w:r>
      <w:r w:rsidRPr="002277AB">
        <w:rPr>
          <w:rFonts w:hint="eastAsia"/>
        </w:rPr>
        <w:t>分）</w:t>
      </w:r>
      <w:r w:rsidRPr="002277AB">
        <w:t xml:space="preserve"> </w:t>
      </w:r>
      <w:r w:rsidRPr="002277AB">
        <w:rPr>
          <w:rFonts w:hint="eastAsia"/>
        </w:rPr>
        <w:t>某商店对某种家用电器的销售采取先使用后付款的方式，记使用寿命</w:t>
      </w:r>
      <w:r w:rsidRPr="002277AB">
        <w:rPr>
          <w:position w:val="-4"/>
        </w:rPr>
        <w:object w:dxaOrig="279" w:dyaOrig="260">
          <v:shape id="_x0000_i1098" type="#_x0000_t75" style="width:14.25pt;height:12.75pt" o:ole="">
            <v:imagedata r:id="rId142" o:title=""/>
          </v:shape>
          <o:OLEObject Type="Embed" ProgID="Equation.DSMT4" ShapeID="_x0000_i1098" DrawAspect="Content" ObjectID="_1571995621" r:id="rId143"/>
        </w:object>
      </w:r>
      <w:r w:rsidRPr="002277AB">
        <w:rPr>
          <w:rFonts w:hint="eastAsia"/>
        </w:rPr>
        <w:t>（年）服从区间</w:t>
      </w:r>
      <w:r w:rsidRPr="002277AB">
        <w:rPr>
          <w:position w:val="-10"/>
        </w:rPr>
        <w:object w:dxaOrig="540" w:dyaOrig="320">
          <v:shape id="_x0000_i1099" type="#_x0000_t75" style="width:27pt;height:15.75pt" o:ole="">
            <v:imagedata r:id="rId144" o:title=""/>
          </v:shape>
          <o:OLEObject Type="Embed" ProgID="Equation.DSMT4" ShapeID="_x0000_i1099" DrawAspect="Content" ObjectID="_1571995622" r:id="rId145"/>
        </w:object>
      </w:r>
      <w:r w:rsidRPr="002277AB">
        <w:rPr>
          <w:rFonts w:hint="eastAsia"/>
        </w:rPr>
        <w:t>上的均匀分布且规定：</w:t>
      </w:r>
      <w:r w:rsidRPr="002277AB">
        <w:rPr>
          <w:position w:val="-4"/>
        </w:rPr>
        <w:object w:dxaOrig="600" w:dyaOrig="260">
          <v:shape id="_x0000_i1100" type="#_x0000_t75" style="width:30pt;height:12.75pt" o:ole="">
            <v:imagedata r:id="rId146" o:title=""/>
          </v:shape>
          <o:OLEObject Type="Embed" ProgID="Equation.DSMT4" ShapeID="_x0000_i1100" DrawAspect="Content" ObjectID="_1571995623" r:id="rId147"/>
        </w:object>
      </w:r>
      <w:r w:rsidRPr="002277AB">
        <w:rPr>
          <w:rFonts w:hint="eastAsia"/>
        </w:rPr>
        <w:t>，付款</w:t>
      </w:r>
      <w:r w:rsidRPr="002277AB">
        <w:t>1500</w:t>
      </w:r>
      <w:r w:rsidRPr="002277AB">
        <w:rPr>
          <w:rFonts w:hint="eastAsia"/>
        </w:rPr>
        <w:t>元</w:t>
      </w:r>
      <w:r w:rsidRPr="002277AB">
        <w:t>/</w:t>
      </w:r>
      <w:r w:rsidRPr="002277AB">
        <w:rPr>
          <w:rFonts w:hint="eastAsia"/>
        </w:rPr>
        <w:t>台；</w:t>
      </w:r>
      <w:r w:rsidRPr="002277AB">
        <w:rPr>
          <w:position w:val="-4"/>
        </w:rPr>
        <w:object w:dxaOrig="940" w:dyaOrig="260">
          <v:shape id="_x0000_i1101" type="#_x0000_t75" style="width:47.25pt;height:12.75pt" o:ole="">
            <v:imagedata r:id="rId148" o:title=""/>
          </v:shape>
          <o:OLEObject Type="Embed" ProgID="Equation.DSMT4" ShapeID="_x0000_i1101" DrawAspect="Content" ObjectID="_1571995624" r:id="rId149"/>
        </w:object>
      </w:r>
      <w:r w:rsidRPr="002277AB">
        <w:rPr>
          <w:rFonts w:hint="eastAsia"/>
        </w:rPr>
        <w:t>，付款</w:t>
      </w:r>
      <w:r w:rsidRPr="002277AB">
        <w:t>2000</w:t>
      </w:r>
      <w:r w:rsidRPr="002277AB">
        <w:rPr>
          <w:rFonts w:hint="eastAsia"/>
        </w:rPr>
        <w:t>元</w:t>
      </w:r>
      <w:r w:rsidRPr="002277AB">
        <w:t>/</w:t>
      </w:r>
      <w:r w:rsidRPr="002277AB">
        <w:rPr>
          <w:rFonts w:hint="eastAsia"/>
        </w:rPr>
        <w:t>台；</w:t>
      </w:r>
      <w:r w:rsidRPr="002277AB">
        <w:rPr>
          <w:position w:val="-6"/>
        </w:rPr>
        <w:object w:dxaOrig="980" w:dyaOrig="279">
          <v:shape id="_x0000_i1102" type="#_x0000_t75" style="width:48.75pt;height:14.25pt" o:ole="">
            <v:imagedata r:id="rId150" o:title=""/>
          </v:shape>
          <o:OLEObject Type="Embed" ProgID="Equation.DSMT4" ShapeID="_x0000_i1102" DrawAspect="Content" ObjectID="_1571995625" r:id="rId151"/>
        </w:object>
      </w:r>
      <w:r w:rsidRPr="002277AB">
        <w:rPr>
          <w:rFonts w:hint="eastAsia"/>
        </w:rPr>
        <w:t>，付款</w:t>
      </w:r>
      <w:r w:rsidRPr="002277AB">
        <w:t>2500</w:t>
      </w:r>
      <w:r w:rsidRPr="002277AB">
        <w:rPr>
          <w:rFonts w:hint="eastAsia"/>
        </w:rPr>
        <w:t>元</w:t>
      </w:r>
      <w:r w:rsidRPr="002277AB">
        <w:t>/</w:t>
      </w:r>
      <w:r w:rsidRPr="002277AB">
        <w:rPr>
          <w:rFonts w:hint="eastAsia"/>
        </w:rPr>
        <w:t>台；</w:t>
      </w:r>
      <w:r w:rsidRPr="002277AB">
        <w:rPr>
          <w:position w:val="-6"/>
        </w:rPr>
        <w:object w:dxaOrig="620" w:dyaOrig="279">
          <v:shape id="_x0000_i1103" type="#_x0000_t75" style="width:30.75pt;height:14.25pt" o:ole="">
            <v:imagedata r:id="rId152" o:title=""/>
          </v:shape>
          <o:OLEObject Type="Embed" ProgID="Equation.DSMT4" ShapeID="_x0000_i1103" DrawAspect="Content" ObjectID="_1571995626" r:id="rId153"/>
        </w:object>
      </w:r>
      <w:r w:rsidRPr="002277AB">
        <w:rPr>
          <w:rFonts w:hint="eastAsia"/>
        </w:rPr>
        <w:t>，付款</w:t>
      </w:r>
      <w:r w:rsidRPr="002277AB">
        <w:t>3000</w:t>
      </w:r>
      <w:r w:rsidRPr="002277AB">
        <w:rPr>
          <w:rFonts w:hint="eastAsia"/>
        </w:rPr>
        <w:t>元</w:t>
      </w:r>
      <w:r w:rsidRPr="002277AB">
        <w:t>/</w:t>
      </w:r>
      <w:r w:rsidRPr="002277AB">
        <w:rPr>
          <w:rFonts w:hint="eastAsia"/>
        </w:rPr>
        <w:t>台；求该商店一台收费</w:t>
      </w:r>
      <w:r w:rsidRPr="002277AB">
        <w:rPr>
          <w:position w:val="-4"/>
        </w:rPr>
        <w:object w:dxaOrig="220" w:dyaOrig="260">
          <v:shape id="_x0000_i1104" type="#_x0000_t75" style="width:11.25pt;height:12.75pt" o:ole="">
            <v:imagedata r:id="rId154" o:title=""/>
          </v:shape>
          <o:OLEObject Type="Embed" ProgID="Equation.DSMT4" ShapeID="_x0000_i1104" DrawAspect="Content" ObjectID="_1571995627" r:id="rId155"/>
        </w:object>
      </w:r>
      <w:r w:rsidRPr="002277AB">
        <w:rPr>
          <w:rFonts w:hint="eastAsia"/>
        </w:rPr>
        <w:t>的数学期望</w:t>
      </w:r>
      <w:r w:rsidRPr="002277AB">
        <w:t xml:space="preserve">. </w:t>
      </w:r>
    </w:p>
    <w:p w:rsidR="003B6CB7" w:rsidRPr="002277AB" w:rsidRDefault="003B6CB7" w:rsidP="009C0169">
      <w:pPr>
        <w:pStyle w:val="1"/>
        <w:spacing w:line="288" w:lineRule="auto"/>
        <w:ind w:left="480" w:hangingChars="200" w:hanging="480"/>
        <w:jc w:val="left"/>
      </w:pPr>
      <w:r>
        <w:rPr>
          <w:rFonts w:ascii="黑体" w:eastAsia="黑体" w:hint="eastAsia"/>
          <w:sz w:val="24"/>
          <w:szCs w:val="24"/>
        </w:rPr>
        <w:t>解</w:t>
      </w:r>
      <w:r>
        <w:rPr>
          <w:rFonts w:hint="eastAsia"/>
          <w:sz w:val="24"/>
          <w:szCs w:val="24"/>
        </w:rPr>
        <w:t>：</w:t>
      </w:r>
      <w:r w:rsidRPr="002277AB">
        <w:rPr>
          <w:position w:val="-24"/>
        </w:rPr>
        <w:object w:dxaOrig="4840" w:dyaOrig="620">
          <v:shape id="_x0000_i1105" type="#_x0000_t75" style="width:242.25pt;height:31.5pt" o:ole="">
            <v:imagedata r:id="rId156" o:title=""/>
          </v:shape>
          <o:OLEObject Type="Embed" ProgID="Equation.DSMT4" ShapeID="_x0000_i1105" DrawAspect="Content" ObjectID="_1571995628" r:id="rId157"/>
        </w:object>
      </w:r>
      <w:r w:rsidRPr="002277AB">
        <w:rPr>
          <w:rFonts w:hint="eastAsia"/>
        </w:rPr>
        <w:t>，</w:t>
      </w:r>
      <w:r w:rsidRPr="002277AB">
        <w:t xml:space="preserve">      ---</w:t>
      </w:r>
      <w:r w:rsidRPr="002277AB">
        <w:rPr>
          <w:rFonts w:hint="eastAsia"/>
        </w:rPr>
        <w:t>（</w:t>
      </w:r>
      <w:r w:rsidRPr="002277AB">
        <w:t>2</w:t>
      </w:r>
      <w:r w:rsidRPr="002277AB">
        <w:rPr>
          <w:rFonts w:hint="eastAsia"/>
        </w:rPr>
        <w:t>分）</w:t>
      </w:r>
      <w:r w:rsidRPr="002277AB">
        <w:rPr>
          <w:position w:val="-24"/>
        </w:rPr>
        <w:object w:dxaOrig="4020" w:dyaOrig="620">
          <v:shape id="_x0000_i1106" type="#_x0000_t75" style="width:201pt;height:31.5pt" o:ole="">
            <v:imagedata r:id="rId158" o:title=""/>
          </v:shape>
          <o:OLEObject Type="Embed" ProgID="Equation.DSMT4" ShapeID="_x0000_i1106" DrawAspect="Content" ObjectID="_1571995629" r:id="rId159"/>
        </w:object>
      </w:r>
      <w:r w:rsidRPr="002277AB">
        <w:rPr>
          <w:rFonts w:hint="eastAsia"/>
        </w:rPr>
        <w:t>，</w:t>
      </w:r>
      <w:r w:rsidRPr="002277AB">
        <w:t xml:space="preserve">           ---</w:t>
      </w:r>
      <w:r w:rsidRPr="002277AB">
        <w:rPr>
          <w:rFonts w:hint="eastAsia"/>
        </w:rPr>
        <w:t>（</w:t>
      </w:r>
      <w:r w:rsidRPr="002277AB">
        <w:t>4</w:t>
      </w:r>
      <w:r w:rsidRPr="002277AB">
        <w:rPr>
          <w:rFonts w:hint="eastAsia"/>
        </w:rPr>
        <w:t>分）</w:t>
      </w:r>
    </w:p>
    <w:p w:rsidR="003B6CB7" w:rsidRPr="002277AB" w:rsidRDefault="003B6CB7" w:rsidP="009C0169">
      <w:pPr>
        <w:pStyle w:val="1"/>
        <w:spacing w:line="288" w:lineRule="auto"/>
        <w:ind w:firstLineChars="200" w:firstLine="420"/>
        <w:jc w:val="left"/>
      </w:pPr>
      <w:r w:rsidRPr="002277AB">
        <w:rPr>
          <w:position w:val="-24"/>
        </w:rPr>
        <w:object w:dxaOrig="4040" w:dyaOrig="620">
          <v:shape id="_x0000_i1107" type="#_x0000_t75" style="width:200.25pt;height:31.5pt" o:ole="">
            <v:imagedata r:id="rId160" o:title=""/>
          </v:shape>
          <o:OLEObject Type="Embed" ProgID="Equation.DSMT4" ShapeID="_x0000_i1107" DrawAspect="Content" ObjectID="_1571995630" r:id="rId161"/>
        </w:object>
      </w:r>
      <w:r w:rsidRPr="002277AB">
        <w:rPr>
          <w:rFonts w:hint="eastAsia"/>
        </w:rPr>
        <w:t>，</w:t>
      </w:r>
      <w:r w:rsidRPr="002277AB">
        <w:t xml:space="preserve">           ---</w:t>
      </w:r>
      <w:r w:rsidRPr="002277AB">
        <w:rPr>
          <w:rFonts w:hint="eastAsia"/>
        </w:rPr>
        <w:t>（</w:t>
      </w:r>
      <w:r w:rsidRPr="002277AB">
        <w:t>6</w:t>
      </w:r>
      <w:r w:rsidRPr="002277AB">
        <w:rPr>
          <w:rFonts w:hint="eastAsia"/>
        </w:rPr>
        <w:t>分）</w:t>
      </w:r>
    </w:p>
    <w:p w:rsidR="003B6CB7" w:rsidRPr="002277AB" w:rsidRDefault="003B6CB7" w:rsidP="009C0169">
      <w:pPr>
        <w:pStyle w:val="1"/>
        <w:spacing w:line="288" w:lineRule="auto"/>
        <w:ind w:firstLineChars="200" w:firstLine="420"/>
        <w:jc w:val="left"/>
      </w:pPr>
      <w:r w:rsidRPr="002277AB">
        <w:rPr>
          <w:position w:val="-24"/>
        </w:rPr>
        <w:object w:dxaOrig="3700" w:dyaOrig="620">
          <v:shape id="_x0000_i1108" type="#_x0000_t75" style="width:185.25pt;height:31.5pt" o:ole="">
            <v:imagedata r:id="rId162" o:title=""/>
          </v:shape>
          <o:OLEObject Type="Embed" ProgID="Equation.DSMT4" ShapeID="_x0000_i1108" DrawAspect="Content" ObjectID="_1571995631" r:id="rId163"/>
        </w:object>
      </w:r>
      <w:r w:rsidRPr="002277AB">
        <w:rPr>
          <w:rFonts w:hint="eastAsia"/>
        </w:rPr>
        <w:t>，</w:t>
      </w:r>
      <w:r w:rsidRPr="002277AB">
        <w:t xml:space="preserve">              ---</w:t>
      </w:r>
      <w:r w:rsidRPr="002277AB">
        <w:rPr>
          <w:rFonts w:hint="eastAsia"/>
        </w:rPr>
        <w:t>（</w:t>
      </w:r>
      <w:r w:rsidRPr="002277AB">
        <w:t>8</w:t>
      </w:r>
      <w:r w:rsidRPr="002277AB">
        <w:rPr>
          <w:rFonts w:hint="eastAsia"/>
        </w:rPr>
        <w:t>分）</w:t>
      </w:r>
    </w:p>
    <w:p w:rsidR="003B6CB7" w:rsidRPr="002277AB" w:rsidRDefault="003B6CB7" w:rsidP="001C34ED">
      <w:pPr>
        <w:pStyle w:val="1"/>
        <w:spacing w:line="288" w:lineRule="auto"/>
        <w:jc w:val="left"/>
      </w:pPr>
      <w:r w:rsidRPr="002277AB">
        <w:rPr>
          <w:rFonts w:hint="eastAsia"/>
        </w:rPr>
        <w:t>故</w:t>
      </w:r>
      <w:r w:rsidRPr="002277AB">
        <w:rPr>
          <w:position w:val="-24"/>
        </w:rPr>
        <w:object w:dxaOrig="4700" w:dyaOrig="620">
          <v:shape id="_x0000_i1109" type="#_x0000_t75" style="width:230.25pt;height:30.75pt" o:ole="">
            <v:imagedata r:id="rId164" o:title=""/>
          </v:shape>
          <o:OLEObject Type="Embed" ProgID="Equation.DSMT4" ShapeID="_x0000_i1109" DrawAspect="Content" ObjectID="_1571995632" r:id="rId165"/>
        </w:object>
      </w:r>
    </w:p>
    <w:p w:rsidR="003B6CB7" w:rsidRPr="002277AB" w:rsidRDefault="003B6CB7" w:rsidP="009C0169">
      <w:pPr>
        <w:pStyle w:val="1"/>
        <w:spacing w:line="288" w:lineRule="auto"/>
        <w:ind w:firstLineChars="400" w:firstLine="840"/>
        <w:jc w:val="left"/>
      </w:pPr>
      <w:r w:rsidRPr="002277AB">
        <w:rPr>
          <w:position w:val="-6"/>
        </w:rPr>
        <w:object w:dxaOrig="740" w:dyaOrig="279">
          <v:shape id="_x0000_i1110" type="#_x0000_t75" style="width:36.75pt;height:14.25pt" o:ole="">
            <v:imagedata r:id="rId166" o:title=""/>
          </v:shape>
          <o:OLEObject Type="Embed" ProgID="Equation.DSMT4" ShapeID="_x0000_i1110" DrawAspect="Content" ObjectID="_1571995633" r:id="rId167"/>
        </w:object>
      </w:r>
      <w:r w:rsidRPr="002277AB">
        <w:t xml:space="preserve">                                         ------</w:t>
      </w:r>
      <w:r w:rsidRPr="002277AB">
        <w:rPr>
          <w:rFonts w:hint="eastAsia"/>
        </w:rPr>
        <w:t>（</w:t>
      </w:r>
      <w:r w:rsidRPr="002277AB">
        <w:t>12</w:t>
      </w:r>
      <w:r w:rsidRPr="002277AB">
        <w:rPr>
          <w:rFonts w:hint="eastAsia"/>
        </w:rPr>
        <w:t>分）</w:t>
      </w:r>
    </w:p>
    <w:p w:rsidR="003B6CB7" w:rsidRPr="00F87842" w:rsidRDefault="003B6CB7" w:rsidP="009C0169">
      <w:pPr>
        <w:pStyle w:val="1"/>
        <w:spacing w:line="288" w:lineRule="auto"/>
        <w:ind w:left="1200" w:hangingChars="500" w:hanging="1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Pr="00F87842">
        <w:rPr>
          <w:sz w:val="24"/>
          <w:szCs w:val="24"/>
        </w:rPr>
        <w:t xml:space="preserve"> </w:t>
      </w:r>
    </w:p>
    <w:p w:rsidR="003B6CB7" w:rsidRPr="002277AB" w:rsidRDefault="003B6CB7" w:rsidP="009C0169">
      <w:pPr>
        <w:pStyle w:val="1"/>
        <w:spacing w:line="288" w:lineRule="auto"/>
        <w:ind w:left="1050" w:hangingChars="500" w:hanging="1050"/>
        <w:jc w:val="left"/>
      </w:pPr>
      <w:r w:rsidRPr="002277AB">
        <w:t xml:space="preserve">4. </w:t>
      </w:r>
      <w:r w:rsidRPr="002277AB">
        <w:rPr>
          <w:rFonts w:hint="eastAsia"/>
        </w:rPr>
        <w:t>（</w:t>
      </w:r>
      <w:r w:rsidRPr="002277AB">
        <w:t>12</w:t>
      </w:r>
      <w:r w:rsidRPr="002277AB">
        <w:rPr>
          <w:rFonts w:hint="eastAsia"/>
        </w:rPr>
        <w:t>分）设随机变量</w:t>
      </w:r>
      <w:r w:rsidRPr="002277AB">
        <w:rPr>
          <w:rFonts w:eastAsia="Times New Roman"/>
          <w:position w:val="-6"/>
        </w:rPr>
        <w:object w:dxaOrig="660" w:dyaOrig="279">
          <v:shape id="_x0000_i1111" type="#_x0000_t75" style="width:32.25pt;height:13.5pt" o:ole="">
            <v:imagedata r:id="rId168" o:title=""/>
          </v:shape>
          <o:OLEObject Type="Embed" ProgID="Equation.DSMT4" ShapeID="_x0000_i1111" DrawAspect="Content" ObjectID="_1571995634" r:id="rId169"/>
        </w:object>
      </w:r>
      <w:r w:rsidRPr="002277AB">
        <w:rPr>
          <w:rFonts w:hint="eastAsia"/>
        </w:rPr>
        <w:t>相互独立，其概率密度函数分别为</w:t>
      </w:r>
      <w:r w:rsidRPr="002277AB">
        <w:rPr>
          <w:rFonts w:eastAsia="Times New Roman"/>
          <w:position w:val="-32"/>
        </w:rPr>
        <w:object w:dxaOrig="4520" w:dyaOrig="760">
          <v:shape id="_x0000_i1112" type="#_x0000_t75" style="width:216.75pt;height:40.5pt" o:ole="">
            <v:imagedata r:id="rId170" o:title=""/>
          </v:shape>
          <o:OLEObject Type="Embed" ProgID="Equation.DSMT4" ShapeID="_x0000_i1112" DrawAspect="Content" ObjectID="_1571995635" r:id="rId171"/>
        </w:object>
      </w:r>
    </w:p>
    <w:p w:rsidR="003B6CB7" w:rsidRPr="002277AB" w:rsidRDefault="003B6CB7" w:rsidP="009C0169">
      <w:pPr>
        <w:pStyle w:val="1"/>
        <w:spacing w:line="288" w:lineRule="auto"/>
        <w:ind w:left="1050" w:hangingChars="500" w:hanging="1050"/>
        <w:jc w:val="left"/>
      </w:pPr>
      <w:r w:rsidRPr="002277AB">
        <w:rPr>
          <w:rFonts w:hint="eastAsia"/>
        </w:rPr>
        <w:t>（</w:t>
      </w:r>
      <w:r w:rsidRPr="002277AB">
        <w:t>1</w:t>
      </w:r>
      <w:r w:rsidRPr="002277AB">
        <w:rPr>
          <w:rFonts w:hint="eastAsia"/>
        </w:rPr>
        <w:t>）求</w:t>
      </w:r>
      <w:r w:rsidRPr="002277AB">
        <w:rPr>
          <w:rFonts w:eastAsia="Times New Roman"/>
          <w:position w:val="-10"/>
        </w:rPr>
        <w:object w:dxaOrig="999" w:dyaOrig="320">
          <v:shape id="_x0000_i1113" type="#_x0000_t75" style="width:48.75pt;height:15.75pt" o:ole="">
            <v:imagedata r:id="rId172" o:title=""/>
          </v:shape>
          <o:OLEObject Type="Embed" ProgID="Equation.DSMT4" ShapeID="_x0000_i1113" DrawAspect="Content" ObjectID="_1571995636" r:id="rId173"/>
        </w:object>
      </w:r>
      <w:r w:rsidRPr="002277AB">
        <w:t xml:space="preserve"> (6</w:t>
      </w:r>
      <w:r w:rsidRPr="002277AB">
        <w:rPr>
          <w:rFonts w:hint="eastAsia"/>
        </w:rPr>
        <w:t>分</w:t>
      </w:r>
      <w:r w:rsidRPr="002277AB">
        <w:t>)</w:t>
      </w:r>
      <w:r w:rsidRPr="002277AB">
        <w:rPr>
          <w:rFonts w:hint="eastAsia"/>
        </w:rPr>
        <w:t>；（</w:t>
      </w:r>
      <w:r w:rsidRPr="002277AB">
        <w:t>2</w:t>
      </w:r>
      <w:r w:rsidRPr="002277AB">
        <w:rPr>
          <w:rFonts w:hint="eastAsia"/>
        </w:rPr>
        <w:t>）求</w:t>
      </w:r>
      <w:r w:rsidRPr="002277AB">
        <w:rPr>
          <w:rFonts w:eastAsia="Times New Roman"/>
          <w:position w:val="-4"/>
        </w:rPr>
        <w:object w:dxaOrig="1040" w:dyaOrig="260">
          <v:shape id="_x0000_i1114" type="#_x0000_t75" style="width:51.75pt;height:13.5pt" o:ole="">
            <v:imagedata r:id="rId174" o:title=""/>
          </v:shape>
          <o:OLEObject Type="Embed" ProgID="Equation.DSMT4" ShapeID="_x0000_i1114" DrawAspect="Content" ObjectID="_1571995637" r:id="rId175"/>
        </w:object>
      </w:r>
      <w:r w:rsidRPr="002277AB">
        <w:rPr>
          <w:rFonts w:hint="eastAsia"/>
        </w:rPr>
        <w:t>的概率密度函数</w:t>
      </w:r>
      <w:r w:rsidRPr="002277AB">
        <w:t>.</w:t>
      </w:r>
      <w:r w:rsidRPr="002277AB">
        <w:rPr>
          <w:rFonts w:hint="eastAsia"/>
        </w:rPr>
        <w:t>（</w:t>
      </w:r>
      <w:r w:rsidRPr="002277AB">
        <w:t>6</w:t>
      </w:r>
      <w:r w:rsidRPr="002277AB">
        <w:rPr>
          <w:rFonts w:hint="eastAsia"/>
        </w:rPr>
        <w:t>分）</w:t>
      </w:r>
    </w:p>
    <w:p w:rsidR="003B6CB7" w:rsidRPr="00E47EF8" w:rsidRDefault="003B6CB7" w:rsidP="003966DF">
      <w:pPr>
        <w:pStyle w:val="1"/>
        <w:spacing w:line="288" w:lineRule="auto"/>
        <w:jc w:val="left"/>
      </w:pPr>
      <w:r>
        <w:rPr>
          <w:rFonts w:ascii="黑体" w:eastAsia="黑体" w:hint="eastAsia"/>
          <w:sz w:val="24"/>
          <w:szCs w:val="24"/>
        </w:rPr>
        <w:t>解</w:t>
      </w:r>
      <w:r>
        <w:rPr>
          <w:rFonts w:hint="eastAsia"/>
          <w:sz w:val="24"/>
          <w:szCs w:val="24"/>
        </w:rPr>
        <w:t>：</w:t>
      </w:r>
      <w:r w:rsidRPr="00E47EF8">
        <w:rPr>
          <w:rFonts w:hint="eastAsia"/>
        </w:rPr>
        <w:t>（</w:t>
      </w:r>
      <w:r w:rsidRPr="00E47EF8">
        <w:t>1</w:t>
      </w:r>
      <w:r w:rsidRPr="00E47EF8">
        <w:rPr>
          <w:rFonts w:hint="eastAsia"/>
        </w:rPr>
        <w:t>）因为随机变量</w:t>
      </w:r>
      <w:r w:rsidRPr="00E47EF8">
        <w:rPr>
          <w:rFonts w:eastAsia="Times New Roman"/>
          <w:position w:val="-6"/>
        </w:rPr>
        <w:object w:dxaOrig="660" w:dyaOrig="279">
          <v:shape id="_x0000_i1115" type="#_x0000_t75" style="width:32.25pt;height:13.5pt" o:ole="">
            <v:imagedata r:id="rId168" o:title=""/>
          </v:shape>
          <o:OLEObject Type="Embed" ProgID="Equation.DSMT4" ShapeID="_x0000_i1115" DrawAspect="Content" ObjectID="_1571995638" r:id="rId176"/>
        </w:object>
      </w:r>
      <w:r w:rsidRPr="00E47EF8">
        <w:rPr>
          <w:rFonts w:hint="eastAsia"/>
        </w:rPr>
        <w:t>相互独立，所以</w:t>
      </w:r>
    </w:p>
    <w:p w:rsidR="003B6CB7" w:rsidRPr="00E47EF8" w:rsidRDefault="003B6CB7" w:rsidP="009C0169">
      <w:pPr>
        <w:pStyle w:val="1"/>
        <w:spacing w:line="288" w:lineRule="auto"/>
        <w:ind w:firstLineChars="400" w:firstLine="840"/>
        <w:jc w:val="left"/>
        <w:rPr>
          <w:position w:val="-12"/>
        </w:rPr>
      </w:pPr>
      <w:r w:rsidRPr="00E47EF8">
        <w:rPr>
          <w:rFonts w:eastAsia="Times New Roman"/>
          <w:position w:val="-32"/>
        </w:rPr>
        <w:object w:dxaOrig="4459" w:dyaOrig="760">
          <v:shape id="_x0000_i1116" type="#_x0000_t75" style="width:204.75pt;height:39pt" o:ole="">
            <v:imagedata r:id="rId177" o:title=""/>
          </v:shape>
          <o:OLEObject Type="Embed" ProgID="Equation.DSMT4" ShapeID="_x0000_i1116" DrawAspect="Content" ObjectID="_1571995639" r:id="rId178"/>
        </w:object>
      </w:r>
      <w:r w:rsidRPr="00E47EF8">
        <w:rPr>
          <w:rFonts w:hint="eastAsia"/>
          <w:position w:val="-12"/>
        </w:rPr>
        <w:t>，</w:t>
      </w:r>
      <w:r w:rsidRPr="00E47EF8">
        <w:rPr>
          <w:position w:val="-12"/>
        </w:rPr>
        <w:t xml:space="preserve">          ----</w:t>
      </w:r>
      <w:r w:rsidRPr="00E47EF8">
        <w:rPr>
          <w:rFonts w:hint="eastAsia"/>
          <w:position w:val="-12"/>
        </w:rPr>
        <w:t>（</w:t>
      </w:r>
      <w:r w:rsidRPr="00E47EF8">
        <w:rPr>
          <w:position w:val="-12"/>
        </w:rPr>
        <w:t>3</w:t>
      </w:r>
      <w:r w:rsidRPr="00E47EF8">
        <w:rPr>
          <w:rFonts w:hint="eastAsia"/>
          <w:position w:val="-12"/>
        </w:rPr>
        <w:t>分）</w:t>
      </w:r>
    </w:p>
    <w:p w:rsidR="003B6CB7" w:rsidRPr="00E47EF8" w:rsidRDefault="003B6CB7" w:rsidP="009C0169">
      <w:pPr>
        <w:pStyle w:val="1"/>
        <w:spacing w:line="288" w:lineRule="auto"/>
        <w:ind w:firstLineChars="400" w:firstLine="840"/>
        <w:jc w:val="left"/>
        <w:rPr>
          <w:position w:val="-12"/>
        </w:rPr>
      </w:pPr>
      <w:r w:rsidRPr="00E47EF8">
        <w:rPr>
          <w:rFonts w:eastAsia="Times New Roman"/>
          <w:position w:val="-18"/>
        </w:rPr>
        <w:object w:dxaOrig="5220" w:dyaOrig="520">
          <v:shape id="_x0000_i1117" type="#_x0000_t75" style="width:255.75pt;height:25.5pt" o:ole="">
            <v:imagedata r:id="rId179" o:title=""/>
          </v:shape>
          <o:OLEObject Type="Embed" ProgID="Equation.DSMT4" ShapeID="_x0000_i1117" DrawAspect="Content" ObjectID="_1571995640" r:id="rId180"/>
        </w:object>
      </w:r>
      <w:r w:rsidRPr="00E47EF8">
        <w:rPr>
          <w:position w:val="-46"/>
        </w:rPr>
        <w:t xml:space="preserve">    </w:t>
      </w:r>
      <w:r w:rsidRPr="00E47EF8">
        <w:rPr>
          <w:position w:val="-10"/>
        </w:rPr>
        <w:t>-----</w:t>
      </w:r>
      <w:r w:rsidRPr="00E47EF8">
        <w:rPr>
          <w:rFonts w:hint="eastAsia"/>
        </w:rPr>
        <w:t>（</w:t>
      </w:r>
      <w:r w:rsidRPr="00E47EF8">
        <w:t>6</w:t>
      </w:r>
      <w:r w:rsidRPr="00E47EF8">
        <w:rPr>
          <w:rFonts w:hint="eastAsia"/>
        </w:rPr>
        <w:t>分）</w:t>
      </w:r>
    </w:p>
    <w:p w:rsidR="003B6CB7" w:rsidRPr="00E47EF8" w:rsidRDefault="003B6CB7" w:rsidP="003966DF">
      <w:pPr>
        <w:pStyle w:val="1"/>
        <w:spacing w:line="288" w:lineRule="auto"/>
        <w:jc w:val="left"/>
      </w:pPr>
      <w:r w:rsidRPr="00E47EF8">
        <w:rPr>
          <w:rFonts w:hint="eastAsia"/>
        </w:rPr>
        <w:t>（</w:t>
      </w:r>
      <w:r w:rsidRPr="00E47EF8">
        <w:t>2</w:t>
      </w:r>
      <w:r w:rsidRPr="00E47EF8">
        <w:rPr>
          <w:rFonts w:hint="eastAsia"/>
        </w:rPr>
        <w:t>）因为随机变量</w:t>
      </w:r>
      <w:r w:rsidRPr="00E47EF8">
        <w:rPr>
          <w:rFonts w:eastAsia="Times New Roman"/>
          <w:position w:val="-6"/>
        </w:rPr>
        <w:object w:dxaOrig="660" w:dyaOrig="279">
          <v:shape id="_x0000_i1118" type="#_x0000_t75" style="width:32.25pt;height:13.5pt" o:ole="">
            <v:imagedata r:id="rId168" o:title=""/>
          </v:shape>
          <o:OLEObject Type="Embed" ProgID="Equation.DSMT4" ShapeID="_x0000_i1118" DrawAspect="Content" ObjectID="_1571995641" r:id="rId181"/>
        </w:object>
      </w:r>
      <w:r w:rsidRPr="00E47EF8">
        <w:rPr>
          <w:rFonts w:hint="eastAsia"/>
        </w:rPr>
        <w:t>相互独立，所以</w:t>
      </w:r>
      <w:r w:rsidRPr="00E47EF8">
        <w:rPr>
          <w:rFonts w:eastAsia="Times New Roman"/>
          <w:position w:val="-4"/>
        </w:rPr>
        <w:object w:dxaOrig="1040" w:dyaOrig="260">
          <v:shape id="_x0000_i1119" type="#_x0000_t75" style="width:51.75pt;height:13.5pt" o:ole="">
            <v:imagedata r:id="rId174" o:title=""/>
          </v:shape>
          <o:OLEObject Type="Embed" ProgID="Equation.DSMT4" ShapeID="_x0000_i1119" DrawAspect="Content" ObjectID="_1571995642" r:id="rId182"/>
        </w:object>
      </w:r>
      <w:r w:rsidRPr="00E47EF8">
        <w:rPr>
          <w:rFonts w:hint="eastAsia"/>
        </w:rPr>
        <w:t>的概率密度函数</w:t>
      </w:r>
    </w:p>
    <w:p w:rsidR="003B6CB7" w:rsidRPr="00E47EF8" w:rsidRDefault="003B6CB7" w:rsidP="009C0169">
      <w:pPr>
        <w:pStyle w:val="1"/>
        <w:spacing w:line="288" w:lineRule="auto"/>
        <w:ind w:firstLineChars="500" w:firstLine="1050"/>
        <w:jc w:val="left"/>
      </w:pPr>
      <w:r w:rsidRPr="00E47EF8">
        <w:rPr>
          <w:rFonts w:eastAsia="Times New Roman"/>
          <w:position w:val="-18"/>
        </w:rPr>
        <w:object w:dxaOrig="2840" w:dyaOrig="520">
          <v:shape id="_x0000_i1120" type="#_x0000_t75" style="width:139.5pt;height:26.25pt" o:ole="">
            <v:imagedata r:id="rId183" o:title=""/>
          </v:shape>
          <o:OLEObject Type="Embed" ProgID="Equation.DSMT4" ShapeID="_x0000_i1120" DrawAspect="Content" ObjectID="_1571995643" r:id="rId184"/>
        </w:object>
      </w:r>
      <w:r w:rsidRPr="00E47EF8">
        <w:rPr>
          <w:rFonts w:hint="eastAsia"/>
        </w:rPr>
        <w:t>，</w:t>
      </w:r>
      <w:r w:rsidRPr="00E47EF8">
        <w:t xml:space="preserve">                  </w:t>
      </w:r>
      <w:r>
        <w:t xml:space="preserve">   </w:t>
      </w:r>
      <w:r w:rsidRPr="00E47EF8">
        <w:t xml:space="preserve"> ------</w:t>
      </w:r>
      <w:r w:rsidRPr="00E47EF8">
        <w:rPr>
          <w:rFonts w:hint="eastAsia"/>
        </w:rPr>
        <w:t>（</w:t>
      </w:r>
      <w:r w:rsidRPr="00E47EF8">
        <w:t>3</w:t>
      </w:r>
      <w:r w:rsidRPr="00E47EF8">
        <w:rPr>
          <w:rFonts w:hint="eastAsia"/>
        </w:rPr>
        <w:t>分）</w:t>
      </w:r>
    </w:p>
    <w:p w:rsidR="003B6CB7" w:rsidRPr="00E47EF8" w:rsidRDefault="003B6CB7" w:rsidP="009C0169">
      <w:pPr>
        <w:pStyle w:val="1"/>
        <w:spacing w:line="288" w:lineRule="auto"/>
        <w:ind w:firstLineChars="800" w:firstLine="1680"/>
        <w:jc w:val="left"/>
      </w:pPr>
      <w:r w:rsidRPr="00E47EF8">
        <w:rPr>
          <w:rFonts w:eastAsia="Times New Roman"/>
          <w:position w:val="-74"/>
        </w:rPr>
        <w:object w:dxaOrig="2460" w:dyaOrig="1600">
          <v:shape id="_x0000_i1121" type="#_x0000_t75" style="width:123pt;height:80.25pt" o:ole="">
            <v:imagedata r:id="rId185" o:title=""/>
          </v:shape>
          <o:OLEObject Type="Embed" ProgID="Equation.DSMT4" ShapeID="_x0000_i1121" DrawAspect="Content" ObjectID="_1571995644" r:id="rId186"/>
        </w:object>
      </w:r>
      <w:r w:rsidRPr="00E47EF8">
        <w:t xml:space="preserve">                     ------</w:t>
      </w:r>
      <w:r w:rsidRPr="00E47EF8">
        <w:rPr>
          <w:rFonts w:hint="eastAsia"/>
        </w:rPr>
        <w:t>（</w:t>
      </w:r>
      <w:r w:rsidRPr="00E47EF8">
        <w:t>5</w:t>
      </w:r>
      <w:r w:rsidRPr="00E47EF8">
        <w:rPr>
          <w:rFonts w:hint="eastAsia"/>
        </w:rPr>
        <w:t>分）</w:t>
      </w:r>
    </w:p>
    <w:p w:rsidR="003B6CB7" w:rsidRPr="00E47EF8" w:rsidRDefault="003B6CB7" w:rsidP="009C0169">
      <w:pPr>
        <w:ind w:firstLineChars="800" w:firstLine="1680"/>
        <w:rPr>
          <w:szCs w:val="21"/>
        </w:rPr>
      </w:pPr>
      <w:r w:rsidRPr="00E47EF8">
        <w:rPr>
          <w:position w:val="-50"/>
          <w:szCs w:val="21"/>
        </w:rPr>
        <w:object w:dxaOrig="2299" w:dyaOrig="1120">
          <v:shape id="_x0000_i1122" type="#_x0000_t75" style="width:111.75pt;height:56.25pt" o:ole="">
            <v:imagedata r:id="rId187" o:title=""/>
          </v:shape>
          <o:OLEObject Type="Embed" ProgID="Equation.DSMT4" ShapeID="_x0000_i1122" DrawAspect="Content" ObjectID="_1571995645" r:id="rId188"/>
        </w:object>
      </w:r>
      <w:r>
        <w:rPr>
          <w:szCs w:val="21"/>
        </w:rPr>
        <w:t xml:space="preserve">                        </w:t>
      </w:r>
      <w:r w:rsidRPr="00E47EF8">
        <w:rPr>
          <w:szCs w:val="21"/>
        </w:rPr>
        <w:t xml:space="preserve"> ------</w:t>
      </w:r>
      <w:r w:rsidRPr="00E47EF8">
        <w:rPr>
          <w:rFonts w:hint="eastAsia"/>
          <w:szCs w:val="21"/>
        </w:rPr>
        <w:t>（</w:t>
      </w:r>
      <w:r w:rsidRPr="00E47EF8">
        <w:rPr>
          <w:szCs w:val="21"/>
        </w:rPr>
        <w:t>6</w:t>
      </w:r>
      <w:r w:rsidRPr="00E47EF8">
        <w:rPr>
          <w:rFonts w:hint="eastAsia"/>
          <w:szCs w:val="21"/>
        </w:rPr>
        <w:t>分）</w:t>
      </w:r>
    </w:p>
    <w:p w:rsidR="003B6CB7" w:rsidRPr="00E47EF8" w:rsidRDefault="003B6CB7" w:rsidP="00D555C7">
      <w:pPr>
        <w:snapToGrid w:val="0"/>
        <w:spacing w:line="324" w:lineRule="auto"/>
        <w:rPr>
          <w:szCs w:val="21"/>
        </w:rPr>
      </w:pPr>
      <w:r w:rsidRPr="00E47EF8">
        <w:rPr>
          <w:szCs w:val="21"/>
        </w:rPr>
        <w:t xml:space="preserve">5. </w:t>
      </w:r>
      <w:r w:rsidRPr="00E47EF8">
        <w:rPr>
          <w:rFonts w:hint="eastAsia"/>
          <w:szCs w:val="21"/>
        </w:rPr>
        <w:t>（</w:t>
      </w:r>
      <w:r w:rsidRPr="00E47EF8">
        <w:rPr>
          <w:szCs w:val="21"/>
        </w:rPr>
        <w:t>12</w:t>
      </w:r>
      <w:r w:rsidRPr="00E47EF8">
        <w:rPr>
          <w:rFonts w:hint="eastAsia"/>
          <w:szCs w:val="21"/>
        </w:rPr>
        <w:t>分）设总体</w:t>
      </w:r>
      <w:r w:rsidRPr="00E47EF8">
        <w:rPr>
          <w:position w:val="-4"/>
          <w:szCs w:val="21"/>
        </w:rPr>
        <w:object w:dxaOrig="280" w:dyaOrig="260">
          <v:shape id="_x0000_i1123" type="#_x0000_t75" style="width:14.25pt;height:12.75pt" o:ole="">
            <v:imagedata r:id="rId189" o:title=""/>
          </v:shape>
          <o:OLEObject Type="Embed" ProgID="Equation.DSMT4" ShapeID="_x0000_i1123" DrawAspect="Content" ObjectID="_1571995646" r:id="rId190"/>
        </w:object>
      </w:r>
      <w:r w:rsidRPr="00E47EF8">
        <w:rPr>
          <w:rFonts w:hint="eastAsia"/>
          <w:szCs w:val="21"/>
        </w:rPr>
        <w:t>的概率密度为</w:t>
      </w:r>
      <w:r w:rsidRPr="00E47EF8">
        <w:rPr>
          <w:position w:val="-46"/>
          <w:szCs w:val="21"/>
        </w:rPr>
        <w:object w:dxaOrig="3060" w:dyaOrig="1040">
          <v:shape id="_x0000_i1124" type="#_x0000_t75" style="width:153pt;height:51.75pt" o:ole="">
            <v:imagedata r:id="rId191" o:title=""/>
          </v:shape>
          <o:OLEObject Type="Embed" ProgID="Equation.DSMT4" ShapeID="_x0000_i1124" DrawAspect="Content" ObjectID="_1571995647" r:id="rId192"/>
        </w:object>
      </w:r>
      <w:r w:rsidRPr="00E47EF8">
        <w:rPr>
          <w:szCs w:val="21"/>
        </w:rPr>
        <w:t xml:space="preserve">, </w:t>
      </w:r>
      <w:r w:rsidRPr="00E47EF8">
        <w:rPr>
          <w:position w:val="-6"/>
          <w:szCs w:val="21"/>
        </w:rPr>
        <w:object w:dxaOrig="200" w:dyaOrig="280">
          <v:shape id="_x0000_i1125" type="#_x0000_t75" style="width:10.5pt;height:13.5pt" o:ole="">
            <v:imagedata r:id="rId193" o:title=""/>
          </v:shape>
          <o:OLEObject Type="Embed" ProgID="Equation.DSMT4" ShapeID="_x0000_i1125" DrawAspect="Content" ObjectID="_1571995648" r:id="rId194"/>
        </w:object>
      </w:r>
      <w:r w:rsidRPr="00E47EF8">
        <w:rPr>
          <w:rFonts w:hint="eastAsia"/>
          <w:position w:val="-4"/>
          <w:szCs w:val="21"/>
        </w:rPr>
        <w:t>未知</w:t>
      </w:r>
      <w:r w:rsidRPr="00E47EF8">
        <w:rPr>
          <w:position w:val="-4"/>
          <w:szCs w:val="21"/>
        </w:rPr>
        <w:t>.</w:t>
      </w:r>
    </w:p>
    <w:p w:rsidR="003B6CB7" w:rsidRPr="00E47EF8" w:rsidRDefault="003B6CB7" w:rsidP="00D555C7">
      <w:pPr>
        <w:pStyle w:val="1"/>
        <w:spacing w:line="288" w:lineRule="auto"/>
      </w:pPr>
      <w:r w:rsidRPr="00E47EF8">
        <w:rPr>
          <w:rFonts w:hAnsi="宋体"/>
          <w:position w:val="-12"/>
        </w:rPr>
        <w:object w:dxaOrig="1380" w:dyaOrig="360">
          <v:shape id="_x0000_i1126" type="#_x0000_t75" style="width:64.5pt;height:18pt" o:ole="">
            <v:imagedata r:id="rId96" o:title=""/>
          </v:shape>
          <o:OLEObject Type="Embed" ProgID="Equation.DSMT4" ShapeID="_x0000_i1126" DrawAspect="Content" ObjectID="_1571995649" r:id="rId195"/>
        </w:object>
      </w:r>
      <w:r w:rsidRPr="00E47EF8">
        <w:rPr>
          <w:rFonts w:hint="eastAsia"/>
        </w:rPr>
        <w:t>是来自</w:t>
      </w:r>
      <w:r w:rsidRPr="00E47EF8">
        <w:rPr>
          <w:rFonts w:eastAsia="Times New Roman"/>
          <w:position w:val="-4"/>
        </w:rPr>
        <w:object w:dxaOrig="280" w:dyaOrig="260">
          <v:shape id="_x0000_i1127" type="#_x0000_t75" style="width:14.25pt;height:12.75pt" o:ole="">
            <v:imagedata r:id="rId122" o:title=""/>
          </v:shape>
          <o:OLEObject Type="Embed" ProgID="Equation.DSMT4" ShapeID="_x0000_i1127" DrawAspect="Content" ObjectID="_1571995650" r:id="rId196"/>
        </w:object>
      </w:r>
      <w:r w:rsidRPr="00E47EF8">
        <w:rPr>
          <w:rFonts w:hint="eastAsia"/>
        </w:rPr>
        <w:t>的一个样本</w:t>
      </w:r>
      <w:r w:rsidRPr="00E47EF8">
        <w:t xml:space="preserve">. </w:t>
      </w:r>
    </w:p>
    <w:p w:rsidR="003B6CB7" w:rsidRPr="00E47EF8" w:rsidRDefault="003B6CB7" w:rsidP="00D555C7">
      <w:pPr>
        <w:pStyle w:val="1"/>
        <w:spacing w:line="288" w:lineRule="auto"/>
      </w:pPr>
      <w:r w:rsidRPr="00E47EF8">
        <w:t xml:space="preserve">(1) </w:t>
      </w:r>
      <w:r w:rsidRPr="00E47EF8">
        <w:rPr>
          <w:rFonts w:hint="eastAsia"/>
        </w:rPr>
        <w:t>求参数</w:t>
      </w:r>
      <w:r w:rsidRPr="00E47EF8">
        <w:rPr>
          <w:rFonts w:eastAsia="Times New Roman"/>
          <w:position w:val="-6"/>
        </w:rPr>
        <w:object w:dxaOrig="200" w:dyaOrig="280">
          <v:shape id="_x0000_i1128" type="#_x0000_t75" style="width:10.5pt;height:13.5pt" o:ole="">
            <v:imagedata r:id="rId193" o:title=""/>
          </v:shape>
          <o:OLEObject Type="Embed" ProgID="Equation.DSMT4" ShapeID="_x0000_i1128" DrawAspect="Content" ObjectID="_1571995651" r:id="rId197"/>
        </w:object>
      </w:r>
      <w:r w:rsidRPr="00E47EF8">
        <w:rPr>
          <w:rFonts w:hint="eastAsia"/>
        </w:rPr>
        <w:t>的矩估计量</w:t>
      </w:r>
      <w:r w:rsidRPr="00E47EF8">
        <w:rPr>
          <w:rFonts w:eastAsia="Times New Roman"/>
          <w:position w:val="-12"/>
        </w:rPr>
        <w:object w:dxaOrig="260" w:dyaOrig="500">
          <v:shape id="_x0000_i1129" type="#_x0000_t75" style="width:12.75pt;height:24.75pt" o:ole="">
            <v:imagedata r:id="rId198" o:title=""/>
          </v:shape>
          <o:OLEObject Type="Embed" ProgID="Equation.DSMT4" ShapeID="_x0000_i1129" DrawAspect="Content" ObjectID="_1571995652" r:id="rId199"/>
        </w:object>
      </w:r>
      <w:r w:rsidRPr="00E47EF8">
        <w:t>.</w:t>
      </w:r>
      <w:r w:rsidRPr="00E47EF8">
        <w:rPr>
          <w:rFonts w:hint="eastAsia"/>
        </w:rPr>
        <w:t>（</w:t>
      </w:r>
      <w:r w:rsidRPr="00E47EF8">
        <w:t>6</w:t>
      </w:r>
      <w:r w:rsidRPr="00E47EF8">
        <w:rPr>
          <w:rFonts w:hint="eastAsia"/>
        </w:rPr>
        <w:t>分）</w:t>
      </w:r>
    </w:p>
    <w:p w:rsidR="003B6CB7" w:rsidRPr="00E47EF8" w:rsidRDefault="003B6CB7" w:rsidP="00D555C7">
      <w:pPr>
        <w:pStyle w:val="1"/>
        <w:spacing w:line="288" w:lineRule="auto"/>
      </w:pPr>
      <w:r w:rsidRPr="00E47EF8">
        <w:t xml:space="preserve">(2) </w:t>
      </w:r>
      <w:r w:rsidRPr="00E47EF8">
        <w:rPr>
          <w:rFonts w:hint="eastAsia"/>
        </w:rPr>
        <w:t>求参数</w:t>
      </w:r>
      <w:r w:rsidRPr="00E47EF8">
        <w:rPr>
          <w:rFonts w:eastAsia="Times New Roman"/>
          <w:position w:val="-6"/>
        </w:rPr>
        <w:object w:dxaOrig="200" w:dyaOrig="280">
          <v:shape id="_x0000_i1130" type="#_x0000_t75" style="width:10.5pt;height:13.5pt" o:ole="">
            <v:imagedata r:id="rId193" o:title=""/>
          </v:shape>
          <o:OLEObject Type="Embed" ProgID="Equation.DSMT4" ShapeID="_x0000_i1130" DrawAspect="Content" ObjectID="_1571995653" r:id="rId200"/>
        </w:object>
      </w:r>
      <w:r w:rsidRPr="00E47EF8">
        <w:rPr>
          <w:rFonts w:hint="eastAsia"/>
        </w:rPr>
        <w:t>的最大似然估计量</w:t>
      </w:r>
      <w:r w:rsidRPr="00E47EF8">
        <w:rPr>
          <w:rFonts w:eastAsia="Times New Roman"/>
          <w:position w:val="-12"/>
        </w:rPr>
        <w:object w:dxaOrig="280" w:dyaOrig="500">
          <v:shape id="_x0000_i1131" type="#_x0000_t75" style="width:14.25pt;height:24.75pt" o:ole="">
            <v:imagedata r:id="rId201" o:title=""/>
          </v:shape>
          <o:OLEObject Type="Embed" ProgID="Equation.DSMT4" ShapeID="_x0000_i1131" DrawAspect="Content" ObjectID="_1571995654" r:id="rId202"/>
        </w:object>
      </w:r>
      <w:r w:rsidRPr="00E47EF8">
        <w:t>.</w:t>
      </w:r>
      <w:r w:rsidRPr="00E47EF8">
        <w:rPr>
          <w:rFonts w:hint="eastAsia"/>
        </w:rPr>
        <w:t>（</w:t>
      </w:r>
      <w:r w:rsidRPr="00E47EF8">
        <w:t>6</w:t>
      </w:r>
      <w:r w:rsidRPr="00E47EF8">
        <w:rPr>
          <w:rFonts w:hint="eastAsia"/>
        </w:rPr>
        <w:t>分）</w:t>
      </w:r>
    </w:p>
    <w:p w:rsidR="003B6CB7" w:rsidRPr="00E47EF8" w:rsidRDefault="003B6CB7" w:rsidP="00D555C7">
      <w:pPr>
        <w:snapToGrid w:val="0"/>
        <w:spacing w:line="324" w:lineRule="auto"/>
        <w:rPr>
          <w:szCs w:val="21"/>
        </w:rPr>
      </w:pPr>
      <w:r w:rsidRPr="00E47EF8"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>：</w:t>
      </w:r>
      <w:r w:rsidRPr="00E47EF8">
        <w:rPr>
          <w:rFonts w:hint="eastAsia"/>
          <w:szCs w:val="21"/>
        </w:rPr>
        <w:t>（</w:t>
      </w:r>
      <w:r w:rsidRPr="00E47EF8">
        <w:rPr>
          <w:szCs w:val="21"/>
        </w:rPr>
        <w:t>1</w:t>
      </w:r>
      <w:r w:rsidRPr="00E47EF8">
        <w:rPr>
          <w:rFonts w:hint="eastAsia"/>
          <w:szCs w:val="21"/>
        </w:rPr>
        <w:t>）</w:t>
      </w:r>
      <w:r w:rsidRPr="00E47EF8">
        <w:rPr>
          <w:position w:val="-24"/>
          <w:szCs w:val="21"/>
        </w:rPr>
        <w:object w:dxaOrig="4600" w:dyaOrig="620">
          <v:shape id="_x0000_i1132" type="#_x0000_t75" style="width:230.25pt;height:30.75pt" o:ole="">
            <v:imagedata r:id="rId203" o:title=""/>
          </v:shape>
          <o:OLEObject Type="Embed" ProgID="Equation.DSMT4" ShapeID="_x0000_i1132" DrawAspect="Content" ObjectID="_1571995655" r:id="rId204"/>
        </w:object>
      </w:r>
      <w:r w:rsidRPr="00E47EF8">
        <w:rPr>
          <w:rFonts w:hint="eastAsia"/>
          <w:szCs w:val="21"/>
        </w:rPr>
        <w:t>，</w:t>
      </w:r>
      <w:r w:rsidRPr="00E47EF8">
        <w:rPr>
          <w:szCs w:val="21"/>
        </w:rPr>
        <w:t>-----</w:t>
      </w:r>
      <w:r w:rsidRPr="00E47EF8">
        <w:rPr>
          <w:rFonts w:hint="eastAsia"/>
          <w:szCs w:val="21"/>
        </w:rPr>
        <w:t>（</w:t>
      </w:r>
      <w:r w:rsidRPr="00E47EF8">
        <w:rPr>
          <w:szCs w:val="21"/>
        </w:rPr>
        <w:t>3</w:t>
      </w:r>
      <w:r w:rsidRPr="00E47EF8">
        <w:rPr>
          <w:rFonts w:hint="eastAsia"/>
          <w:szCs w:val="21"/>
        </w:rPr>
        <w:t>分）</w:t>
      </w:r>
    </w:p>
    <w:p w:rsidR="003B6CB7" w:rsidRPr="00E47EF8" w:rsidRDefault="003B6CB7" w:rsidP="009C0169">
      <w:pPr>
        <w:snapToGrid w:val="0"/>
        <w:spacing w:line="324" w:lineRule="auto"/>
        <w:ind w:firstLineChars="200" w:firstLine="420"/>
        <w:rPr>
          <w:szCs w:val="21"/>
        </w:rPr>
      </w:pPr>
      <w:r>
        <w:rPr>
          <w:noProof/>
        </w:rPr>
        <w:pict>
          <v:group id="组合 1205" o:spid="_x0000_s1078" style="position:absolute;left:0;text-align:left;margin-left:-117pt;margin-top:0;width:95.95pt;height:631.8pt;z-index:251660288" coordorigin="495,1262" coordsize="1980,12012">
            <v:shape id="_x0000_s1079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3B6CB7" w:rsidRDefault="003B6CB7" w:rsidP="00E47EF8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80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3B6CB7" w:rsidRDefault="003B6CB7" w:rsidP="009C0169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208" o:spid="_x0000_s1081" style="position:absolute;left:495;top:1730;width:1440;height:1404" coordorigin="675,1953" coordsize="1440,1404">
              <v:group id="组合 1209" o:spid="_x0000_s1082" style="position:absolute;left:675;top:1953;width:1440;height:1404" coordorigin="675,1953" coordsize="1440,1404">
                <v:shape id="_x0000_s1083" type="#_x0000_t202" style="position:absolute;left:855;top:1953;width:1080;height:624" o:preferrelative="t" filled="f" stroked="f">
                  <v:textbox>
                    <w:txbxContent>
                      <w:p w:rsidR="003B6CB7" w:rsidRDefault="003B6CB7" w:rsidP="00E47EF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</w:txbxContent>
                  </v:textbox>
                </v:shape>
                <v:rect id="_x0000_s1084" style="position:absolute;left:675;top:1953;width:1440;height:1404" o:preferrelative="t" filled="f">
                  <v:stroke miterlimit="2"/>
                </v:rect>
              </v:group>
              <v:line id="_x0000_s1085" style="position:absolute" from="675,2577" to="2115,2577" o:preferrelative="t">
                <v:stroke miterlimit="2"/>
              </v:line>
            </v:group>
            <v:group id="组合 1213" o:spid="_x0000_s1086" style="position:absolute;left:495;top:5162;width:1440;height:1404" coordorigin="675,5385" coordsize="1440,1404">
              <v:group id="组合 1214" o:spid="_x0000_s1087" style="position:absolute;left:675;top:5385;width:1440;height:1404" coordorigin="675,1953" coordsize="1440,1404">
                <v:shape id="_x0000_s1088" type="#_x0000_t202" style="position:absolute;left:855;top:1953;width:1080;height:624" o:preferrelative="t" filled="f" stroked="f">
                  <v:textbox>
                    <w:txbxContent>
                      <w:p w:rsidR="003B6CB7" w:rsidRDefault="003B6CB7" w:rsidP="00E47EF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3B6CB7" w:rsidRDefault="003B6CB7" w:rsidP="00E47EF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89" style="position:absolute;left:675;top:1953;width:1440;height:1404" o:preferrelative="t" filled="f">
                  <v:stroke miterlimit="2"/>
                </v:rect>
              </v:group>
              <v:line id="_x0000_s1090" style="position:absolute" from="675,6009" to="2115,6009" o:preferrelative="t">
                <v:stroke miterlimit="2"/>
              </v:line>
            </v:group>
            <v:group id="组合 1218" o:spid="_x0000_s1091" style="position:absolute;left:495;top:3446;width:1440;height:1404" coordorigin="675,3669" coordsize="1440,1404">
              <v:group id="组合 1219" o:spid="_x0000_s1092" style="position:absolute;left:675;top:3669;width:1440;height:1404" coordorigin="675,1953" coordsize="1440,1404">
                <v:shape id="_x0000_s1093" type="#_x0000_t202" style="position:absolute;left:855;top:1953;width:1080;height:624" o:preferrelative="t" filled="f" stroked="f">
                  <v:textbox>
                    <w:txbxContent>
                      <w:p w:rsidR="003B6CB7" w:rsidRDefault="003B6CB7" w:rsidP="00E47EF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3B6CB7" w:rsidRDefault="003B6CB7" w:rsidP="00E47EF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94" style="position:absolute;left:675;top:1953;width:1440;height:1404" o:preferrelative="t" filled="f">
                  <v:stroke miterlimit="2"/>
                </v:rect>
              </v:group>
              <v:line id="_x0000_s1095" style="position:absolute" from="675,4293" to="2115,4293" o:preferrelative="t">
                <v:stroke miterlimit="2"/>
              </v:line>
            </v:group>
            <v:line id="_x0000_s1096" style="position:absolute;flip:y" from="2475,1262" to="2475,13274" o:preferrelative="t">
              <v:stroke miterlimit="2"/>
            </v:line>
          </v:group>
        </w:pict>
      </w:r>
      <w:r w:rsidRPr="00E47EF8">
        <w:rPr>
          <w:rFonts w:hint="eastAsia"/>
          <w:szCs w:val="21"/>
        </w:rPr>
        <w:t>即</w:t>
      </w:r>
      <w:r w:rsidRPr="00E47EF8">
        <w:rPr>
          <w:position w:val="-12"/>
          <w:szCs w:val="21"/>
        </w:rPr>
        <w:object w:dxaOrig="1080" w:dyaOrig="360">
          <v:shape id="_x0000_i1133" type="#_x0000_t75" style="width:54pt;height:18pt" o:ole="">
            <v:imagedata r:id="rId205" o:title=""/>
          </v:shape>
          <o:OLEObject Type="Embed" ProgID="Equation.DSMT4" ShapeID="_x0000_i1133" DrawAspect="Content" ObjectID="_1571995656" r:id="rId206"/>
        </w:object>
      </w:r>
    </w:p>
    <w:p w:rsidR="003B6CB7" w:rsidRPr="00E47EF8" w:rsidRDefault="003B6CB7" w:rsidP="009C0169">
      <w:pPr>
        <w:snapToGrid w:val="0"/>
        <w:spacing w:line="324" w:lineRule="auto"/>
        <w:ind w:firstLineChars="200" w:firstLine="420"/>
        <w:rPr>
          <w:position w:val="-6"/>
          <w:szCs w:val="21"/>
        </w:rPr>
      </w:pPr>
      <w:r w:rsidRPr="00E47EF8">
        <w:rPr>
          <w:rFonts w:hint="eastAsia"/>
          <w:szCs w:val="21"/>
        </w:rPr>
        <w:t>所以</w:t>
      </w:r>
      <w:r w:rsidRPr="00E47EF8">
        <w:rPr>
          <w:position w:val="-6"/>
          <w:szCs w:val="21"/>
        </w:rPr>
        <w:object w:dxaOrig="200" w:dyaOrig="280">
          <v:shape id="_x0000_i1134" type="#_x0000_t75" style="width:9.75pt;height:14.25pt" o:ole="">
            <v:imagedata r:id="rId207" o:title=""/>
          </v:shape>
          <o:OLEObject Type="Embed" ProgID="Equation.DSMT4" ShapeID="_x0000_i1134" DrawAspect="Content" ObjectID="_1571995657" r:id="rId208"/>
        </w:object>
      </w:r>
      <w:r w:rsidRPr="00E47EF8">
        <w:rPr>
          <w:rFonts w:hint="eastAsia"/>
          <w:szCs w:val="21"/>
        </w:rPr>
        <w:t>的矩估计量为</w:t>
      </w:r>
      <w:r w:rsidRPr="00E47EF8">
        <w:rPr>
          <w:position w:val="-12"/>
          <w:szCs w:val="21"/>
        </w:rPr>
        <w:object w:dxaOrig="1120" w:dyaOrig="400">
          <v:shape id="_x0000_i1135" type="#_x0000_t75" style="width:56.25pt;height:20.25pt" o:ole="">
            <v:imagedata r:id="rId209" o:title=""/>
          </v:shape>
          <o:OLEObject Type="Embed" ProgID="Equation.DSMT4" ShapeID="_x0000_i1135" DrawAspect="Content" ObjectID="_1571995658" r:id="rId210"/>
        </w:object>
      </w:r>
      <w:r w:rsidRPr="00E47EF8">
        <w:rPr>
          <w:position w:val="-6"/>
          <w:szCs w:val="21"/>
        </w:rPr>
        <w:t>. -------------</w:t>
      </w:r>
      <w:r w:rsidRPr="00E47EF8">
        <w:rPr>
          <w:rFonts w:hint="eastAsia"/>
          <w:position w:val="-6"/>
          <w:szCs w:val="21"/>
        </w:rPr>
        <w:t>（</w:t>
      </w:r>
      <w:r w:rsidRPr="00E47EF8">
        <w:rPr>
          <w:position w:val="-6"/>
          <w:szCs w:val="21"/>
        </w:rPr>
        <w:t>6</w:t>
      </w:r>
      <w:r w:rsidRPr="00E47EF8">
        <w:rPr>
          <w:rFonts w:hint="eastAsia"/>
          <w:position w:val="-6"/>
          <w:szCs w:val="21"/>
        </w:rPr>
        <w:t>分）</w:t>
      </w:r>
    </w:p>
    <w:p w:rsidR="003B6CB7" w:rsidRPr="00E47EF8" w:rsidRDefault="003B6CB7" w:rsidP="00D555C7">
      <w:pPr>
        <w:snapToGrid w:val="0"/>
        <w:spacing w:line="324" w:lineRule="auto"/>
        <w:rPr>
          <w:position w:val="-6"/>
          <w:szCs w:val="21"/>
        </w:rPr>
      </w:pPr>
      <w:r w:rsidRPr="00E47EF8">
        <w:rPr>
          <w:rFonts w:hint="eastAsia"/>
          <w:szCs w:val="21"/>
        </w:rPr>
        <w:t>（</w:t>
      </w:r>
      <w:r w:rsidRPr="00E47EF8">
        <w:rPr>
          <w:szCs w:val="21"/>
        </w:rPr>
        <w:t>2</w:t>
      </w:r>
      <w:r w:rsidRPr="00E47EF8">
        <w:rPr>
          <w:rFonts w:hint="eastAsia"/>
          <w:szCs w:val="21"/>
        </w:rPr>
        <w:t>）似然函数为</w:t>
      </w:r>
      <w:r w:rsidRPr="00E47EF8">
        <w:rPr>
          <w:position w:val="-48"/>
          <w:szCs w:val="21"/>
        </w:rPr>
        <w:object w:dxaOrig="4100" w:dyaOrig="1080">
          <v:shape id="_x0000_i1136" type="#_x0000_t75" style="width:203.25pt;height:54pt" o:ole="">
            <v:imagedata r:id="rId211" o:title=""/>
          </v:shape>
          <o:OLEObject Type="Embed" ProgID="Equation.DSMT4" ShapeID="_x0000_i1136" DrawAspect="Content" ObjectID="_1571995659" r:id="rId212"/>
        </w:object>
      </w:r>
      <w:r w:rsidRPr="00E47EF8">
        <w:rPr>
          <w:position w:val="-28"/>
          <w:szCs w:val="21"/>
        </w:rPr>
        <w:t>,------------</w:t>
      </w:r>
      <w:r w:rsidRPr="00E47EF8">
        <w:rPr>
          <w:rFonts w:hint="eastAsia"/>
          <w:position w:val="-28"/>
          <w:szCs w:val="21"/>
        </w:rPr>
        <w:t>（</w:t>
      </w:r>
      <w:r w:rsidRPr="00E47EF8">
        <w:rPr>
          <w:position w:val="-28"/>
          <w:szCs w:val="21"/>
        </w:rPr>
        <w:t>2</w:t>
      </w:r>
      <w:r w:rsidRPr="00E47EF8">
        <w:rPr>
          <w:rFonts w:hint="eastAsia"/>
          <w:position w:val="-28"/>
          <w:szCs w:val="21"/>
        </w:rPr>
        <w:t>分）</w:t>
      </w:r>
    </w:p>
    <w:p w:rsidR="003B6CB7" w:rsidRPr="00E47EF8" w:rsidRDefault="003B6CB7" w:rsidP="00D555C7">
      <w:pPr>
        <w:pStyle w:val="1"/>
        <w:spacing w:line="288" w:lineRule="auto"/>
        <w:jc w:val="left"/>
        <w:rPr>
          <w:color w:val="FF0000"/>
          <w:position w:val="-12"/>
        </w:rPr>
      </w:pPr>
      <w:r w:rsidRPr="00E47EF8">
        <w:rPr>
          <w:rFonts w:hint="eastAsia"/>
        </w:rPr>
        <w:t>记</w:t>
      </w:r>
      <w:r w:rsidRPr="00E47EF8">
        <w:rPr>
          <w:rFonts w:eastAsia="Times New Roman"/>
          <w:color w:val="FF0000"/>
          <w:position w:val="-14"/>
        </w:rPr>
        <w:object w:dxaOrig="4860" w:dyaOrig="380">
          <v:shape id="_x0000_i1137" type="#_x0000_t75" style="width:243pt;height:18.75pt" o:ole="">
            <v:imagedata r:id="rId213" o:title=""/>
          </v:shape>
          <o:OLEObject Type="Embed" ProgID="Equation.DSMT4" ShapeID="_x0000_i1137" DrawAspect="Content" ObjectID="_1571995660" r:id="rId214"/>
        </w:object>
      </w:r>
    </w:p>
    <w:p w:rsidR="003B6CB7" w:rsidRPr="00E47EF8" w:rsidRDefault="003B6CB7" w:rsidP="00D555C7">
      <w:pPr>
        <w:pStyle w:val="1"/>
        <w:spacing w:line="288" w:lineRule="auto"/>
        <w:jc w:val="left"/>
        <w:rPr>
          <w:position w:val="-12"/>
        </w:rPr>
      </w:pPr>
      <w:r w:rsidRPr="00E47EF8">
        <w:rPr>
          <w:rFonts w:hint="eastAsia"/>
          <w:position w:val="-12"/>
        </w:rPr>
        <w:t>对于满足条件的</w:t>
      </w:r>
      <w:r w:rsidRPr="00E47EF8">
        <w:rPr>
          <w:rFonts w:eastAsia="Times New Roman"/>
          <w:color w:val="FF0000"/>
          <w:position w:val="-14"/>
        </w:rPr>
        <w:object w:dxaOrig="1441" w:dyaOrig="380">
          <v:shape id="_x0000_i1138" type="#_x0000_t75" style="width:73.5pt;height:18.75pt" o:ole="">
            <v:imagedata r:id="rId215" o:title=""/>
          </v:shape>
          <o:OLEObject Type="Embed" ProgID="Equation.DSMT4" ShapeID="_x0000_i1138" DrawAspect="Content" ObjectID="_1571995661" r:id="rId216"/>
        </w:object>
      </w:r>
      <w:r w:rsidRPr="00E47EF8">
        <w:rPr>
          <w:rFonts w:hint="eastAsia"/>
          <w:position w:val="-12"/>
        </w:rPr>
        <w:t>，有</w:t>
      </w:r>
      <w:r w:rsidRPr="00E47EF8">
        <w:rPr>
          <w:rFonts w:eastAsia="Times New Roman"/>
          <w:color w:val="FF0000"/>
          <w:position w:val="-32"/>
        </w:rPr>
        <w:object w:dxaOrig="2600" w:dyaOrig="700">
          <v:shape id="_x0000_i1139" type="#_x0000_t75" style="width:132.75pt;height:35.25pt" o:ole="">
            <v:imagedata r:id="rId217" o:title=""/>
          </v:shape>
          <o:OLEObject Type="Embed" ProgID="Equation.DSMT4" ShapeID="_x0000_i1139" DrawAspect="Content" ObjectID="_1571995662" r:id="rId218"/>
        </w:object>
      </w:r>
      <w:r w:rsidRPr="00E47EF8">
        <w:rPr>
          <w:rFonts w:hint="eastAsia"/>
          <w:position w:val="-12"/>
        </w:rPr>
        <w:t>，</w:t>
      </w:r>
    </w:p>
    <w:p w:rsidR="003B6CB7" w:rsidRPr="00E47EF8" w:rsidRDefault="003B6CB7" w:rsidP="00D555C7">
      <w:pPr>
        <w:pStyle w:val="1"/>
        <w:spacing w:line="288" w:lineRule="auto"/>
        <w:jc w:val="left"/>
        <w:rPr>
          <w:position w:val="-4"/>
        </w:rPr>
      </w:pPr>
      <w:r w:rsidRPr="00E47EF8">
        <w:rPr>
          <w:rFonts w:hint="eastAsia"/>
          <w:position w:val="-12"/>
        </w:rPr>
        <w:t>即似然函数</w:t>
      </w:r>
      <w:r w:rsidRPr="00E47EF8">
        <w:rPr>
          <w:position w:val="-10"/>
        </w:rPr>
        <w:object w:dxaOrig="520" w:dyaOrig="320">
          <v:shape id="_x0000_i1140" type="#_x0000_t75" style="width:26.25pt;height:15.75pt" o:ole="">
            <v:imagedata r:id="rId219" o:title=""/>
          </v:shape>
          <o:OLEObject Type="Embed" ProgID="Equation.DSMT4" ShapeID="_x0000_i1140" DrawAspect="Content" ObjectID="_1571995663" r:id="rId220"/>
        </w:object>
      </w:r>
      <w:r w:rsidRPr="00E47EF8">
        <w:rPr>
          <w:rFonts w:hint="eastAsia"/>
          <w:position w:val="-12"/>
        </w:rPr>
        <w:t>在</w:t>
      </w:r>
      <w:r w:rsidRPr="00E47EF8">
        <w:rPr>
          <w:rFonts w:eastAsia="Times New Roman"/>
          <w:position w:val="-14"/>
        </w:rPr>
        <w:object w:dxaOrig="721" w:dyaOrig="380">
          <v:shape id="_x0000_i1141" type="#_x0000_t75" style="width:36.75pt;height:18.75pt" o:ole="">
            <v:imagedata r:id="rId221" o:title=""/>
          </v:shape>
          <o:OLEObject Type="Embed" ProgID="Equation.DSMT4" ShapeID="_x0000_i1141" DrawAspect="Content" ObjectID="_1571995664" r:id="rId222"/>
        </w:object>
      </w:r>
      <w:r w:rsidRPr="00E47EF8">
        <w:rPr>
          <w:rFonts w:hint="eastAsia"/>
          <w:position w:val="-4"/>
        </w:rPr>
        <w:t>时取到最大值，</w:t>
      </w:r>
    </w:p>
    <w:p w:rsidR="003B6CB7" w:rsidRPr="00E47EF8" w:rsidRDefault="003B6CB7" w:rsidP="00D555C7">
      <w:pPr>
        <w:pStyle w:val="1"/>
        <w:spacing w:line="288" w:lineRule="auto"/>
        <w:jc w:val="left"/>
      </w:pPr>
      <w:r w:rsidRPr="00E47EF8">
        <w:rPr>
          <w:rFonts w:hint="eastAsia"/>
          <w:position w:val="-4"/>
        </w:rPr>
        <w:t>故</w:t>
      </w:r>
      <w:r w:rsidRPr="00E47EF8">
        <w:rPr>
          <w:rFonts w:hint="eastAsia"/>
        </w:rPr>
        <w:t>得</w:t>
      </w:r>
      <w:r w:rsidRPr="00E47EF8">
        <w:rPr>
          <w:rFonts w:eastAsia="Times New Roman"/>
          <w:position w:val="-6"/>
        </w:rPr>
        <w:object w:dxaOrig="200" w:dyaOrig="280">
          <v:shape id="_x0000_i1142" type="#_x0000_t75" style="width:10.5pt;height:13.5pt" o:ole="">
            <v:imagedata r:id="rId193" o:title=""/>
          </v:shape>
          <o:OLEObject Type="Embed" ProgID="Equation.DSMT4" ShapeID="_x0000_i1142" DrawAspect="Content" ObjectID="_1571995665" r:id="rId223"/>
        </w:object>
      </w:r>
      <w:r w:rsidRPr="00E47EF8">
        <w:rPr>
          <w:rFonts w:hint="eastAsia"/>
        </w:rPr>
        <w:t>的最大似然估计值</w:t>
      </w:r>
      <w:r w:rsidRPr="00E47EF8">
        <w:rPr>
          <w:rFonts w:eastAsia="Times New Roman"/>
          <w:position w:val="-14"/>
        </w:rPr>
        <w:object w:dxaOrig="720" w:dyaOrig="420">
          <v:shape id="_x0000_i1143" type="#_x0000_t75" style="width:36pt;height:20.25pt" o:ole="">
            <v:imagedata r:id="rId224" o:title=""/>
          </v:shape>
          <o:OLEObject Type="Embed" ProgID="Equation.DSMT4" ShapeID="_x0000_i1143" DrawAspect="Content" ObjectID="_1571995666" r:id="rId225"/>
        </w:object>
      </w:r>
      <w:r w:rsidRPr="00E47EF8">
        <w:rPr>
          <w:rFonts w:hint="eastAsia"/>
        </w:rPr>
        <w:t>，</w:t>
      </w:r>
      <w:r w:rsidRPr="00E47EF8">
        <w:rPr>
          <w:rFonts w:eastAsia="Times New Roman"/>
          <w:position w:val="-6"/>
        </w:rPr>
        <w:object w:dxaOrig="200" w:dyaOrig="280">
          <v:shape id="_x0000_i1144" type="#_x0000_t75" style="width:10.5pt;height:13.5pt" o:ole="">
            <v:imagedata r:id="rId193" o:title=""/>
          </v:shape>
          <o:OLEObject Type="Embed" ProgID="Equation.DSMT4" ShapeID="_x0000_i1144" DrawAspect="Content" ObjectID="_1571995667" r:id="rId226"/>
        </w:object>
      </w:r>
      <w:r w:rsidRPr="00E47EF8">
        <w:rPr>
          <w:rFonts w:hint="eastAsia"/>
        </w:rPr>
        <w:t>的最大似然估计量为</w:t>
      </w:r>
      <w:r w:rsidRPr="00E47EF8">
        <w:rPr>
          <w:rFonts w:eastAsia="Times New Roman"/>
          <w:position w:val="-12"/>
        </w:rPr>
        <w:object w:dxaOrig="2359" w:dyaOrig="400">
          <v:shape id="_x0000_i1145" type="#_x0000_t75" style="width:117pt;height:20.25pt" o:ole="">
            <v:imagedata r:id="rId227" o:title=""/>
          </v:shape>
          <o:OLEObject Type="Embed" ProgID="Equation.DSMT4" ShapeID="_x0000_i1145" DrawAspect="Content" ObjectID="_1571995668" r:id="rId228"/>
        </w:object>
      </w:r>
      <w:r w:rsidRPr="00E47EF8">
        <w:t>.---</w:t>
      </w:r>
      <w:r>
        <w:t xml:space="preserve"> --------</w:t>
      </w:r>
      <w:r w:rsidRPr="00E47EF8">
        <w:rPr>
          <w:rFonts w:hint="eastAsia"/>
        </w:rPr>
        <w:t>（</w:t>
      </w:r>
      <w:r w:rsidRPr="00E47EF8">
        <w:t>6</w:t>
      </w:r>
      <w:r w:rsidRPr="00E47EF8">
        <w:rPr>
          <w:rFonts w:hint="eastAsia"/>
        </w:rPr>
        <w:t>分）</w:t>
      </w:r>
    </w:p>
    <w:p w:rsidR="003B6CB7" w:rsidRPr="00D555C7" w:rsidRDefault="003B6CB7" w:rsidP="00D555C7">
      <w:pPr>
        <w:snapToGrid w:val="0"/>
        <w:spacing w:line="324" w:lineRule="auto"/>
      </w:pPr>
    </w:p>
    <w:sectPr w:rsidR="003B6CB7" w:rsidRPr="00D555C7" w:rsidSect="007B2068">
      <w:footerReference w:type="default" r:id="rId229"/>
      <w:pgSz w:w="20639" w:h="14572" w:orient="landscape" w:code="12"/>
      <w:pgMar w:top="1134" w:right="680" w:bottom="1134" w:left="567" w:header="680" w:footer="680" w:gutter="1985"/>
      <w:cols w:num="2" w:sep="1" w:space="425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CB7" w:rsidRDefault="003B6CB7">
      <w:r>
        <w:separator/>
      </w:r>
    </w:p>
  </w:endnote>
  <w:endnote w:type="continuationSeparator" w:id="0">
    <w:p w:rsidR="003B6CB7" w:rsidRDefault="003B6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CB7" w:rsidRDefault="003B6CB7" w:rsidP="00503CF2">
    <w:pPr>
      <w:pStyle w:val="Footer"/>
      <w:tabs>
        <w:tab w:val="clear" w:pos="4153"/>
        <w:tab w:val="clear" w:pos="8306"/>
        <w:tab w:val="center" w:pos="8203"/>
        <w:tab w:val="right" w:pos="13320"/>
      </w:tabs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rPr>
        <w:rStyle w:val="PageNumber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CB7" w:rsidRDefault="003B6CB7">
      <w:r>
        <w:separator/>
      </w:r>
    </w:p>
  </w:footnote>
  <w:footnote w:type="continuationSeparator" w:id="0">
    <w:p w:rsidR="003B6CB7" w:rsidRDefault="003B6C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0000001F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002B0EBB"/>
    <w:multiLevelType w:val="multilevel"/>
    <w:tmpl w:val="1DF492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0260395F"/>
    <w:multiLevelType w:val="hybridMultilevel"/>
    <w:tmpl w:val="3DD44440"/>
    <w:lvl w:ilvl="0" w:tplc="52BA2E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04670365"/>
    <w:multiLevelType w:val="hybridMultilevel"/>
    <w:tmpl w:val="DD187F22"/>
    <w:lvl w:ilvl="0" w:tplc="52BA2E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08072703"/>
    <w:multiLevelType w:val="hybridMultilevel"/>
    <w:tmpl w:val="B5CAA62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0A616037"/>
    <w:multiLevelType w:val="hybridMultilevel"/>
    <w:tmpl w:val="E9FAB09C"/>
    <w:lvl w:ilvl="0" w:tplc="03C27154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9">
    <w:nsid w:val="13641452"/>
    <w:multiLevelType w:val="hybridMultilevel"/>
    <w:tmpl w:val="3DD44440"/>
    <w:lvl w:ilvl="0" w:tplc="52BA2E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1DC7089D"/>
    <w:multiLevelType w:val="hybridMultilevel"/>
    <w:tmpl w:val="308CE3A6"/>
    <w:lvl w:ilvl="0" w:tplc="4ED0E3FA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23D26A1E"/>
    <w:multiLevelType w:val="hybridMultilevel"/>
    <w:tmpl w:val="ACEEC6AC"/>
    <w:lvl w:ilvl="0" w:tplc="4ED0E3FA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240B7D41"/>
    <w:multiLevelType w:val="hybridMultilevel"/>
    <w:tmpl w:val="0D0C06A6"/>
    <w:lvl w:ilvl="0" w:tplc="6F4AF60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  <w:u w:val="none"/>
      </w:rPr>
    </w:lvl>
    <w:lvl w:ilvl="1" w:tplc="E8FA781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DF2AE3C2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27FF2BFB"/>
    <w:multiLevelType w:val="hybridMultilevel"/>
    <w:tmpl w:val="F864C338"/>
    <w:lvl w:ilvl="0" w:tplc="52BA2E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>
    <w:nsid w:val="28C37D7B"/>
    <w:multiLevelType w:val="hybridMultilevel"/>
    <w:tmpl w:val="605AE0A4"/>
    <w:lvl w:ilvl="0" w:tplc="4ED0E3FA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>
    <w:nsid w:val="2BB04490"/>
    <w:multiLevelType w:val="multilevel"/>
    <w:tmpl w:val="F864C33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>
    <w:nsid w:val="30237172"/>
    <w:multiLevelType w:val="hybridMultilevel"/>
    <w:tmpl w:val="228E0A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F446A302">
      <w:start w:val="1"/>
      <w:numFmt w:val="decimal"/>
      <w:lvlText w:val="（%2）"/>
      <w:lvlJc w:val="left"/>
      <w:pPr>
        <w:tabs>
          <w:tab w:val="num" w:pos="1335"/>
        </w:tabs>
        <w:ind w:left="1335" w:hanging="91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>
    <w:nsid w:val="3B421F63"/>
    <w:multiLevelType w:val="hybridMultilevel"/>
    <w:tmpl w:val="217E2F72"/>
    <w:lvl w:ilvl="0" w:tplc="1E90C8A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>
    <w:nsid w:val="3F4E47F6"/>
    <w:multiLevelType w:val="hybridMultilevel"/>
    <w:tmpl w:val="C20264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>
    <w:nsid w:val="47B2448C"/>
    <w:multiLevelType w:val="hybridMultilevel"/>
    <w:tmpl w:val="9E58093C"/>
    <w:lvl w:ilvl="0" w:tplc="DC0A295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>
    <w:nsid w:val="51B546EE"/>
    <w:multiLevelType w:val="hybridMultilevel"/>
    <w:tmpl w:val="1A04721A"/>
    <w:lvl w:ilvl="0" w:tplc="8286B4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>
    <w:nsid w:val="5FD53685"/>
    <w:multiLevelType w:val="hybridMultilevel"/>
    <w:tmpl w:val="77927D38"/>
    <w:lvl w:ilvl="0" w:tplc="52BA2E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62F77418"/>
    <w:multiLevelType w:val="hybridMultilevel"/>
    <w:tmpl w:val="1DF4922E"/>
    <w:lvl w:ilvl="0" w:tplc="52BA2E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3">
    <w:nsid w:val="63A34113"/>
    <w:multiLevelType w:val="multilevel"/>
    <w:tmpl w:val="77927D3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>
    <w:nsid w:val="65AC51BE"/>
    <w:multiLevelType w:val="hybridMultilevel"/>
    <w:tmpl w:val="365256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>
    <w:nsid w:val="78BA37BC"/>
    <w:multiLevelType w:val="hybridMultilevel"/>
    <w:tmpl w:val="3DD44440"/>
    <w:lvl w:ilvl="0" w:tplc="52BA2E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>
    <w:nsid w:val="7B1777D1"/>
    <w:multiLevelType w:val="multilevel"/>
    <w:tmpl w:val="3DD444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24"/>
  </w:num>
  <w:num w:numId="5">
    <w:abstractNumId w:val="15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6"/>
  </w:num>
  <w:num w:numId="11">
    <w:abstractNumId w:val="32"/>
  </w:num>
  <w:num w:numId="12">
    <w:abstractNumId w:val="1"/>
  </w:num>
  <w:num w:numId="13">
    <w:abstractNumId w:val="8"/>
  </w:num>
  <w:num w:numId="14">
    <w:abstractNumId w:val="10"/>
  </w:num>
  <w:num w:numId="15">
    <w:abstractNumId w:val="13"/>
  </w:num>
  <w:num w:numId="16">
    <w:abstractNumId w:val="34"/>
  </w:num>
  <w:num w:numId="17">
    <w:abstractNumId w:val="12"/>
  </w:num>
  <w:num w:numId="18">
    <w:abstractNumId w:val="9"/>
  </w:num>
  <w:num w:numId="19">
    <w:abstractNumId w:val="14"/>
  </w:num>
  <w:num w:numId="20">
    <w:abstractNumId w:val="31"/>
  </w:num>
  <w:num w:numId="21">
    <w:abstractNumId w:val="3"/>
  </w:num>
  <w:num w:numId="22">
    <w:abstractNumId w:val="28"/>
  </w:num>
  <w:num w:numId="23">
    <w:abstractNumId w:val="7"/>
  </w:num>
  <w:num w:numId="24">
    <w:abstractNumId w:val="33"/>
  </w:num>
  <w:num w:numId="25">
    <w:abstractNumId w:val="23"/>
  </w:num>
  <w:num w:numId="26">
    <w:abstractNumId w:val="6"/>
  </w:num>
  <w:num w:numId="27">
    <w:abstractNumId w:val="11"/>
  </w:num>
  <w:num w:numId="28">
    <w:abstractNumId w:val="26"/>
  </w:num>
  <w:num w:numId="29">
    <w:abstractNumId w:val="25"/>
  </w:num>
  <w:num w:numId="30">
    <w:abstractNumId w:val="16"/>
  </w:num>
  <w:num w:numId="31">
    <w:abstractNumId w:val="17"/>
  </w:num>
  <w:num w:numId="32">
    <w:abstractNumId w:val="30"/>
  </w:num>
  <w:num w:numId="33">
    <w:abstractNumId w:val="18"/>
  </w:num>
  <w:num w:numId="34">
    <w:abstractNumId w:val="27"/>
  </w:num>
  <w:num w:numId="35">
    <w:abstractNumId w:val="19"/>
  </w:num>
  <w:num w:numId="36">
    <w:abstractNumId w:val="35"/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6EC7"/>
    <w:rsid w:val="00000A88"/>
    <w:rsid w:val="00001B29"/>
    <w:rsid w:val="00004559"/>
    <w:rsid w:val="000064B4"/>
    <w:rsid w:val="00017FE6"/>
    <w:rsid w:val="0002334E"/>
    <w:rsid w:val="00024E1B"/>
    <w:rsid w:val="000255A9"/>
    <w:rsid w:val="00033916"/>
    <w:rsid w:val="0003513A"/>
    <w:rsid w:val="00035412"/>
    <w:rsid w:val="00040AB3"/>
    <w:rsid w:val="00042DE1"/>
    <w:rsid w:val="00053ABD"/>
    <w:rsid w:val="0005518E"/>
    <w:rsid w:val="0007118A"/>
    <w:rsid w:val="00072D4E"/>
    <w:rsid w:val="000775CC"/>
    <w:rsid w:val="00082FB3"/>
    <w:rsid w:val="00083924"/>
    <w:rsid w:val="0009341B"/>
    <w:rsid w:val="000944D9"/>
    <w:rsid w:val="00097852"/>
    <w:rsid w:val="000A112A"/>
    <w:rsid w:val="000B0C58"/>
    <w:rsid w:val="000B40E8"/>
    <w:rsid w:val="000B4141"/>
    <w:rsid w:val="000B600A"/>
    <w:rsid w:val="000B77C3"/>
    <w:rsid w:val="000D0E94"/>
    <w:rsid w:val="000D4459"/>
    <w:rsid w:val="000E3B47"/>
    <w:rsid w:val="000E476A"/>
    <w:rsid w:val="000E7E89"/>
    <w:rsid w:val="000F385D"/>
    <w:rsid w:val="000F3E91"/>
    <w:rsid w:val="00113EF0"/>
    <w:rsid w:val="001179F7"/>
    <w:rsid w:val="001202F9"/>
    <w:rsid w:val="00142E01"/>
    <w:rsid w:val="00146938"/>
    <w:rsid w:val="001630EB"/>
    <w:rsid w:val="00171788"/>
    <w:rsid w:val="00173572"/>
    <w:rsid w:val="0019003F"/>
    <w:rsid w:val="001913E3"/>
    <w:rsid w:val="00192D00"/>
    <w:rsid w:val="001937F9"/>
    <w:rsid w:val="00194A62"/>
    <w:rsid w:val="0019765C"/>
    <w:rsid w:val="001B10B9"/>
    <w:rsid w:val="001C34ED"/>
    <w:rsid w:val="001C74D9"/>
    <w:rsid w:val="001D6018"/>
    <w:rsid w:val="001D61AF"/>
    <w:rsid w:val="001D6743"/>
    <w:rsid w:val="001D6C98"/>
    <w:rsid w:val="001E15B5"/>
    <w:rsid w:val="001E6DB3"/>
    <w:rsid w:val="001F0824"/>
    <w:rsid w:val="001F1630"/>
    <w:rsid w:val="001F255F"/>
    <w:rsid w:val="001F47CA"/>
    <w:rsid w:val="0020563E"/>
    <w:rsid w:val="00212062"/>
    <w:rsid w:val="00212FF9"/>
    <w:rsid w:val="0021535F"/>
    <w:rsid w:val="00220C9A"/>
    <w:rsid w:val="002277AB"/>
    <w:rsid w:val="00233E7E"/>
    <w:rsid w:val="00234297"/>
    <w:rsid w:val="002362AF"/>
    <w:rsid w:val="00250B93"/>
    <w:rsid w:val="00252DB2"/>
    <w:rsid w:val="00255818"/>
    <w:rsid w:val="00255826"/>
    <w:rsid w:val="00257077"/>
    <w:rsid w:val="00260166"/>
    <w:rsid w:val="002628DF"/>
    <w:rsid w:val="00265125"/>
    <w:rsid w:val="00270FD6"/>
    <w:rsid w:val="00271432"/>
    <w:rsid w:val="00275654"/>
    <w:rsid w:val="00284C0F"/>
    <w:rsid w:val="0028718F"/>
    <w:rsid w:val="002948E0"/>
    <w:rsid w:val="00296041"/>
    <w:rsid w:val="002B3EFC"/>
    <w:rsid w:val="002B46EA"/>
    <w:rsid w:val="002D164F"/>
    <w:rsid w:val="002D18F4"/>
    <w:rsid w:val="002D6E34"/>
    <w:rsid w:val="002E3298"/>
    <w:rsid w:val="002E3CA8"/>
    <w:rsid w:val="002E613C"/>
    <w:rsid w:val="002E63F1"/>
    <w:rsid w:val="002F1773"/>
    <w:rsid w:val="00301AAA"/>
    <w:rsid w:val="00303B9F"/>
    <w:rsid w:val="00310A5D"/>
    <w:rsid w:val="00312AE9"/>
    <w:rsid w:val="003167A0"/>
    <w:rsid w:val="003178B4"/>
    <w:rsid w:val="00322202"/>
    <w:rsid w:val="00324BEC"/>
    <w:rsid w:val="00326E55"/>
    <w:rsid w:val="00327B01"/>
    <w:rsid w:val="00333BF6"/>
    <w:rsid w:val="0033624E"/>
    <w:rsid w:val="0034586F"/>
    <w:rsid w:val="0034741B"/>
    <w:rsid w:val="003479FF"/>
    <w:rsid w:val="00351104"/>
    <w:rsid w:val="00354BB5"/>
    <w:rsid w:val="00356324"/>
    <w:rsid w:val="00360D14"/>
    <w:rsid w:val="00364F15"/>
    <w:rsid w:val="00364FDA"/>
    <w:rsid w:val="003729ED"/>
    <w:rsid w:val="00374DF0"/>
    <w:rsid w:val="00375AC6"/>
    <w:rsid w:val="0038189C"/>
    <w:rsid w:val="00383D95"/>
    <w:rsid w:val="003921B9"/>
    <w:rsid w:val="00392B9C"/>
    <w:rsid w:val="0039346E"/>
    <w:rsid w:val="003966DF"/>
    <w:rsid w:val="003970F8"/>
    <w:rsid w:val="003A7BAC"/>
    <w:rsid w:val="003B11B1"/>
    <w:rsid w:val="003B2708"/>
    <w:rsid w:val="003B5683"/>
    <w:rsid w:val="003B6CB7"/>
    <w:rsid w:val="003C142F"/>
    <w:rsid w:val="003C38D1"/>
    <w:rsid w:val="003D2716"/>
    <w:rsid w:val="003E3773"/>
    <w:rsid w:val="003F200D"/>
    <w:rsid w:val="0040031E"/>
    <w:rsid w:val="0040557B"/>
    <w:rsid w:val="00405804"/>
    <w:rsid w:val="004115D5"/>
    <w:rsid w:val="00412049"/>
    <w:rsid w:val="00421CCE"/>
    <w:rsid w:val="004234E8"/>
    <w:rsid w:val="00423C19"/>
    <w:rsid w:val="00430381"/>
    <w:rsid w:val="00430BED"/>
    <w:rsid w:val="004315FA"/>
    <w:rsid w:val="004316E5"/>
    <w:rsid w:val="00433076"/>
    <w:rsid w:val="0043774E"/>
    <w:rsid w:val="00445E7C"/>
    <w:rsid w:val="0045042A"/>
    <w:rsid w:val="00450EFF"/>
    <w:rsid w:val="00461BE2"/>
    <w:rsid w:val="004632CE"/>
    <w:rsid w:val="004633A4"/>
    <w:rsid w:val="00470B0A"/>
    <w:rsid w:val="00470B5A"/>
    <w:rsid w:val="00471D2D"/>
    <w:rsid w:val="00473CD8"/>
    <w:rsid w:val="00474A60"/>
    <w:rsid w:val="00480F5D"/>
    <w:rsid w:val="004828B8"/>
    <w:rsid w:val="00485F40"/>
    <w:rsid w:val="004930C2"/>
    <w:rsid w:val="00496AE8"/>
    <w:rsid w:val="004A1ECB"/>
    <w:rsid w:val="004A2429"/>
    <w:rsid w:val="004B06B9"/>
    <w:rsid w:val="004B3020"/>
    <w:rsid w:val="004B4840"/>
    <w:rsid w:val="004C2A08"/>
    <w:rsid w:val="004C2D4D"/>
    <w:rsid w:val="004C4EE5"/>
    <w:rsid w:val="004C6C3D"/>
    <w:rsid w:val="004D2A0C"/>
    <w:rsid w:val="004D391C"/>
    <w:rsid w:val="004D796E"/>
    <w:rsid w:val="004E0178"/>
    <w:rsid w:val="004E197E"/>
    <w:rsid w:val="004E46B9"/>
    <w:rsid w:val="004E6CCF"/>
    <w:rsid w:val="004E7F11"/>
    <w:rsid w:val="004F046A"/>
    <w:rsid w:val="004F29A9"/>
    <w:rsid w:val="004F4656"/>
    <w:rsid w:val="004F49A9"/>
    <w:rsid w:val="00500FA6"/>
    <w:rsid w:val="0050381B"/>
    <w:rsid w:val="00503CF2"/>
    <w:rsid w:val="0050662B"/>
    <w:rsid w:val="0051401B"/>
    <w:rsid w:val="0051798E"/>
    <w:rsid w:val="005230D3"/>
    <w:rsid w:val="005255BF"/>
    <w:rsid w:val="00525BA6"/>
    <w:rsid w:val="005306E4"/>
    <w:rsid w:val="00542885"/>
    <w:rsid w:val="0054415E"/>
    <w:rsid w:val="005464F2"/>
    <w:rsid w:val="00547DC6"/>
    <w:rsid w:val="00550DFB"/>
    <w:rsid w:val="00551E9E"/>
    <w:rsid w:val="00555DC1"/>
    <w:rsid w:val="00562864"/>
    <w:rsid w:val="00562F04"/>
    <w:rsid w:val="00563629"/>
    <w:rsid w:val="0056387E"/>
    <w:rsid w:val="0056399F"/>
    <w:rsid w:val="00572A30"/>
    <w:rsid w:val="0059073B"/>
    <w:rsid w:val="00590E8C"/>
    <w:rsid w:val="005975CE"/>
    <w:rsid w:val="005A0DF9"/>
    <w:rsid w:val="005A330E"/>
    <w:rsid w:val="005A4920"/>
    <w:rsid w:val="005B534E"/>
    <w:rsid w:val="005B5C75"/>
    <w:rsid w:val="005C2BD5"/>
    <w:rsid w:val="005C2F84"/>
    <w:rsid w:val="005C6C4B"/>
    <w:rsid w:val="005D50C5"/>
    <w:rsid w:val="005D6C4F"/>
    <w:rsid w:val="005E0767"/>
    <w:rsid w:val="005E1931"/>
    <w:rsid w:val="005E2633"/>
    <w:rsid w:val="005E5863"/>
    <w:rsid w:val="005F0793"/>
    <w:rsid w:val="005F3201"/>
    <w:rsid w:val="006034B7"/>
    <w:rsid w:val="00603C28"/>
    <w:rsid w:val="0060617F"/>
    <w:rsid w:val="00606372"/>
    <w:rsid w:val="00606461"/>
    <w:rsid w:val="00607873"/>
    <w:rsid w:val="00614AB4"/>
    <w:rsid w:val="006152CD"/>
    <w:rsid w:val="00621C23"/>
    <w:rsid w:val="00622581"/>
    <w:rsid w:val="006329CD"/>
    <w:rsid w:val="006479C5"/>
    <w:rsid w:val="00653E8C"/>
    <w:rsid w:val="00655414"/>
    <w:rsid w:val="006565C0"/>
    <w:rsid w:val="00660C26"/>
    <w:rsid w:val="00664A17"/>
    <w:rsid w:val="00667EE7"/>
    <w:rsid w:val="00670744"/>
    <w:rsid w:val="0067549C"/>
    <w:rsid w:val="00690FF2"/>
    <w:rsid w:val="00692117"/>
    <w:rsid w:val="00693904"/>
    <w:rsid w:val="00695767"/>
    <w:rsid w:val="00695DC2"/>
    <w:rsid w:val="006970F3"/>
    <w:rsid w:val="006A1C20"/>
    <w:rsid w:val="006A2352"/>
    <w:rsid w:val="006A78B6"/>
    <w:rsid w:val="006B09D3"/>
    <w:rsid w:val="006C1301"/>
    <w:rsid w:val="00701196"/>
    <w:rsid w:val="00711681"/>
    <w:rsid w:val="007151BB"/>
    <w:rsid w:val="0071528D"/>
    <w:rsid w:val="00715E6E"/>
    <w:rsid w:val="00717182"/>
    <w:rsid w:val="00720A64"/>
    <w:rsid w:val="00720BF2"/>
    <w:rsid w:val="007230C6"/>
    <w:rsid w:val="00724A58"/>
    <w:rsid w:val="00736F06"/>
    <w:rsid w:val="00741308"/>
    <w:rsid w:val="00741D51"/>
    <w:rsid w:val="0074266C"/>
    <w:rsid w:val="00742C84"/>
    <w:rsid w:val="007473F7"/>
    <w:rsid w:val="00753DCB"/>
    <w:rsid w:val="00764068"/>
    <w:rsid w:val="00764DB3"/>
    <w:rsid w:val="007656F2"/>
    <w:rsid w:val="00775685"/>
    <w:rsid w:val="007760BE"/>
    <w:rsid w:val="00783852"/>
    <w:rsid w:val="007867A8"/>
    <w:rsid w:val="00787E8F"/>
    <w:rsid w:val="007A0F51"/>
    <w:rsid w:val="007B0B13"/>
    <w:rsid w:val="007B2068"/>
    <w:rsid w:val="007B48D3"/>
    <w:rsid w:val="007B65A8"/>
    <w:rsid w:val="007C22D0"/>
    <w:rsid w:val="007C2F9F"/>
    <w:rsid w:val="007C3230"/>
    <w:rsid w:val="007D01C6"/>
    <w:rsid w:val="007E0C61"/>
    <w:rsid w:val="007E19DA"/>
    <w:rsid w:val="007E356F"/>
    <w:rsid w:val="007F33AF"/>
    <w:rsid w:val="007F65D8"/>
    <w:rsid w:val="007F7AB0"/>
    <w:rsid w:val="00815DFA"/>
    <w:rsid w:val="00817D29"/>
    <w:rsid w:val="00821777"/>
    <w:rsid w:val="00825B42"/>
    <w:rsid w:val="00833BD0"/>
    <w:rsid w:val="00834717"/>
    <w:rsid w:val="00837018"/>
    <w:rsid w:val="0083743E"/>
    <w:rsid w:val="008439D9"/>
    <w:rsid w:val="008445E9"/>
    <w:rsid w:val="00844B23"/>
    <w:rsid w:val="00850812"/>
    <w:rsid w:val="00852216"/>
    <w:rsid w:val="008540C6"/>
    <w:rsid w:val="008603B5"/>
    <w:rsid w:val="00863589"/>
    <w:rsid w:val="00873DA3"/>
    <w:rsid w:val="00876270"/>
    <w:rsid w:val="00877BD2"/>
    <w:rsid w:val="00877ED3"/>
    <w:rsid w:val="00884090"/>
    <w:rsid w:val="008A2868"/>
    <w:rsid w:val="008B062E"/>
    <w:rsid w:val="008B15B3"/>
    <w:rsid w:val="008B318B"/>
    <w:rsid w:val="008B6418"/>
    <w:rsid w:val="008B76A4"/>
    <w:rsid w:val="008B7AB4"/>
    <w:rsid w:val="008C7E80"/>
    <w:rsid w:val="008D1A19"/>
    <w:rsid w:val="008D3F8B"/>
    <w:rsid w:val="008E3340"/>
    <w:rsid w:val="008E60A1"/>
    <w:rsid w:val="008E6EA3"/>
    <w:rsid w:val="008E72FC"/>
    <w:rsid w:val="008E7CC2"/>
    <w:rsid w:val="008F0AA6"/>
    <w:rsid w:val="008F1E1C"/>
    <w:rsid w:val="008F6EC7"/>
    <w:rsid w:val="00905002"/>
    <w:rsid w:val="009251E2"/>
    <w:rsid w:val="00925917"/>
    <w:rsid w:val="00925FED"/>
    <w:rsid w:val="00931224"/>
    <w:rsid w:val="0093443B"/>
    <w:rsid w:val="009424CF"/>
    <w:rsid w:val="009450E4"/>
    <w:rsid w:val="0095063E"/>
    <w:rsid w:val="00950AC8"/>
    <w:rsid w:val="00951D87"/>
    <w:rsid w:val="00951EFE"/>
    <w:rsid w:val="009671A3"/>
    <w:rsid w:val="009744BD"/>
    <w:rsid w:val="00974BE0"/>
    <w:rsid w:val="009933B8"/>
    <w:rsid w:val="009A3E03"/>
    <w:rsid w:val="009A546C"/>
    <w:rsid w:val="009A5D0B"/>
    <w:rsid w:val="009B1085"/>
    <w:rsid w:val="009B7FDF"/>
    <w:rsid w:val="009C0169"/>
    <w:rsid w:val="009C3235"/>
    <w:rsid w:val="009D511F"/>
    <w:rsid w:val="009D5A19"/>
    <w:rsid w:val="009D63B4"/>
    <w:rsid w:val="009E2A92"/>
    <w:rsid w:val="009E5F32"/>
    <w:rsid w:val="009F4CB3"/>
    <w:rsid w:val="00A016D7"/>
    <w:rsid w:val="00A043F4"/>
    <w:rsid w:val="00A109EC"/>
    <w:rsid w:val="00A14E0F"/>
    <w:rsid w:val="00A2759A"/>
    <w:rsid w:val="00A33357"/>
    <w:rsid w:val="00A356F3"/>
    <w:rsid w:val="00A35F7C"/>
    <w:rsid w:val="00A42A99"/>
    <w:rsid w:val="00A4342F"/>
    <w:rsid w:val="00A47D78"/>
    <w:rsid w:val="00A47F78"/>
    <w:rsid w:val="00A508D9"/>
    <w:rsid w:val="00A62463"/>
    <w:rsid w:val="00A751A8"/>
    <w:rsid w:val="00A8478C"/>
    <w:rsid w:val="00A915DE"/>
    <w:rsid w:val="00A945EB"/>
    <w:rsid w:val="00A96FC0"/>
    <w:rsid w:val="00AA14F2"/>
    <w:rsid w:val="00AA6679"/>
    <w:rsid w:val="00AB2491"/>
    <w:rsid w:val="00AB36FC"/>
    <w:rsid w:val="00AC4E39"/>
    <w:rsid w:val="00AC57EC"/>
    <w:rsid w:val="00AC6280"/>
    <w:rsid w:val="00AC7C5C"/>
    <w:rsid w:val="00AD28B1"/>
    <w:rsid w:val="00AE42B4"/>
    <w:rsid w:val="00AF0757"/>
    <w:rsid w:val="00AF6E9D"/>
    <w:rsid w:val="00AF726F"/>
    <w:rsid w:val="00B01078"/>
    <w:rsid w:val="00B01722"/>
    <w:rsid w:val="00B06ABB"/>
    <w:rsid w:val="00B168D0"/>
    <w:rsid w:val="00B31EBB"/>
    <w:rsid w:val="00B32FC3"/>
    <w:rsid w:val="00B41071"/>
    <w:rsid w:val="00B438C5"/>
    <w:rsid w:val="00B53CFE"/>
    <w:rsid w:val="00B5668E"/>
    <w:rsid w:val="00B57A24"/>
    <w:rsid w:val="00B65A97"/>
    <w:rsid w:val="00B66A23"/>
    <w:rsid w:val="00B71D6C"/>
    <w:rsid w:val="00B71F83"/>
    <w:rsid w:val="00B74321"/>
    <w:rsid w:val="00B74605"/>
    <w:rsid w:val="00B74E5E"/>
    <w:rsid w:val="00B80C6F"/>
    <w:rsid w:val="00B872CD"/>
    <w:rsid w:val="00BA0205"/>
    <w:rsid w:val="00BA047C"/>
    <w:rsid w:val="00BA07AA"/>
    <w:rsid w:val="00BA10A2"/>
    <w:rsid w:val="00BA12BB"/>
    <w:rsid w:val="00BB6F72"/>
    <w:rsid w:val="00BB786A"/>
    <w:rsid w:val="00BC237D"/>
    <w:rsid w:val="00BC4BE0"/>
    <w:rsid w:val="00BC77BB"/>
    <w:rsid w:val="00BC788F"/>
    <w:rsid w:val="00BC7D55"/>
    <w:rsid w:val="00BD05F3"/>
    <w:rsid w:val="00BD5862"/>
    <w:rsid w:val="00BD6019"/>
    <w:rsid w:val="00BD7295"/>
    <w:rsid w:val="00BE24D2"/>
    <w:rsid w:val="00BE39AA"/>
    <w:rsid w:val="00C113EA"/>
    <w:rsid w:val="00C11495"/>
    <w:rsid w:val="00C166AE"/>
    <w:rsid w:val="00C20BE5"/>
    <w:rsid w:val="00C261FA"/>
    <w:rsid w:val="00C307B4"/>
    <w:rsid w:val="00C31743"/>
    <w:rsid w:val="00C354B1"/>
    <w:rsid w:val="00C4552D"/>
    <w:rsid w:val="00C50ACA"/>
    <w:rsid w:val="00C5564C"/>
    <w:rsid w:val="00C57EDF"/>
    <w:rsid w:val="00C61002"/>
    <w:rsid w:val="00C61790"/>
    <w:rsid w:val="00C6189B"/>
    <w:rsid w:val="00C63511"/>
    <w:rsid w:val="00C636FF"/>
    <w:rsid w:val="00C73B1A"/>
    <w:rsid w:val="00C74807"/>
    <w:rsid w:val="00C83E41"/>
    <w:rsid w:val="00C84E21"/>
    <w:rsid w:val="00C9150E"/>
    <w:rsid w:val="00C91A65"/>
    <w:rsid w:val="00C94CA0"/>
    <w:rsid w:val="00CA2B87"/>
    <w:rsid w:val="00CA5014"/>
    <w:rsid w:val="00CC1F8D"/>
    <w:rsid w:val="00CC35DC"/>
    <w:rsid w:val="00CC642F"/>
    <w:rsid w:val="00CC685B"/>
    <w:rsid w:val="00CE129E"/>
    <w:rsid w:val="00CE14F2"/>
    <w:rsid w:val="00CE7A56"/>
    <w:rsid w:val="00CF370E"/>
    <w:rsid w:val="00CF779C"/>
    <w:rsid w:val="00D013A7"/>
    <w:rsid w:val="00D01BAA"/>
    <w:rsid w:val="00D02F20"/>
    <w:rsid w:val="00D06E53"/>
    <w:rsid w:val="00D0734D"/>
    <w:rsid w:val="00D10AC4"/>
    <w:rsid w:val="00D11320"/>
    <w:rsid w:val="00D2327A"/>
    <w:rsid w:val="00D24BD5"/>
    <w:rsid w:val="00D31506"/>
    <w:rsid w:val="00D34057"/>
    <w:rsid w:val="00D35655"/>
    <w:rsid w:val="00D37C1B"/>
    <w:rsid w:val="00D4214B"/>
    <w:rsid w:val="00D42C19"/>
    <w:rsid w:val="00D436DF"/>
    <w:rsid w:val="00D509B2"/>
    <w:rsid w:val="00D53494"/>
    <w:rsid w:val="00D555C7"/>
    <w:rsid w:val="00D6358F"/>
    <w:rsid w:val="00D66A58"/>
    <w:rsid w:val="00D711DE"/>
    <w:rsid w:val="00D7311A"/>
    <w:rsid w:val="00D73236"/>
    <w:rsid w:val="00D823CB"/>
    <w:rsid w:val="00D91FDB"/>
    <w:rsid w:val="00D977B7"/>
    <w:rsid w:val="00DA0E06"/>
    <w:rsid w:val="00DA1CA7"/>
    <w:rsid w:val="00DA3B1B"/>
    <w:rsid w:val="00DA7B26"/>
    <w:rsid w:val="00DB1D22"/>
    <w:rsid w:val="00DB6932"/>
    <w:rsid w:val="00DC02A9"/>
    <w:rsid w:val="00DC575E"/>
    <w:rsid w:val="00DC6AF9"/>
    <w:rsid w:val="00DD07E8"/>
    <w:rsid w:val="00DD1833"/>
    <w:rsid w:val="00DD1D8F"/>
    <w:rsid w:val="00DD3AA0"/>
    <w:rsid w:val="00DD4D35"/>
    <w:rsid w:val="00DD6765"/>
    <w:rsid w:val="00DD7B61"/>
    <w:rsid w:val="00DE1243"/>
    <w:rsid w:val="00DF73F2"/>
    <w:rsid w:val="00DF7E3F"/>
    <w:rsid w:val="00E01690"/>
    <w:rsid w:val="00E061B2"/>
    <w:rsid w:val="00E06B56"/>
    <w:rsid w:val="00E10F24"/>
    <w:rsid w:val="00E179EC"/>
    <w:rsid w:val="00E20CEB"/>
    <w:rsid w:val="00E25481"/>
    <w:rsid w:val="00E35AC9"/>
    <w:rsid w:val="00E4172F"/>
    <w:rsid w:val="00E45F47"/>
    <w:rsid w:val="00E473D4"/>
    <w:rsid w:val="00E47EF8"/>
    <w:rsid w:val="00E5113F"/>
    <w:rsid w:val="00E51804"/>
    <w:rsid w:val="00E548C1"/>
    <w:rsid w:val="00E84AB5"/>
    <w:rsid w:val="00E85E89"/>
    <w:rsid w:val="00E9074C"/>
    <w:rsid w:val="00E90ECD"/>
    <w:rsid w:val="00E946B1"/>
    <w:rsid w:val="00EA600B"/>
    <w:rsid w:val="00EA62D8"/>
    <w:rsid w:val="00EB29F7"/>
    <w:rsid w:val="00EC032B"/>
    <w:rsid w:val="00ED7363"/>
    <w:rsid w:val="00EE687F"/>
    <w:rsid w:val="00EE7BDC"/>
    <w:rsid w:val="00EF1752"/>
    <w:rsid w:val="00EF2A17"/>
    <w:rsid w:val="00EF3AE3"/>
    <w:rsid w:val="00EF3CE1"/>
    <w:rsid w:val="00EF517C"/>
    <w:rsid w:val="00EF58B6"/>
    <w:rsid w:val="00F017B3"/>
    <w:rsid w:val="00F02306"/>
    <w:rsid w:val="00F05360"/>
    <w:rsid w:val="00F11D75"/>
    <w:rsid w:val="00F12FA2"/>
    <w:rsid w:val="00F20CAA"/>
    <w:rsid w:val="00F22FF4"/>
    <w:rsid w:val="00F258C5"/>
    <w:rsid w:val="00F27F52"/>
    <w:rsid w:val="00F36032"/>
    <w:rsid w:val="00F44D09"/>
    <w:rsid w:val="00F45397"/>
    <w:rsid w:val="00F47578"/>
    <w:rsid w:val="00F51E6D"/>
    <w:rsid w:val="00F52E2B"/>
    <w:rsid w:val="00F54338"/>
    <w:rsid w:val="00F60E1E"/>
    <w:rsid w:val="00F60F37"/>
    <w:rsid w:val="00F63164"/>
    <w:rsid w:val="00F75E3C"/>
    <w:rsid w:val="00F87842"/>
    <w:rsid w:val="00F92EC6"/>
    <w:rsid w:val="00F94452"/>
    <w:rsid w:val="00F96A2D"/>
    <w:rsid w:val="00FA111C"/>
    <w:rsid w:val="00FA55A7"/>
    <w:rsid w:val="00FB3071"/>
    <w:rsid w:val="00FB4DFB"/>
    <w:rsid w:val="00FB6152"/>
    <w:rsid w:val="00FB66E2"/>
    <w:rsid w:val="00FC55B5"/>
    <w:rsid w:val="00FC6972"/>
    <w:rsid w:val="00FC7CC0"/>
    <w:rsid w:val="00FD5436"/>
    <w:rsid w:val="00FD65FF"/>
    <w:rsid w:val="00FE0808"/>
    <w:rsid w:val="00FE174F"/>
    <w:rsid w:val="00FE3C8E"/>
    <w:rsid w:val="00FE7002"/>
    <w:rsid w:val="00FE7992"/>
    <w:rsid w:val="00FE7B0A"/>
    <w:rsid w:val="00FF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F0824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F0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50AC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F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50AC8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1F0824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8F6EC7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50AC8"/>
    <w:rPr>
      <w:rFonts w:cs="Times New Roman"/>
      <w:sz w:val="2"/>
    </w:rPr>
  </w:style>
  <w:style w:type="paragraph" w:styleId="PlainText">
    <w:name w:val="Plain Text"/>
    <w:basedOn w:val="Normal"/>
    <w:link w:val="PlainTextChar"/>
    <w:uiPriority w:val="99"/>
    <w:rsid w:val="00EF3CE1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950AC8"/>
    <w:rPr>
      <w:rFonts w:ascii="宋体" w:hAnsi="Courier New" w:cs="Courier New"/>
      <w:sz w:val="21"/>
      <w:szCs w:val="21"/>
    </w:rPr>
  </w:style>
  <w:style w:type="paragraph" w:customStyle="1" w:styleId="a2">
    <w:name w:val="a2"/>
    <w:basedOn w:val="Normal"/>
    <w:uiPriority w:val="99"/>
    <w:rsid w:val="00FE7002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HTMLPreformatted">
    <w:name w:val="HTML Preformatted"/>
    <w:basedOn w:val="Normal"/>
    <w:link w:val="HTMLPreformattedChar"/>
    <w:uiPriority w:val="99"/>
    <w:rsid w:val="0097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950AC8"/>
    <w:rPr>
      <w:rFonts w:ascii="Courier New" w:hAnsi="Courier New" w:cs="Courier New"/>
      <w:sz w:val="20"/>
      <w:szCs w:val="20"/>
    </w:rPr>
  </w:style>
  <w:style w:type="character" w:customStyle="1" w:styleId="Char">
    <w:name w:val="屏幕 Char"/>
    <w:basedOn w:val="DefaultParagraphFont"/>
    <w:link w:val="a"/>
    <w:uiPriority w:val="99"/>
    <w:locked/>
    <w:rsid w:val="00DD3AA0"/>
    <w:rPr>
      <w:rFonts w:eastAsia="宋体" w:cs="Times New Roman"/>
      <w:sz w:val="18"/>
      <w:lang w:val="en-US" w:eastAsia="zh-CN" w:bidi="ar-SA"/>
    </w:rPr>
  </w:style>
  <w:style w:type="paragraph" w:customStyle="1" w:styleId="a">
    <w:name w:val="屏幕"/>
    <w:basedOn w:val="Normal"/>
    <w:link w:val="Char"/>
    <w:uiPriority w:val="99"/>
    <w:rsid w:val="00DD3AA0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customStyle="1" w:styleId="a0">
    <w:name w:val="图号"/>
    <w:basedOn w:val="Normal"/>
    <w:uiPriority w:val="99"/>
    <w:rsid w:val="003178B4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p1">
    <w:name w:val="p1"/>
    <w:basedOn w:val="DefaultParagraphFont"/>
    <w:uiPriority w:val="99"/>
    <w:rsid w:val="00310A5D"/>
    <w:rPr>
      <w:rFonts w:ascii="宋体" w:eastAsia="宋体" w:hAnsi="宋体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1630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1F1630"/>
    <w:pPr>
      <w:ind w:firstLineChars="200" w:firstLine="420"/>
    </w:pPr>
  </w:style>
  <w:style w:type="character" w:customStyle="1" w:styleId="Char0">
    <w:name w:val="纯文本 Char"/>
    <w:basedOn w:val="DefaultParagraphFont"/>
    <w:link w:val="1"/>
    <w:uiPriority w:val="99"/>
    <w:semiHidden/>
    <w:locked/>
    <w:rsid w:val="0054415E"/>
    <w:rPr>
      <w:rFonts w:ascii="宋体" w:eastAsia="宋体" w:hAnsi="Courier New" w:cs="Times New Roman"/>
      <w:kern w:val="2"/>
      <w:sz w:val="21"/>
      <w:szCs w:val="21"/>
      <w:lang w:bidi="ar-SA"/>
    </w:rPr>
  </w:style>
  <w:style w:type="paragraph" w:customStyle="1" w:styleId="1">
    <w:name w:val="纯文本1"/>
    <w:basedOn w:val="Normal"/>
    <w:link w:val="Char0"/>
    <w:uiPriority w:val="99"/>
    <w:rsid w:val="0054415E"/>
    <w:rPr>
      <w:rFonts w:ascii="宋体" w:hAnsi="Courier New"/>
      <w:noProof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50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6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4640">
              <w:marLeft w:val="0"/>
              <w:marRight w:val="75"/>
              <w:marTop w:val="90"/>
              <w:marBottom w:val="0"/>
              <w:divBdr>
                <w:top w:val="single" w:sz="6" w:space="0" w:color="C8DDF0"/>
                <w:left w:val="single" w:sz="6" w:space="0" w:color="C8DDF0"/>
                <w:bottom w:val="single" w:sz="6" w:space="0" w:color="C8DDF0"/>
                <w:right w:val="single" w:sz="6" w:space="0" w:color="C8DDF0"/>
              </w:divBdr>
              <w:divsChild>
                <w:div w:id="674504645">
                  <w:marLeft w:val="0"/>
                  <w:marRight w:val="0"/>
                  <w:marTop w:val="0"/>
                  <w:marBottom w:val="75"/>
                  <w:divBdr>
                    <w:top w:val="single" w:sz="6" w:space="8" w:color="D8E4EF"/>
                    <w:left w:val="single" w:sz="6" w:space="9" w:color="D8E4EF"/>
                    <w:bottom w:val="single" w:sz="6" w:space="8" w:color="D8E4EF"/>
                    <w:right w:val="single" w:sz="6" w:space="9" w:color="D8E4EF"/>
                  </w:divBdr>
                </w:div>
              </w:divsChild>
            </w:div>
          </w:divsChild>
        </w:div>
      </w:divsChild>
    </w:div>
    <w:div w:id="67450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4653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4639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5DA94"/>
                            <w:bottom w:val="none" w:sz="0" w:space="0" w:color="auto"/>
                            <w:right w:val="single" w:sz="6" w:space="0" w:color="A5DA94"/>
                          </w:divBdr>
                          <w:divsChild>
                            <w:div w:id="674504670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0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5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4638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4659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5DA94"/>
                            <w:bottom w:val="none" w:sz="0" w:space="0" w:color="auto"/>
                            <w:right w:val="single" w:sz="6" w:space="0" w:color="A5DA94"/>
                          </w:divBdr>
                          <w:divsChild>
                            <w:div w:id="674504656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0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504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4649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4644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5DA94"/>
                            <w:bottom w:val="none" w:sz="0" w:space="0" w:color="auto"/>
                            <w:right w:val="single" w:sz="6" w:space="0" w:color="A5DA94"/>
                          </w:divBdr>
                          <w:divsChild>
                            <w:div w:id="674504660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0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50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image" Target="media/image89.wmf"/><Relationship Id="rId205" Type="http://schemas.openxmlformats.org/officeDocument/2006/relationships/image" Target="media/image94.wmf"/><Relationship Id="rId226" Type="http://schemas.openxmlformats.org/officeDocument/2006/relationships/oleObject" Target="embeddings/oleObject117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11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oleObject" Target="embeddings/oleObject88.bin"/><Relationship Id="rId192" Type="http://schemas.openxmlformats.org/officeDocument/2006/relationships/oleObject" Target="embeddings/oleObject97.bin"/><Relationship Id="rId197" Type="http://schemas.openxmlformats.org/officeDocument/2006/relationships/oleObject" Target="embeddings/oleObject101.bin"/><Relationship Id="rId206" Type="http://schemas.openxmlformats.org/officeDocument/2006/relationships/oleObject" Target="embeddings/oleObject106.bin"/><Relationship Id="rId227" Type="http://schemas.openxmlformats.org/officeDocument/2006/relationships/image" Target="media/image104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4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82" Type="http://schemas.openxmlformats.org/officeDocument/2006/relationships/oleObject" Target="embeddings/oleObject92.bin"/><Relationship Id="rId187" Type="http://schemas.openxmlformats.org/officeDocument/2006/relationships/image" Target="media/image87.wmf"/><Relationship Id="rId217" Type="http://schemas.openxmlformats.org/officeDocument/2006/relationships/image" Target="media/image10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9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image" Target="media/image91.wmf"/><Relationship Id="rId172" Type="http://schemas.openxmlformats.org/officeDocument/2006/relationships/image" Target="media/image81.wmf"/><Relationship Id="rId193" Type="http://schemas.openxmlformats.org/officeDocument/2006/relationships/image" Target="media/image90.wmf"/><Relationship Id="rId202" Type="http://schemas.openxmlformats.org/officeDocument/2006/relationships/oleObject" Target="embeddings/oleObject104.bin"/><Relationship Id="rId207" Type="http://schemas.openxmlformats.org/officeDocument/2006/relationships/image" Target="media/image95.wmf"/><Relationship Id="rId223" Type="http://schemas.openxmlformats.org/officeDocument/2006/relationships/oleObject" Target="embeddings/oleObject115.bin"/><Relationship Id="rId228" Type="http://schemas.openxmlformats.org/officeDocument/2006/relationships/oleObject" Target="embeddings/oleObject118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5.bin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6.wmf"/><Relationship Id="rId183" Type="http://schemas.openxmlformats.org/officeDocument/2006/relationships/image" Target="media/image85.wmf"/><Relationship Id="rId213" Type="http://schemas.openxmlformats.org/officeDocument/2006/relationships/image" Target="media/image98.wmf"/><Relationship Id="rId218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8.bin"/><Relationship Id="rId199" Type="http://schemas.openxmlformats.org/officeDocument/2006/relationships/oleObject" Target="embeddings/oleObject102.bin"/><Relationship Id="rId203" Type="http://schemas.openxmlformats.org/officeDocument/2006/relationships/image" Target="media/image93.wmf"/><Relationship Id="rId208" Type="http://schemas.openxmlformats.org/officeDocument/2006/relationships/oleObject" Target="embeddings/oleObject107.bin"/><Relationship Id="rId229" Type="http://schemas.openxmlformats.org/officeDocument/2006/relationships/footer" Target="footer1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3.bin"/><Relationship Id="rId189" Type="http://schemas.openxmlformats.org/officeDocument/2006/relationships/image" Target="media/image88.wmf"/><Relationship Id="rId219" Type="http://schemas.openxmlformats.org/officeDocument/2006/relationships/image" Target="media/image101.wmf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0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95" Type="http://schemas.openxmlformats.org/officeDocument/2006/relationships/oleObject" Target="embeddings/oleObject99.bin"/><Relationship Id="rId209" Type="http://schemas.openxmlformats.org/officeDocument/2006/relationships/image" Target="media/image96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3.bin"/><Relationship Id="rId225" Type="http://schemas.openxmlformats.org/officeDocument/2006/relationships/oleObject" Target="embeddings/oleObject11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8.bin"/><Relationship Id="rId215" Type="http://schemas.openxmlformats.org/officeDocument/2006/relationships/image" Target="media/image99.wmf"/><Relationship Id="rId26" Type="http://schemas.openxmlformats.org/officeDocument/2006/relationships/image" Target="media/image11.wmf"/><Relationship Id="rId231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6.wmf"/><Relationship Id="rId221" Type="http://schemas.openxmlformats.org/officeDocument/2006/relationships/image" Target="media/image102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4.bin"/><Relationship Id="rId211" Type="http://schemas.openxmlformats.org/officeDocument/2006/relationships/image" Target="media/image9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32771;&#35797;&#21367;&#25720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</Template>
  <TotalTime>1943</TotalTime>
  <Pages>3</Pages>
  <Words>687</Words>
  <Characters>3919</Characters>
  <Application>Microsoft Office Outlook</Application>
  <DocSecurity>0</DocSecurity>
  <Lines>0</Lines>
  <Paragraphs>0</Paragraphs>
  <ScaleCrop>false</ScaleCrop>
  <Company>新世纪高级中学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subject/>
  <dc:creator>neuqjwc</dc:creator>
  <cp:keywords/>
  <dc:description/>
  <cp:lastModifiedBy>dell</cp:lastModifiedBy>
  <cp:revision>59</cp:revision>
  <cp:lastPrinted>2009-12-02T07:31:00Z</cp:lastPrinted>
  <dcterms:created xsi:type="dcterms:W3CDTF">2016-09-29T01:42:00Z</dcterms:created>
  <dcterms:modified xsi:type="dcterms:W3CDTF">2017-11-12T04:37:00Z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-1250982434</vt:i4>
  </property>
</Properties>
</file>