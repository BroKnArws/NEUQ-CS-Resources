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032" w:rsidRPr="00F36032" w:rsidRDefault="008667F0" w:rsidP="00F92EC6">
      <w:pPr>
        <w:jc w:val="center"/>
        <w:rPr>
          <w:b/>
          <w:bCs/>
          <w:spacing w:val="120"/>
          <w:sz w:val="36"/>
        </w:rPr>
      </w:pPr>
      <w:r w:rsidRPr="008667F0">
        <w:rPr>
          <w:rFonts w:ascii="宋体" w:hAnsi="宋体" w:cs="宋体"/>
          <w:kern w:val="0"/>
          <w:sz w:val="24"/>
        </w:rPr>
        <w:pict>
          <v:group id="_x0000_s2480" style="position:absolute;left:0;text-align:left;margin-left:-112.6pt;margin-top:-9.9pt;width:95.9pt;height:631.8pt;z-index:251655168" coordorigin="495,1262" coordsize="1980,120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481" type="#_x0000_t202" style="position:absolute;left:1935;top:5162;width:360;height:3744" filled="f" stroked="f">
              <v:textbox style="layout-flow:vertical-ideographic;mso-next-textbox:#_x0000_s2481" inset="0,0,0,0">
                <w:txbxContent>
                  <w:p w:rsidR="0075634F" w:rsidRDefault="0075634F" w:rsidP="005B30A8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订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线</w:t>
                    </w:r>
                  </w:p>
                </w:txbxContent>
              </v:textbox>
            </v:shape>
            <v:shape id="_x0000_s2482" type="#_x0000_t202" style="position:absolute;left:855;top:7034;width:720;height:4992" filled="f" stroked="f">
              <v:textbox style="layout-flow:vertical-ideographic;mso-next-textbox:#_x0000_s2482" inset="0,0,0,0">
                <w:txbxContent>
                  <w:p w:rsidR="0075634F" w:rsidRDefault="0075634F" w:rsidP="005B30A8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2483" style="position:absolute;left:495;top:1730;width:1440;height:1404" coordorigin="675,1953" coordsize="1440,1404">
              <v:group id="_x0000_s2484" style="position:absolute;left:675;top:1953;width:1440;height:1404" coordorigin="675,1953" coordsize="1440,1404">
                <v:shape id="_x0000_s2485" type="#_x0000_t202" style="position:absolute;left:855;top:1953;width:1080;height:624" filled="f" stroked="f">
                  <v:textbox style="mso-next-textbox:#_x0000_s2485">
                    <w:txbxContent>
                      <w:p w:rsidR="0075634F" w:rsidRDefault="0075634F" w:rsidP="005B30A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号</w:t>
                        </w:r>
                      </w:p>
                      <w:p w:rsidR="0075634F" w:rsidRDefault="0075634F" w:rsidP="005B30A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2486" style="position:absolute;left:675;top:1953;width:1440;height:1404" filled="f"/>
              </v:group>
              <v:line id="_x0000_s2487" style="position:absolute" from="675,2577" to="2115,2577"/>
            </v:group>
            <v:group id="_x0000_s2488" style="position:absolute;left:495;top:5162;width:1440;height:1404" coordorigin="675,5385" coordsize="1440,1404">
              <v:group id="_x0000_s2489" style="position:absolute;left:675;top:5385;width:1440;height:1404" coordorigin="675,1953" coordsize="1440,1404">
                <v:shape id="_x0000_s2490" type="#_x0000_t202" style="position:absolute;left:855;top:1953;width:1080;height:624" filled="f" stroked="f">
                  <v:textbox style="mso-next-textbox:#_x0000_s2490">
                    <w:txbxContent>
                      <w:p w:rsidR="0075634F" w:rsidRDefault="0075634F" w:rsidP="005B30A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名</w:t>
                        </w:r>
                      </w:p>
                      <w:p w:rsidR="0075634F" w:rsidRDefault="0075634F" w:rsidP="005B30A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2491" style="position:absolute;left:675;top:1953;width:1440;height:1404" filled="f"/>
              </v:group>
              <v:line id="_x0000_s2492" style="position:absolute" from="675,6009" to="2115,6009"/>
            </v:group>
            <v:group id="_x0000_s2493" style="position:absolute;left:495;top:3446;width:1440;height:1404" coordorigin="675,3669" coordsize="1440,1404">
              <v:group id="_x0000_s2494" style="position:absolute;left:675;top:3669;width:1440;height:1404" coordorigin="675,1953" coordsize="1440,1404">
                <v:shape id="_x0000_s2495" type="#_x0000_t202" style="position:absolute;left:855;top:1953;width:1080;height:624" filled="f" stroked="f">
                  <v:textbox style="mso-next-textbox:#_x0000_s2495">
                    <w:txbxContent>
                      <w:p w:rsidR="0075634F" w:rsidRDefault="0075634F" w:rsidP="005B30A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75634F" w:rsidRDefault="0075634F" w:rsidP="005B30A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2496" style="position:absolute;left:675;top:1953;width:1440;height:1404" filled="f"/>
              </v:group>
              <v:line id="_x0000_s2497" style="position:absolute" from="675,4293" to="2115,4293"/>
            </v:group>
            <v:line id="_x0000_s2498" style="position:absolute;flip:y" from="2475,1262" to="2475,13274"/>
          </v:group>
        </w:pict>
      </w:r>
      <w:r w:rsidR="00F36032" w:rsidRPr="00BD5862">
        <w:rPr>
          <w:rFonts w:hint="eastAsia"/>
          <w:b/>
          <w:bCs/>
          <w:spacing w:val="100"/>
          <w:sz w:val="36"/>
        </w:rPr>
        <w:t>东北大学秦皇岛分校</w:t>
      </w:r>
    </w:p>
    <w:p w:rsidR="00F36032" w:rsidRPr="00D509B2" w:rsidRDefault="00F36032" w:rsidP="00F92EC6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 w:rsidR="007473F7">
        <w:rPr>
          <w:rFonts w:hint="eastAsia"/>
          <w:sz w:val="24"/>
          <w:u w:val="single"/>
        </w:rPr>
        <w:t xml:space="preserve"> </w:t>
      </w:r>
      <w:r w:rsidR="00DB710A">
        <w:rPr>
          <w:rFonts w:hint="eastAsia"/>
          <w:sz w:val="24"/>
          <w:u w:val="single"/>
        </w:rPr>
        <w:t>概率论与数理统计</w:t>
      </w:r>
      <w:r w:rsidR="007473F7">
        <w:rPr>
          <w:rFonts w:hint="eastAsia"/>
          <w:sz w:val="24"/>
          <w:u w:val="single"/>
        </w:rPr>
        <w:t xml:space="preserve"> </w:t>
      </w:r>
      <w:r w:rsidR="007473F7">
        <w:rPr>
          <w:rFonts w:hint="eastAsia"/>
          <w:sz w:val="24"/>
        </w:rPr>
        <w:t xml:space="preserve"> </w:t>
      </w:r>
      <w:r w:rsidR="00BC77BB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试卷类型：</w:t>
      </w:r>
      <w:r>
        <w:rPr>
          <w:rFonts w:hint="eastAsia"/>
          <w:sz w:val="24"/>
          <w:u w:val="single"/>
        </w:rPr>
        <w:t xml:space="preserve"> (</w:t>
      </w:r>
      <w:r w:rsidR="0075634F">
        <w:rPr>
          <w:rFonts w:hint="eastAsia"/>
          <w:sz w:val="24"/>
          <w:u w:val="single"/>
        </w:rPr>
        <w:t>B</w:t>
      </w:r>
      <w:r>
        <w:rPr>
          <w:rFonts w:hint="eastAsia"/>
          <w:sz w:val="24"/>
          <w:u w:val="single"/>
        </w:rPr>
        <w:t>)</w:t>
      </w:r>
      <w:r w:rsidR="00BC77BB" w:rsidRPr="00BC77BB">
        <w:rPr>
          <w:rFonts w:hint="eastAsia"/>
          <w:sz w:val="24"/>
          <w:u w:val="single"/>
        </w:rPr>
        <w:t>答案</w:t>
      </w:r>
      <w:r>
        <w:rPr>
          <w:rFonts w:hint="eastAsia"/>
          <w:sz w:val="24"/>
          <w:u w:val="single"/>
        </w:rPr>
        <w:t xml:space="preserve"> </w:t>
      </w:r>
      <w:r w:rsidR="00D509B2">
        <w:rPr>
          <w:rFonts w:hint="eastAsia"/>
          <w:sz w:val="24"/>
        </w:rPr>
        <w:t xml:space="preserve"> </w:t>
      </w:r>
      <w:r w:rsidR="00DB710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考试形式：</w:t>
      </w:r>
      <w:r>
        <w:rPr>
          <w:rFonts w:hint="eastAsia"/>
          <w:sz w:val="24"/>
          <w:u w:val="single"/>
        </w:rPr>
        <w:t xml:space="preserve"> </w:t>
      </w:r>
      <w:r w:rsidR="008439D9">
        <w:rPr>
          <w:rFonts w:hint="eastAsia"/>
          <w:sz w:val="24"/>
          <w:u w:val="single"/>
        </w:rPr>
        <w:t>闭</w:t>
      </w:r>
      <w:r>
        <w:rPr>
          <w:rFonts w:hint="eastAsia"/>
          <w:sz w:val="24"/>
          <w:u w:val="single"/>
        </w:rPr>
        <w:t>卷</w:t>
      </w:r>
      <w:r w:rsidR="00D509B2">
        <w:rPr>
          <w:rFonts w:hint="eastAsia"/>
          <w:sz w:val="24"/>
          <w:u w:val="single"/>
        </w:rPr>
        <w:t xml:space="preserve"> </w:t>
      </w:r>
      <w:r w:rsidR="00D509B2" w:rsidRPr="008439D9">
        <w:rPr>
          <w:rFonts w:hint="eastAsia"/>
          <w:color w:val="FFFFFF"/>
          <w:sz w:val="24"/>
          <w:u w:val="single"/>
        </w:rPr>
        <w:t>.</w:t>
      </w:r>
    </w:p>
    <w:p w:rsidR="00F36032" w:rsidRDefault="00F36032" w:rsidP="00F92EC6">
      <w:pPr>
        <w:spacing w:before="100" w:beforeAutospacing="1" w:after="100" w:afterAutospacing="1"/>
        <w:jc w:val="distribute"/>
        <w:rPr>
          <w:rFonts w:ascii="宋体" w:hAns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rFonts w:hint="eastAsia"/>
          <w:sz w:val="24"/>
          <w:u w:val="single"/>
        </w:rPr>
        <w:t xml:space="preserve"> </w:t>
      </w:r>
      <w:r w:rsidR="00475F13">
        <w:rPr>
          <w:rFonts w:hint="eastAsia"/>
          <w:sz w:val="24"/>
          <w:u w:val="single"/>
        </w:rPr>
        <w:t>相关专业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考试日期：</w:t>
      </w:r>
      <w:r w:rsidR="00D509B2">
        <w:rPr>
          <w:rFonts w:hint="eastAsia"/>
          <w:sz w:val="24"/>
          <w:u w:val="single"/>
        </w:rPr>
        <w:t xml:space="preserve"> </w:t>
      </w:r>
      <w:r w:rsidR="00D509B2" w:rsidRPr="00167602">
        <w:rPr>
          <w:rFonts w:hint="eastAsia"/>
          <w:sz w:val="24"/>
          <w:u w:val="single"/>
        </w:rPr>
        <w:t>20</w:t>
      </w:r>
      <w:r w:rsidR="00BC77BB" w:rsidRPr="00167602">
        <w:rPr>
          <w:rFonts w:hint="eastAsia"/>
          <w:sz w:val="24"/>
          <w:u w:val="single"/>
        </w:rPr>
        <w:t>1</w:t>
      </w:r>
      <w:r w:rsidR="004B4ED5">
        <w:rPr>
          <w:rFonts w:hint="eastAsia"/>
          <w:sz w:val="24"/>
          <w:u w:val="single"/>
        </w:rPr>
        <w:t>3</w:t>
      </w:r>
      <w:r w:rsidRPr="00167602">
        <w:rPr>
          <w:rFonts w:hint="eastAsia"/>
          <w:sz w:val="24"/>
          <w:u w:val="single"/>
        </w:rPr>
        <w:t>年</w:t>
      </w:r>
      <w:r w:rsidR="00173572" w:rsidRPr="00167602">
        <w:rPr>
          <w:rFonts w:hint="eastAsia"/>
          <w:sz w:val="24"/>
          <w:u w:val="single"/>
        </w:rPr>
        <w:t>1</w:t>
      </w:r>
      <w:r w:rsidR="00167602" w:rsidRPr="00167602">
        <w:rPr>
          <w:rFonts w:hint="eastAsia"/>
          <w:sz w:val="24"/>
          <w:u w:val="single"/>
        </w:rPr>
        <w:t>1</w:t>
      </w:r>
      <w:r w:rsidRPr="00167602">
        <w:rPr>
          <w:rFonts w:hint="eastAsia"/>
          <w:sz w:val="24"/>
          <w:u w:val="single"/>
        </w:rPr>
        <w:t>月</w:t>
      </w:r>
      <w:r w:rsidR="004B4ED5">
        <w:rPr>
          <w:rFonts w:hint="eastAsia"/>
          <w:sz w:val="24"/>
          <w:u w:val="single"/>
        </w:rPr>
        <w:t xml:space="preserve"> </w:t>
      </w:r>
      <w:r w:rsidR="00342927">
        <w:rPr>
          <w:rFonts w:hint="eastAsia"/>
          <w:sz w:val="24"/>
          <w:u w:val="single"/>
        </w:rPr>
        <w:t>23</w:t>
      </w:r>
      <w:r w:rsidR="004B4ED5">
        <w:rPr>
          <w:rFonts w:hint="eastAsia"/>
          <w:sz w:val="24"/>
          <w:u w:val="single"/>
        </w:rPr>
        <w:t xml:space="preserve"> </w:t>
      </w:r>
      <w:r w:rsidRPr="00167602">
        <w:rPr>
          <w:rFonts w:hint="eastAsia"/>
          <w:sz w:val="24"/>
          <w:u w:val="single"/>
        </w:rPr>
        <w:t>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试卷：共</w:t>
      </w:r>
      <w:r>
        <w:rPr>
          <w:rFonts w:hint="eastAsia"/>
          <w:sz w:val="24"/>
          <w:u w:val="single"/>
        </w:rPr>
        <w:t xml:space="preserve"> </w:t>
      </w:r>
      <w:r w:rsidR="00342927">
        <w:rPr>
          <w:rFonts w:hint="eastAsia"/>
          <w:sz w:val="24"/>
          <w:u w:val="single"/>
        </w:rPr>
        <w:t>3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页</w:t>
      </w:r>
    </w:p>
    <w:tbl>
      <w:tblPr>
        <w:tblW w:w="4901" w:type="pct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1"/>
        <w:gridCol w:w="905"/>
        <w:gridCol w:w="1072"/>
        <w:gridCol w:w="1232"/>
        <w:gridCol w:w="1134"/>
        <w:gridCol w:w="1114"/>
        <w:gridCol w:w="1506"/>
      </w:tblGrid>
      <w:tr w:rsidR="004B4ED5" w:rsidTr="004B4ED5">
        <w:trPr>
          <w:cantSplit/>
          <w:trHeight w:val="451"/>
          <w:jc w:val="center"/>
        </w:trPr>
        <w:tc>
          <w:tcPr>
            <w:tcW w:w="666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563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67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67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06" w:type="pct"/>
            <w:vAlign w:val="center"/>
          </w:tcPr>
          <w:p w:rsidR="004B4ED5" w:rsidRDefault="004B4ED5" w:rsidP="00871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93" w:type="pct"/>
            <w:vAlign w:val="center"/>
          </w:tcPr>
          <w:p w:rsidR="004B4ED5" w:rsidRDefault="004B4ED5" w:rsidP="00871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937" w:type="pct"/>
            <w:vAlign w:val="center"/>
          </w:tcPr>
          <w:p w:rsidR="004B4ED5" w:rsidRDefault="004B4ED5" w:rsidP="008711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4B4ED5" w:rsidTr="004B4ED5">
        <w:trPr>
          <w:cantSplit/>
          <w:trHeight w:val="450"/>
          <w:jc w:val="center"/>
        </w:trPr>
        <w:tc>
          <w:tcPr>
            <w:tcW w:w="666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563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</w:p>
        </w:tc>
        <w:tc>
          <w:tcPr>
            <w:tcW w:w="767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</w:p>
        </w:tc>
        <w:tc>
          <w:tcPr>
            <w:tcW w:w="706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</w:p>
        </w:tc>
        <w:tc>
          <w:tcPr>
            <w:tcW w:w="693" w:type="pct"/>
          </w:tcPr>
          <w:p w:rsidR="004B4ED5" w:rsidRDefault="004B4ED5" w:rsidP="00F92EC6">
            <w:pPr>
              <w:jc w:val="center"/>
              <w:rPr>
                <w:sz w:val="24"/>
              </w:rPr>
            </w:pPr>
          </w:p>
        </w:tc>
        <w:tc>
          <w:tcPr>
            <w:tcW w:w="937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</w:p>
        </w:tc>
      </w:tr>
      <w:tr w:rsidR="004B4ED5" w:rsidTr="004B4ED5">
        <w:trPr>
          <w:cantSplit/>
          <w:trHeight w:val="450"/>
          <w:jc w:val="center"/>
        </w:trPr>
        <w:tc>
          <w:tcPr>
            <w:tcW w:w="666" w:type="pct"/>
            <w:vAlign w:val="center"/>
          </w:tcPr>
          <w:p w:rsidR="004B4ED5" w:rsidRDefault="004B4ED5" w:rsidP="00F92EC6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阅卷人</w:t>
            </w:r>
          </w:p>
        </w:tc>
        <w:tc>
          <w:tcPr>
            <w:tcW w:w="563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</w:p>
        </w:tc>
        <w:tc>
          <w:tcPr>
            <w:tcW w:w="667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</w:p>
        </w:tc>
        <w:tc>
          <w:tcPr>
            <w:tcW w:w="767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</w:p>
        </w:tc>
        <w:tc>
          <w:tcPr>
            <w:tcW w:w="706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</w:p>
        </w:tc>
        <w:tc>
          <w:tcPr>
            <w:tcW w:w="693" w:type="pct"/>
          </w:tcPr>
          <w:p w:rsidR="004B4ED5" w:rsidRDefault="004B4ED5" w:rsidP="00F92EC6">
            <w:pPr>
              <w:jc w:val="center"/>
              <w:rPr>
                <w:sz w:val="24"/>
              </w:rPr>
            </w:pPr>
          </w:p>
        </w:tc>
        <w:tc>
          <w:tcPr>
            <w:tcW w:w="937" w:type="pct"/>
            <w:vAlign w:val="center"/>
          </w:tcPr>
          <w:p w:rsidR="004B4ED5" w:rsidRDefault="004B4ED5" w:rsidP="00F92EC6">
            <w:pPr>
              <w:jc w:val="center"/>
              <w:rPr>
                <w:sz w:val="24"/>
              </w:rPr>
            </w:pPr>
          </w:p>
        </w:tc>
      </w:tr>
    </w:tbl>
    <w:p w:rsidR="00192D00" w:rsidRPr="00A41238" w:rsidRDefault="005D50C5" w:rsidP="0075634F">
      <w:pPr>
        <w:numPr>
          <w:ilvl w:val="0"/>
          <w:numId w:val="1"/>
        </w:numPr>
        <w:tabs>
          <w:tab w:val="num" w:pos="-11880"/>
        </w:tabs>
        <w:spacing w:beforeLines="50"/>
        <w:ind w:left="482" w:hanging="482"/>
        <w:rPr>
          <w:szCs w:val="21"/>
        </w:rPr>
      </w:pPr>
      <w:r w:rsidRPr="00A41238">
        <w:rPr>
          <w:rFonts w:hint="eastAsia"/>
          <w:szCs w:val="21"/>
        </w:rPr>
        <w:t>填空（每</w:t>
      </w:r>
      <w:r w:rsidR="004E46B9" w:rsidRPr="00A41238">
        <w:rPr>
          <w:rFonts w:hint="eastAsia"/>
          <w:szCs w:val="21"/>
        </w:rPr>
        <w:t>小</w:t>
      </w:r>
      <w:r w:rsidR="00AC4E39" w:rsidRPr="00A41238">
        <w:rPr>
          <w:rFonts w:hint="eastAsia"/>
          <w:szCs w:val="21"/>
        </w:rPr>
        <w:t>题</w:t>
      </w:r>
      <w:r w:rsidR="00F17581" w:rsidRPr="00A41238">
        <w:rPr>
          <w:rFonts w:hint="eastAsia"/>
          <w:szCs w:val="21"/>
        </w:rPr>
        <w:t>4</w:t>
      </w:r>
      <w:r w:rsidR="00AC4E39" w:rsidRPr="00A41238">
        <w:rPr>
          <w:rFonts w:hint="eastAsia"/>
          <w:szCs w:val="21"/>
        </w:rPr>
        <w:t>分</w:t>
      </w:r>
      <w:r w:rsidRPr="00A41238">
        <w:rPr>
          <w:rFonts w:hint="eastAsia"/>
          <w:szCs w:val="21"/>
        </w:rPr>
        <w:t>，共</w:t>
      </w:r>
      <w:r w:rsidR="00EB29F7" w:rsidRPr="00A41238">
        <w:rPr>
          <w:rFonts w:hint="eastAsia"/>
          <w:szCs w:val="21"/>
        </w:rPr>
        <w:t>2</w:t>
      </w:r>
      <w:r w:rsidR="009D5A19" w:rsidRPr="00A41238">
        <w:rPr>
          <w:rFonts w:hint="eastAsia"/>
          <w:szCs w:val="21"/>
        </w:rPr>
        <w:t>0</w:t>
      </w:r>
      <w:r w:rsidRPr="00A41238">
        <w:rPr>
          <w:rFonts w:hint="eastAsia"/>
          <w:szCs w:val="21"/>
        </w:rPr>
        <w:t>分）</w:t>
      </w:r>
    </w:p>
    <w:p w:rsidR="00F17581" w:rsidRPr="00FF6194" w:rsidRDefault="00F17581" w:rsidP="00FF6194">
      <w:pPr>
        <w:pStyle w:val="a7"/>
        <w:numPr>
          <w:ilvl w:val="0"/>
          <w:numId w:val="20"/>
        </w:numPr>
        <w:tabs>
          <w:tab w:val="clear" w:pos="420"/>
          <w:tab w:val="num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 w:rsidR="00FF6194">
        <w:rPr>
          <w:rFonts w:ascii="Times New Roman" w:hAnsi="Times New Roman" w:cs="Times New Roman" w:hint="eastAsia"/>
        </w:rPr>
        <w:t>事件</w:t>
      </w:r>
      <w:r w:rsidR="00FF6194" w:rsidRPr="0047491E">
        <w:rPr>
          <w:rFonts w:hAnsi="宋体"/>
          <w:position w:val="-4"/>
          <w:sz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446226508" r:id="rId8"/>
        </w:object>
      </w:r>
      <w:r w:rsidR="00FF6194">
        <w:rPr>
          <w:rFonts w:hAnsi="宋体" w:hint="eastAsia"/>
          <w:sz w:val="24"/>
        </w:rPr>
        <w:t>和</w:t>
      </w:r>
      <w:r w:rsidR="00FF6194" w:rsidRPr="0047491E">
        <w:rPr>
          <w:rFonts w:hAnsi="宋体"/>
          <w:position w:val="-4"/>
          <w:sz w:val="24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446226509" r:id="rId10"/>
        </w:object>
      </w:r>
      <w:r w:rsidR="00FF6194">
        <w:rPr>
          <w:rFonts w:hAnsi="宋体" w:hint="eastAsia"/>
          <w:sz w:val="24"/>
        </w:rPr>
        <w:t>相互独立</w:t>
      </w:r>
      <w:r>
        <w:rPr>
          <w:rFonts w:hint="eastAsia"/>
        </w:rPr>
        <w:t>，</w:t>
      </w:r>
      <w:r w:rsidR="00FF6194">
        <w:rPr>
          <w:rFonts w:hint="eastAsia"/>
        </w:rPr>
        <w:t>且</w:t>
      </w:r>
      <w:r w:rsidR="00FF6194" w:rsidRPr="00FF6194">
        <w:rPr>
          <w:position w:val="-24"/>
        </w:rPr>
        <w:object w:dxaOrig="960" w:dyaOrig="620">
          <v:shape id="_x0000_i1027" type="#_x0000_t75" style="width:48pt;height:30.75pt" o:ole="">
            <v:imagedata r:id="rId11" o:title=""/>
          </v:shape>
          <o:OLEObject Type="Embed" ProgID="Equation.DSMT4" ShapeID="_x0000_i1027" DrawAspect="Content" ObjectID="_1446226510" r:id="rId12"/>
        </w:object>
      </w:r>
      <w:r w:rsidR="00FF6194">
        <w:rPr>
          <w:rFonts w:hint="eastAsia"/>
        </w:rPr>
        <w:t>，</w:t>
      </w:r>
      <w:r w:rsidR="00FF6194" w:rsidRPr="00FF6194">
        <w:rPr>
          <w:position w:val="-24"/>
        </w:rPr>
        <w:object w:dxaOrig="940" w:dyaOrig="620">
          <v:shape id="_x0000_i1028" type="#_x0000_t75" style="width:47.25pt;height:30.75pt" o:ole="">
            <v:imagedata r:id="rId13" o:title=""/>
          </v:shape>
          <o:OLEObject Type="Embed" ProgID="Equation.DSMT4" ShapeID="_x0000_i1028" DrawAspect="Content" ObjectID="_1446226511" r:id="rId14"/>
        </w:object>
      </w:r>
      <w:r w:rsidR="00FF6194">
        <w:rPr>
          <w:rFonts w:hint="eastAsia"/>
        </w:rPr>
        <w:t>，则</w:t>
      </w:r>
      <w:r w:rsidR="0075634F" w:rsidRPr="00FF6194">
        <w:rPr>
          <w:position w:val="-10"/>
        </w:rPr>
        <w:object w:dxaOrig="920" w:dyaOrig="320">
          <v:shape id="_x0000_i1100" type="#_x0000_t75" style="width:46.5pt;height:15.75pt" o:ole="">
            <v:imagedata r:id="rId15" o:title=""/>
          </v:shape>
          <o:OLEObject Type="Embed" ProgID="Equation.DSMT4" ShapeID="_x0000_i1100" DrawAspect="Content" ObjectID="_1446226512" r:id="rId16"/>
        </w:object>
      </w:r>
      <w:r w:rsidR="00FC446F">
        <w:rPr>
          <w:rFonts w:hint="eastAsia"/>
          <w:u w:val="single"/>
        </w:rPr>
        <w:t xml:space="preserve"> </w:t>
      </w:r>
      <w:r w:rsidR="0075634F" w:rsidRPr="00686065">
        <w:rPr>
          <w:position w:val="-24"/>
        </w:rPr>
        <w:object w:dxaOrig="220" w:dyaOrig="620">
          <v:shape id="_x0000_i1101" type="#_x0000_t75" style="width:11.25pt;height:30.75pt" o:ole="">
            <v:imagedata r:id="rId17" o:title=""/>
          </v:shape>
          <o:OLEObject Type="Embed" ProgID="Equation.DSMT4" ShapeID="_x0000_i1101" DrawAspect="Content" ObjectID="_1446226513" r:id="rId18"/>
        </w:object>
      </w:r>
      <w:r w:rsidR="00FC446F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.</w:t>
      </w:r>
    </w:p>
    <w:p w:rsidR="00F17581" w:rsidRPr="00F17581" w:rsidRDefault="00F17581" w:rsidP="00655414">
      <w:pPr>
        <w:pStyle w:val="a7"/>
        <w:numPr>
          <w:ilvl w:val="0"/>
          <w:numId w:val="20"/>
        </w:numPr>
        <w:tabs>
          <w:tab w:val="clear" w:pos="420"/>
          <w:tab w:val="num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已知随机变量</w:t>
      </w:r>
      <w:r w:rsidR="00FF6194" w:rsidRPr="00FF6194">
        <w:rPr>
          <w:position w:val="-14"/>
          <w:sz w:val="24"/>
        </w:rPr>
        <w:object w:dxaOrig="1219" w:dyaOrig="400">
          <v:shape id="_x0000_i1029" type="#_x0000_t75" style="width:60.75pt;height:20.25pt" o:ole="">
            <v:imagedata r:id="rId19" o:title=""/>
          </v:shape>
          <o:OLEObject Type="Embed" ProgID="Equation.DSMT4" ShapeID="_x0000_i1029" DrawAspect="Content" ObjectID="_1446226514" r:id="rId20"/>
        </w:object>
      </w:r>
      <w:r w:rsidR="00FF6194" w:rsidRPr="00FF6194">
        <w:rPr>
          <w:position w:val="-14"/>
          <w:sz w:val="24"/>
        </w:rPr>
        <w:object w:dxaOrig="1160" w:dyaOrig="400">
          <v:shape id="_x0000_i1030" type="#_x0000_t75" style="width:57.75pt;height:20.25pt" o:ole="">
            <v:imagedata r:id="rId21" o:title=""/>
          </v:shape>
          <o:OLEObject Type="Embed" ProgID="Equation.DSMT4" ShapeID="_x0000_i1030" DrawAspect="Content" ObjectID="_1446226515" r:id="rId22"/>
        </w:object>
      </w:r>
      <w:r>
        <w:rPr>
          <w:rFonts w:hint="eastAsia"/>
        </w:rPr>
        <w:t>，且</w:t>
      </w:r>
      <w:r w:rsidR="00FF6194">
        <w:rPr>
          <w:rFonts w:hint="eastAsia"/>
        </w:rPr>
        <w:t>两变量相互独立，则</w:t>
      </w:r>
      <w:r w:rsidR="0075634F" w:rsidRPr="00FF6194">
        <w:rPr>
          <w:position w:val="-4"/>
        </w:rPr>
        <w:object w:dxaOrig="960" w:dyaOrig="260">
          <v:shape id="_x0000_i1098" type="#_x0000_t75" style="width:48pt;height:12.75pt" o:ole="">
            <v:imagedata r:id="rId23" o:title=""/>
          </v:shape>
          <o:OLEObject Type="Embed" ProgID="Equation.DSMT4" ShapeID="_x0000_i1098" DrawAspect="Content" ObjectID="_1446226516" r:id="rId24"/>
        </w:object>
      </w:r>
      <w:r>
        <w:rPr>
          <w:rFonts w:hint="eastAsia"/>
          <w:u w:val="single"/>
        </w:rPr>
        <w:t xml:space="preserve">   </w:t>
      </w:r>
      <w:r w:rsidR="0075634F" w:rsidRPr="008C4C54">
        <w:rPr>
          <w:rFonts w:hAnsi="宋体"/>
          <w:position w:val="-10"/>
          <w:sz w:val="24"/>
        </w:rPr>
        <w:object w:dxaOrig="720" w:dyaOrig="320">
          <v:shape id="_x0000_i1099" type="#_x0000_t75" style="width:36pt;height:15.75pt" o:ole="">
            <v:imagedata r:id="rId25" o:title=""/>
          </v:shape>
          <o:OLEObject Type="Embed" ProgID="Equation.DSMT4" ShapeID="_x0000_i1099" DrawAspect="Content" ObjectID="_1446226517" r:id="rId26"/>
        </w:object>
      </w:r>
      <w:r w:rsidR="002849BE"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.</w:t>
      </w:r>
    </w:p>
    <w:p w:rsidR="008335B2" w:rsidRPr="008335B2" w:rsidRDefault="008335B2" w:rsidP="008C4C54">
      <w:pPr>
        <w:numPr>
          <w:ilvl w:val="0"/>
          <w:numId w:val="20"/>
        </w:numPr>
        <w:tabs>
          <w:tab w:val="left" w:pos="4965"/>
        </w:tabs>
        <w:rPr>
          <w:rFonts w:ascii="宋体" w:hAnsi="宋体" w:hint="eastAsia"/>
          <w:sz w:val="24"/>
          <w:u w:val="single"/>
        </w:rPr>
      </w:pPr>
      <w:r>
        <w:rPr>
          <w:rFonts w:hint="eastAsia"/>
          <w:sz w:val="24"/>
        </w:rPr>
        <w:t>若</w:t>
      </w:r>
      <w:r w:rsidRPr="007C4F6A">
        <w:rPr>
          <w:position w:val="-32"/>
          <w:sz w:val="24"/>
        </w:rPr>
        <w:object w:dxaOrig="2040" w:dyaOrig="760">
          <v:shape id="_x0000_i1119" type="#_x0000_t75" style="width:102pt;height:38.25pt" o:ole="">
            <v:imagedata r:id="rId27" o:title=""/>
          </v:shape>
          <o:OLEObject Type="Embed" ProgID="Equation.DSMT4" ShapeID="_x0000_i1119" DrawAspect="Content" ObjectID="_1446226518" r:id="rId28"/>
        </w:object>
      </w:r>
      <w:r>
        <w:rPr>
          <w:rFonts w:hint="eastAsia"/>
          <w:sz w:val="24"/>
        </w:rPr>
        <w:t>是某连续性随机变量</w:t>
      </w:r>
      <w:r w:rsidRPr="007C4F6A">
        <w:rPr>
          <w:position w:val="-4"/>
          <w:sz w:val="24"/>
        </w:rPr>
        <w:object w:dxaOrig="279" w:dyaOrig="260">
          <v:shape id="_x0000_i1120" type="#_x0000_t75" style="width:14.25pt;height:12.75pt" o:ole="">
            <v:imagedata r:id="rId29" o:title=""/>
          </v:shape>
          <o:OLEObject Type="Embed" ProgID="Equation.DSMT4" ShapeID="_x0000_i1120" DrawAspect="Content" ObjectID="_1446226519" r:id="rId30"/>
        </w:object>
      </w:r>
      <w:r>
        <w:rPr>
          <w:rFonts w:hint="eastAsia"/>
          <w:sz w:val="24"/>
        </w:rPr>
        <w:t>的概率密度，则</w:t>
      </w:r>
      <w:r w:rsidRPr="007C4F6A">
        <w:rPr>
          <w:position w:val="-6"/>
          <w:sz w:val="24"/>
        </w:rPr>
        <w:object w:dxaOrig="380" w:dyaOrig="279">
          <v:shape id="_x0000_i1121" type="#_x0000_t75" style="width:18.75pt;height:14.25pt" o:ole="">
            <v:imagedata r:id="rId31" o:title=""/>
          </v:shape>
          <o:OLEObject Type="Embed" ProgID="Equation.DSMT4" ShapeID="_x0000_i1121" DrawAspect="Content" ObjectID="_1446226520" r:id="rId32"/>
        </w:object>
      </w:r>
      <w:r w:rsidRPr="007C4F6A">
        <w:rPr>
          <w:rFonts w:hint="eastAsia"/>
          <w:sz w:val="24"/>
          <w:u w:val="single"/>
        </w:rPr>
        <w:t>2</w:t>
      </w:r>
    </w:p>
    <w:p w:rsidR="008C4C54" w:rsidRPr="00E865E9" w:rsidRDefault="008C4C54" w:rsidP="008C4C54">
      <w:pPr>
        <w:numPr>
          <w:ilvl w:val="0"/>
          <w:numId w:val="20"/>
        </w:numPr>
        <w:tabs>
          <w:tab w:val="left" w:pos="4965"/>
        </w:tabs>
        <w:rPr>
          <w:rFonts w:ascii="宋体" w:hAnsi="宋体"/>
          <w:sz w:val="24"/>
          <w:u w:val="single"/>
        </w:rPr>
      </w:pPr>
      <w:r>
        <w:rPr>
          <w:rFonts w:hint="eastAsia"/>
          <w:sz w:val="24"/>
        </w:rPr>
        <w:t>设总体</w:t>
      </w:r>
      <w:r>
        <w:rPr>
          <w:rFonts w:hint="eastAsia"/>
          <w:sz w:val="24"/>
        </w:rPr>
        <w:t xml:space="preserve">X </w:t>
      </w:r>
      <w:r>
        <w:rPr>
          <w:rFonts w:hint="eastAsia"/>
          <w:sz w:val="24"/>
        </w:rPr>
        <w:t>服从正态分布</w:t>
      </w:r>
      <w:r w:rsidRPr="00A0347E">
        <w:rPr>
          <w:position w:val="-10"/>
          <w:sz w:val="24"/>
        </w:rPr>
        <w:object w:dxaOrig="1780" w:dyaOrig="360">
          <v:shape id="_x0000_i1031" type="#_x0000_t75" style="width:89.25pt;height:18pt" o:ole="">
            <v:imagedata r:id="rId33" o:title=""/>
          </v:shape>
          <o:OLEObject Type="Embed" ProgID="Equation.DSMT4" ShapeID="_x0000_i1031" DrawAspect="Content" ObjectID="_1446226521" r:id="rId34"/>
        </w:object>
      </w:r>
      <w:r w:rsidR="0075634F">
        <w:rPr>
          <w:rFonts w:hint="eastAsia"/>
          <w:sz w:val="24"/>
        </w:rPr>
        <w:t>已</w:t>
      </w:r>
      <w:r>
        <w:rPr>
          <w:rFonts w:hint="eastAsia"/>
          <w:sz w:val="24"/>
        </w:rPr>
        <w:t>知，则在求总体均值</w:t>
      </w:r>
      <w:r w:rsidRPr="00666D3C">
        <w:rPr>
          <w:position w:val="-10"/>
          <w:sz w:val="24"/>
        </w:rPr>
        <w:object w:dxaOrig="240" w:dyaOrig="260">
          <v:shape id="_x0000_i1032" type="#_x0000_t75" style="width:12pt;height:12.75pt" o:ole="">
            <v:imagedata r:id="rId35" o:title=""/>
          </v:shape>
          <o:OLEObject Type="Embed" ProgID="Equation.DSMT4" ShapeID="_x0000_i1032" DrawAspect="Content" ObjectID="_1446226522" r:id="rId36"/>
        </w:object>
      </w:r>
      <w:r w:rsidR="003A081C">
        <w:rPr>
          <w:rFonts w:hint="eastAsia"/>
          <w:sz w:val="24"/>
        </w:rPr>
        <w:t>的区间估计时，使用的枢轴</w:t>
      </w:r>
      <w:r>
        <w:rPr>
          <w:rFonts w:hint="eastAsia"/>
          <w:sz w:val="24"/>
        </w:rPr>
        <w:t>量</w:t>
      </w:r>
      <w:r w:rsidR="003A081C">
        <w:rPr>
          <w:rFonts w:hint="eastAsia"/>
          <w:sz w:val="24"/>
        </w:rPr>
        <w:t>为</w:t>
      </w:r>
      <w:r>
        <w:rPr>
          <w:rFonts w:ascii="宋体" w:hAnsi="宋体" w:hint="eastAsia"/>
          <w:sz w:val="24"/>
        </w:rPr>
        <w:t xml:space="preserve"> </w:t>
      </w:r>
      <w:r w:rsidR="0075634F" w:rsidRPr="00666D3C">
        <w:rPr>
          <w:rFonts w:ascii="宋体" w:hAnsi="宋体"/>
          <w:position w:val="-46"/>
          <w:sz w:val="24"/>
          <w:u w:val="single"/>
        </w:rPr>
        <w:object w:dxaOrig="1160" w:dyaOrig="859">
          <v:shape id="_x0000_i1102" type="#_x0000_t75" style="width:57.75pt;height:42.75pt" o:ole="">
            <v:imagedata r:id="rId37" o:title=""/>
          </v:shape>
          <o:OLEObject Type="Embed" ProgID="Equation.DSMT4" ShapeID="_x0000_i1102" DrawAspect="Content" ObjectID="_1446226523" r:id="rId38"/>
        </w:object>
      </w:r>
    </w:p>
    <w:p w:rsidR="00FC446F" w:rsidRPr="00A83F9F" w:rsidRDefault="00B4256C" w:rsidP="008D4B65">
      <w:pPr>
        <w:pStyle w:val="a7"/>
        <w:numPr>
          <w:ilvl w:val="0"/>
          <w:numId w:val="20"/>
        </w:numPr>
        <w:tabs>
          <w:tab w:val="clear" w:pos="420"/>
          <w:tab w:val="num" w:pos="336"/>
        </w:tabs>
        <w:spacing w:line="288" w:lineRule="auto"/>
        <w:ind w:left="336" w:hanging="336"/>
        <w:rPr>
          <w:u w:val="single"/>
        </w:rPr>
      </w:pPr>
      <w:r>
        <w:rPr>
          <w:rFonts w:ascii="Times New Roman" w:hAnsi="Times New Roman" w:cs="Times New Roman" w:hint="eastAsia"/>
        </w:rPr>
        <w:t>设总体</w:t>
      </w:r>
      <w:r w:rsidR="00FC446F" w:rsidRPr="00FC446F">
        <w:rPr>
          <w:position w:val="-14"/>
          <w:sz w:val="24"/>
        </w:rPr>
        <w:object w:dxaOrig="1240" w:dyaOrig="400">
          <v:shape id="_x0000_i1033" type="#_x0000_t75" style="width:62.25pt;height:20.25pt" o:ole="">
            <v:imagedata r:id="rId39" o:title=""/>
          </v:shape>
          <o:OLEObject Type="Embed" ProgID="Equation.DSMT4" ShapeID="_x0000_i1033" DrawAspect="Content" ObjectID="_1446226524" r:id="rId40"/>
        </w:object>
      </w:r>
      <w:r>
        <w:rPr>
          <w:rFonts w:hint="eastAsia"/>
          <w:sz w:val="24"/>
        </w:rPr>
        <w:t>，</w:t>
      </w:r>
      <w:r w:rsidRPr="00686065">
        <w:rPr>
          <w:position w:val="-10"/>
        </w:rPr>
        <w:object w:dxaOrig="240" w:dyaOrig="260">
          <v:shape id="_x0000_i1034" type="#_x0000_t75" style="width:12pt;height:12.75pt" o:ole="">
            <v:imagedata r:id="rId41" o:title=""/>
          </v:shape>
          <o:OLEObject Type="Embed" ProgID="Equation.DSMT4" ShapeID="_x0000_i1034" DrawAspect="Content" ObjectID="_1446226525" r:id="rId42"/>
        </w:object>
      </w:r>
      <w:r>
        <w:rPr>
          <w:rFonts w:hint="eastAsia"/>
        </w:rPr>
        <w:t>未知，</w:t>
      </w:r>
      <w:r w:rsidR="008C4C54" w:rsidRPr="00686065">
        <w:rPr>
          <w:position w:val="-12"/>
        </w:rPr>
        <w:object w:dxaOrig="4780" w:dyaOrig="360">
          <v:shape id="_x0000_i1035" type="#_x0000_t75" style="width:239.25pt;height:18pt" o:ole="">
            <v:imagedata r:id="rId43" o:title=""/>
          </v:shape>
          <o:OLEObject Type="Embed" ProgID="Equation.DSMT4" ShapeID="_x0000_i1035" DrawAspect="Content" ObjectID="_1446226526" r:id="rId44"/>
        </w:object>
      </w:r>
      <w:r>
        <w:rPr>
          <w:rFonts w:hint="eastAsia"/>
        </w:rPr>
        <w:t>是</w:t>
      </w:r>
      <w:r w:rsidRPr="00686065">
        <w:rPr>
          <w:position w:val="-4"/>
        </w:rPr>
        <w:object w:dxaOrig="279" w:dyaOrig="260">
          <v:shape id="_x0000_i1036" type="#_x0000_t75" style="width:14.25pt;height:12.75pt" o:ole="">
            <v:imagedata r:id="rId45" o:title=""/>
          </v:shape>
          <o:OLEObject Type="Embed" ProgID="Equation.DSMT4" ShapeID="_x0000_i1036" DrawAspect="Content" ObjectID="_1446226527" r:id="rId46"/>
        </w:object>
      </w:r>
      <w:r>
        <w:rPr>
          <w:rFonts w:hint="eastAsia"/>
        </w:rPr>
        <w:t>的一个样本值.</w:t>
      </w:r>
      <w:r w:rsidR="00FC446F">
        <w:rPr>
          <w:rFonts w:hint="eastAsia"/>
        </w:rPr>
        <w:t>参数</w:t>
      </w:r>
      <w:r w:rsidR="00FC446F" w:rsidRPr="00686065">
        <w:rPr>
          <w:position w:val="-10"/>
        </w:rPr>
        <w:object w:dxaOrig="240" w:dyaOrig="260">
          <v:shape id="_x0000_i1037" type="#_x0000_t75" style="width:12pt;height:12.75pt" o:ole="">
            <v:imagedata r:id="rId41" o:title=""/>
          </v:shape>
          <o:OLEObject Type="Embed" ProgID="Equation.DSMT4" ShapeID="_x0000_i1037" DrawAspect="Content" ObjectID="_1446226528" r:id="rId47"/>
        </w:object>
      </w:r>
      <w:r w:rsidR="003754CB">
        <w:rPr>
          <w:rFonts w:hint="eastAsia"/>
        </w:rPr>
        <w:t>的一个显著性</w:t>
      </w:r>
      <w:r w:rsidR="00FC446F">
        <w:rPr>
          <w:rFonts w:hint="eastAsia"/>
        </w:rPr>
        <w:t>水平为</w:t>
      </w:r>
      <w:r w:rsidR="0075634F" w:rsidRPr="00686065">
        <w:rPr>
          <w:position w:val="-6"/>
        </w:rPr>
        <w:object w:dxaOrig="499" w:dyaOrig="279">
          <v:shape id="_x0000_i1103" type="#_x0000_t75" style="width:24.75pt;height:14.25pt" o:ole="">
            <v:imagedata r:id="rId48" o:title=""/>
          </v:shape>
          <o:OLEObject Type="Embed" ProgID="Equation.DSMT4" ShapeID="_x0000_i1103" DrawAspect="Content" ObjectID="_1446226529" r:id="rId49"/>
        </w:object>
      </w:r>
      <w:r w:rsidR="00F667E2">
        <w:rPr>
          <w:rFonts w:hint="eastAsia"/>
        </w:rPr>
        <w:t>下</w:t>
      </w:r>
      <w:r>
        <w:rPr>
          <w:rFonts w:hint="eastAsia"/>
        </w:rPr>
        <w:t>能否接受假设</w:t>
      </w:r>
      <w:r w:rsidR="008C4C54" w:rsidRPr="00686065">
        <w:rPr>
          <w:position w:val="-12"/>
        </w:rPr>
        <w:object w:dxaOrig="1320" w:dyaOrig="360">
          <v:shape id="_x0000_i1038" type="#_x0000_t75" style="width:66pt;height:18pt" o:ole="">
            <v:imagedata r:id="rId50" o:title=""/>
          </v:shape>
          <o:OLEObject Type="Embed" ProgID="Equation.DSMT4" ShapeID="_x0000_i1038" DrawAspect="Content" ObjectID="_1446226530" r:id="rId51"/>
        </w:object>
      </w:r>
      <w:r w:rsidR="003754CB">
        <w:rPr>
          <w:rFonts w:hint="eastAsia"/>
          <w:position w:val="-12"/>
        </w:rPr>
        <w:t>，</w:t>
      </w:r>
      <w:r w:rsidR="006C7A4B">
        <w:rPr>
          <w:rFonts w:hint="eastAsia"/>
          <w:u w:val="single"/>
        </w:rPr>
        <w:t xml:space="preserve">   </w:t>
      </w:r>
      <w:r w:rsidR="008C4C54">
        <w:rPr>
          <w:rFonts w:hint="eastAsia"/>
          <w:u w:val="single"/>
        </w:rPr>
        <w:t xml:space="preserve"> </w:t>
      </w:r>
      <w:r w:rsidR="003754CB">
        <w:rPr>
          <w:rFonts w:hint="eastAsia"/>
          <w:u w:val="single"/>
        </w:rPr>
        <w:t>接受</w:t>
      </w:r>
      <w:r w:rsidR="008C4C54">
        <w:rPr>
          <w:rFonts w:hint="eastAsia"/>
          <w:u w:val="single"/>
        </w:rPr>
        <w:t xml:space="preserve">  </w:t>
      </w:r>
      <w:r w:rsidR="008C4C54">
        <w:rPr>
          <w:rFonts w:hint="eastAsia"/>
        </w:rPr>
        <w:t>_________</w:t>
      </w:r>
      <w:r w:rsidR="00303C1A">
        <w:rPr>
          <w:rFonts w:hint="eastAsia"/>
        </w:rPr>
        <w:t>(填“接受”或者“拒绝”)</w:t>
      </w:r>
      <w:r w:rsidR="008C4C54">
        <w:rPr>
          <w:rFonts w:hint="eastAsia"/>
        </w:rPr>
        <w:t>.</w:t>
      </w:r>
    </w:p>
    <w:p w:rsidR="00A83F9F" w:rsidRDefault="00A83F9F" w:rsidP="00A83F9F">
      <w:pPr>
        <w:pStyle w:val="a7"/>
        <w:spacing w:line="288" w:lineRule="auto"/>
        <w:ind w:left="420"/>
      </w:pPr>
      <w:r>
        <w:rPr>
          <w:rFonts w:hint="eastAsia"/>
        </w:rPr>
        <w:t xml:space="preserve">其中分位表 </w:t>
      </w:r>
    </w:p>
    <w:tbl>
      <w:tblPr>
        <w:tblStyle w:val="aa"/>
        <w:tblW w:w="0" w:type="auto"/>
        <w:jc w:val="center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/>
      </w:tblPr>
      <w:tblGrid>
        <w:gridCol w:w="1350"/>
        <w:gridCol w:w="1350"/>
        <w:gridCol w:w="1350"/>
        <w:gridCol w:w="1350"/>
        <w:gridCol w:w="1350"/>
      </w:tblGrid>
      <w:tr w:rsidR="00A83F9F" w:rsidRPr="00441818" w:rsidTr="00AD620F">
        <w:trPr>
          <w:jc w:val="center"/>
        </w:trPr>
        <w:tc>
          <w:tcPr>
            <w:tcW w:w="1350" w:type="dxa"/>
            <w:vAlign w:val="center"/>
          </w:tcPr>
          <w:p w:rsidR="00A83F9F" w:rsidRPr="00441818" w:rsidRDefault="00A83F9F" w:rsidP="00AD620F">
            <w:pPr>
              <w:jc w:val="center"/>
              <w:rPr>
                <w:rFonts w:ascii="宋体" w:hAnsi="宋体"/>
                <w:szCs w:val="21"/>
              </w:rPr>
            </w:pPr>
            <w:r w:rsidRPr="00441818">
              <w:rPr>
                <w:position w:val="-6"/>
                <w:szCs w:val="21"/>
              </w:rPr>
              <w:object w:dxaOrig="240" w:dyaOrig="220">
                <v:shape id="_x0000_i1039" type="#_x0000_t75" style="width:12pt;height:11.25pt" o:ole="">
                  <v:imagedata r:id="rId52" o:title=""/>
                </v:shape>
                <o:OLEObject Type="Embed" ProgID="Equation.DSMT4" ShapeID="_x0000_i1039" DrawAspect="Content" ObjectID="_1446226531" r:id="rId53"/>
              </w:object>
            </w:r>
          </w:p>
        </w:tc>
        <w:tc>
          <w:tcPr>
            <w:tcW w:w="1350" w:type="dxa"/>
            <w:vAlign w:val="center"/>
          </w:tcPr>
          <w:p w:rsidR="00A83F9F" w:rsidRPr="00441818" w:rsidRDefault="00A83F9F" w:rsidP="00AD620F">
            <w:pPr>
              <w:jc w:val="center"/>
              <w:rPr>
                <w:rFonts w:ascii="宋体" w:hAnsi="宋体"/>
                <w:szCs w:val="21"/>
              </w:rPr>
            </w:pPr>
            <w:r w:rsidRPr="00441818">
              <w:rPr>
                <w:rFonts w:ascii="宋体" w:hAnsi="宋体" w:hint="eastAsia"/>
                <w:szCs w:val="21"/>
              </w:rPr>
              <w:t>0.01</w:t>
            </w:r>
          </w:p>
        </w:tc>
        <w:tc>
          <w:tcPr>
            <w:tcW w:w="1350" w:type="dxa"/>
            <w:vAlign w:val="center"/>
          </w:tcPr>
          <w:p w:rsidR="00A83F9F" w:rsidRPr="00441818" w:rsidRDefault="00A83F9F" w:rsidP="00AD620F">
            <w:pPr>
              <w:jc w:val="center"/>
              <w:rPr>
                <w:rFonts w:ascii="宋体" w:hAnsi="宋体"/>
                <w:szCs w:val="21"/>
              </w:rPr>
            </w:pPr>
            <w:r w:rsidRPr="00441818">
              <w:rPr>
                <w:rFonts w:ascii="宋体" w:hAnsi="宋体" w:hint="eastAsia"/>
                <w:szCs w:val="21"/>
              </w:rPr>
              <w:t>0.025</w:t>
            </w:r>
          </w:p>
        </w:tc>
        <w:tc>
          <w:tcPr>
            <w:tcW w:w="1350" w:type="dxa"/>
            <w:vAlign w:val="center"/>
          </w:tcPr>
          <w:p w:rsidR="00A83F9F" w:rsidRPr="00441818" w:rsidRDefault="00A83F9F" w:rsidP="00AD620F">
            <w:pPr>
              <w:jc w:val="center"/>
              <w:rPr>
                <w:rFonts w:ascii="宋体" w:hAnsi="宋体"/>
                <w:szCs w:val="21"/>
              </w:rPr>
            </w:pPr>
            <w:r w:rsidRPr="00441818">
              <w:rPr>
                <w:rFonts w:ascii="宋体" w:hAnsi="宋体" w:hint="eastAsia"/>
                <w:szCs w:val="21"/>
              </w:rPr>
              <w:t>0.05</w:t>
            </w:r>
          </w:p>
        </w:tc>
        <w:tc>
          <w:tcPr>
            <w:tcW w:w="1350" w:type="dxa"/>
            <w:vAlign w:val="center"/>
          </w:tcPr>
          <w:p w:rsidR="00A83F9F" w:rsidRPr="00441818" w:rsidRDefault="00A83F9F" w:rsidP="00AD620F">
            <w:pPr>
              <w:jc w:val="center"/>
              <w:rPr>
                <w:rFonts w:ascii="宋体" w:hAnsi="宋体"/>
                <w:szCs w:val="21"/>
              </w:rPr>
            </w:pPr>
            <w:r w:rsidRPr="00441818">
              <w:rPr>
                <w:rFonts w:ascii="宋体" w:hAnsi="宋体" w:hint="eastAsia"/>
                <w:szCs w:val="21"/>
              </w:rPr>
              <w:t>0.10</w:t>
            </w:r>
          </w:p>
        </w:tc>
      </w:tr>
      <w:tr w:rsidR="00A83F9F" w:rsidRPr="00441818" w:rsidTr="00AD620F">
        <w:trPr>
          <w:jc w:val="center"/>
        </w:trPr>
        <w:tc>
          <w:tcPr>
            <w:tcW w:w="1350" w:type="dxa"/>
            <w:vAlign w:val="center"/>
          </w:tcPr>
          <w:p w:rsidR="00A83F9F" w:rsidRPr="00441818" w:rsidRDefault="00A83F9F" w:rsidP="00AD620F">
            <w:pPr>
              <w:jc w:val="center"/>
              <w:rPr>
                <w:rFonts w:ascii="宋体" w:hAnsi="宋体"/>
                <w:szCs w:val="21"/>
              </w:rPr>
            </w:pPr>
            <w:r w:rsidRPr="00441818">
              <w:rPr>
                <w:position w:val="-12"/>
                <w:szCs w:val="21"/>
              </w:rPr>
              <w:object w:dxaOrig="279" w:dyaOrig="360">
                <v:shape id="_x0000_i1040" type="#_x0000_t75" style="width:14.25pt;height:18pt" o:ole="">
                  <v:imagedata r:id="rId54" o:title=""/>
                </v:shape>
                <o:OLEObject Type="Embed" ProgID="Equation.DSMT4" ShapeID="_x0000_i1040" DrawAspect="Content" ObjectID="_1446226532" r:id="rId55"/>
              </w:object>
            </w:r>
          </w:p>
        </w:tc>
        <w:tc>
          <w:tcPr>
            <w:tcW w:w="1350" w:type="dxa"/>
            <w:vAlign w:val="center"/>
          </w:tcPr>
          <w:p w:rsidR="00A83F9F" w:rsidRPr="00441818" w:rsidRDefault="00A83F9F" w:rsidP="00AD620F">
            <w:pPr>
              <w:jc w:val="center"/>
              <w:rPr>
                <w:rFonts w:ascii="宋体" w:hAnsi="宋体"/>
                <w:szCs w:val="21"/>
              </w:rPr>
            </w:pPr>
            <w:r w:rsidRPr="00441818">
              <w:rPr>
                <w:rFonts w:ascii="宋体" w:hAnsi="宋体" w:hint="eastAsia"/>
                <w:szCs w:val="21"/>
              </w:rPr>
              <w:t>2.326</w:t>
            </w:r>
          </w:p>
        </w:tc>
        <w:tc>
          <w:tcPr>
            <w:tcW w:w="1350" w:type="dxa"/>
            <w:vAlign w:val="center"/>
          </w:tcPr>
          <w:p w:rsidR="00A83F9F" w:rsidRPr="00441818" w:rsidRDefault="00A83F9F" w:rsidP="00AD620F">
            <w:pPr>
              <w:jc w:val="center"/>
              <w:rPr>
                <w:rFonts w:ascii="宋体" w:hAnsi="宋体"/>
                <w:szCs w:val="21"/>
              </w:rPr>
            </w:pPr>
            <w:r w:rsidRPr="00441818">
              <w:rPr>
                <w:rFonts w:ascii="宋体" w:hAnsi="宋体" w:hint="eastAsia"/>
                <w:szCs w:val="21"/>
              </w:rPr>
              <w:t>1.96</w:t>
            </w:r>
          </w:p>
        </w:tc>
        <w:tc>
          <w:tcPr>
            <w:tcW w:w="1350" w:type="dxa"/>
            <w:vAlign w:val="center"/>
          </w:tcPr>
          <w:p w:rsidR="00A83F9F" w:rsidRPr="00441818" w:rsidRDefault="00A83F9F" w:rsidP="00AD620F">
            <w:pPr>
              <w:jc w:val="center"/>
              <w:rPr>
                <w:rFonts w:ascii="宋体" w:hAnsi="宋体"/>
                <w:szCs w:val="21"/>
              </w:rPr>
            </w:pPr>
            <w:r w:rsidRPr="00441818">
              <w:rPr>
                <w:rFonts w:ascii="宋体" w:hAnsi="宋体" w:hint="eastAsia"/>
                <w:szCs w:val="21"/>
              </w:rPr>
              <w:t>1.645</w:t>
            </w:r>
          </w:p>
        </w:tc>
        <w:tc>
          <w:tcPr>
            <w:tcW w:w="1350" w:type="dxa"/>
            <w:vAlign w:val="center"/>
          </w:tcPr>
          <w:p w:rsidR="00A83F9F" w:rsidRPr="00441818" w:rsidRDefault="00A83F9F" w:rsidP="00AD620F">
            <w:pPr>
              <w:jc w:val="center"/>
              <w:rPr>
                <w:rFonts w:ascii="宋体" w:hAnsi="宋体"/>
                <w:szCs w:val="21"/>
              </w:rPr>
            </w:pPr>
            <w:r w:rsidRPr="00441818">
              <w:rPr>
                <w:rFonts w:ascii="宋体" w:hAnsi="宋体" w:hint="eastAsia"/>
                <w:szCs w:val="21"/>
              </w:rPr>
              <w:t>1.282</w:t>
            </w:r>
          </w:p>
        </w:tc>
      </w:tr>
    </w:tbl>
    <w:p w:rsidR="00A83F9F" w:rsidRPr="00284BCC" w:rsidRDefault="00A83F9F" w:rsidP="00A83F9F">
      <w:pPr>
        <w:pStyle w:val="a7"/>
        <w:spacing w:line="288" w:lineRule="auto"/>
        <w:ind w:left="336"/>
        <w:rPr>
          <w:u w:val="single"/>
        </w:rPr>
      </w:pPr>
    </w:p>
    <w:p w:rsidR="00202030" w:rsidRPr="003F0192" w:rsidRDefault="00303C1A" w:rsidP="00202030">
      <w:pPr>
        <w:snapToGrid w:val="0"/>
        <w:spacing w:line="324" w:lineRule="auto"/>
      </w:pPr>
      <w:r w:rsidRPr="00E835C8">
        <w:rPr>
          <w:rFonts w:hint="eastAsia"/>
        </w:rPr>
        <w:t>二</w:t>
      </w:r>
      <w:r w:rsidRPr="00E835C8">
        <w:rPr>
          <w:rFonts w:hint="eastAsia"/>
        </w:rPr>
        <w:t>.</w:t>
      </w:r>
      <w:r w:rsidR="00D12631" w:rsidRPr="00E835C8">
        <w:rPr>
          <w:rFonts w:hint="eastAsia"/>
        </w:rPr>
        <w:t xml:space="preserve"> </w:t>
      </w:r>
      <w:r w:rsidR="00D30768" w:rsidRPr="00E835C8">
        <w:rPr>
          <w:rFonts w:hint="eastAsia"/>
        </w:rPr>
        <w:t>(1</w:t>
      </w:r>
      <w:r w:rsidR="002608A7">
        <w:rPr>
          <w:rFonts w:hint="eastAsia"/>
        </w:rPr>
        <w:t>6</w:t>
      </w:r>
      <w:r w:rsidR="00D30768" w:rsidRPr="00E835C8">
        <w:rPr>
          <w:rFonts w:hint="eastAsia"/>
        </w:rPr>
        <w:t>分</w:t>
      </w:r>
      <w:r w:rsidR="00D30768" w:rsidRPr="00E835C8">
        <w:rPr>
          <w:rFonts w:hint="eastAsia"/>
        </w:rPr>
        <w:t>)</w:t>
      </w:r>
      <w:r w:rsidR="00202030" w:rsidRPr="00E835C8">
        <w:rPr>
          <w:rFonts w:hint="eastAsia"/>
        </w:rPr>
        <w:t xml:space="preserve"> </w:t>
      </w:r>
      <w:r w:rsidR="00465F47">
        <w:rPr>
          <w:rFonts w:hint="eastAsia"/>
        </w:rPr>
        <w:t>有两箱</w:t>
      </w:r>
      <w:r w:rsidR="00CE61B1">
        <w:rPr>
          <w:rFonts w:hint="eastAsia"/>
        </w:rPr>
        <w:t>同</w:t>
      </w:r>
      <w:r w:rsidR="00465F47">
        <w:rPr>
          <w:rFonts w:hint="eastAsia"/>
        </w:rPr>
        <w:t>类的零件，第一箱装</w:t>
      </w:r>
      <w:r w:rsidR="00465F47" w:rsidRPr="00465F47">
        <w:rPr>
          <w:position w:val="-6"/>
        </w:rPr>
        <w:object w:dxaOrig="300" w:dyaOrig="279">
          <v:shape id="_x0000_i1041" type="#_x0000_t75" style="width:15pt;height:14.25pt" o:ole="">
            <v:imagedata r:id="rId56" o:title=""/>
          </v:shape>
          <o:OLEObject Type="Embed" ProgID="Equation.DSMT4" ShapeID="_x0000_i1041" DrawAspect="Content" ObjectID="_1446226533" r:id="rId57"/>
        </w:object>
      </w:r>
      <w:r w:rsidR="00465F47">
        <w:rPr>
          <w:rFonts w:hint="eastAsia"/>
        </w:rPr>
        <w:t>只，其中</w:t>
      </w:r>
      <w:r w:rsidR="00465F47" w:rsidRPr="00465F47">
        <w:rPr>
          <w:position w:val="-6"/>
        </w:rPr>
        <w:object w:dxaOrig="279" w:dyaOrig="279">
          <v:shape id="_x0000_i1042" type="#_x0000_t75" style="width:14.25pt;height:14.25pt" o:ole="">
            <v:imagedata r:id="rId58" o:title=""/>
          </v:shape>
          <o:OLEObject Type="Embed" ProgID="Equation.DSMT4" ShapeID="_x0000_i1042" DrawAspect="Content" ObjectID="_1446226534" r:id="rId59"/>
        </w:object>
      </w:r>
      <w:r w:rsidR="00465F47">
        <w:rPr>
          <w:rFonts w:hint="eastAsia"/>
        </w:rPr>
        <w:t>只一等品，第二箱装</w:t>
      </w:r>
      <w:r w:rsidR="00465F47" w:rsidRPr="00465F47">
        <w:rPr>
          <w:position w:val="-6"/>
        </w:rPr>
        <w:object w:dxaOrig="300" w:dyaOrig="279">
          <v:shape id="_x0000_i1043" type="#_x0000_t75" style="width:15pt;height:14.25pt" o:ole="">
            <v:imagedata r:id="rId60" o:title=""/>
          </v:shape>
          <o:OLEObject Type="Embed" ProgID="Equation.DSMT4" ShapeID="_x0000_i1043" DrawAspect="Content" ObjectID="_1446226535" r:id="rId61"/>
        </w:object>
      </w:r>
      <w:r w:rsidR="00465F47">
        <w:rPr>
          <w:rFonts w:hint="eastAsia"/>
        </w:rPr>
        <w:t>只，其</w:t>
      </w:r>
      <w:r w:rsidR="00465F47">
        <w:rPr>
          <w:rFonts w:hint="eastAsia"/>
        </w:rPr>
        <w:lastRenderedPageBreak/>
        <w:t>中</w:t>
      </w:r>
      <w:r w:rsidR="00465F47" w:rsidRPr="00465F47">
        <w:rPr>
          <w:position w:val="-6"/>
        </w:rPr>
        <w:object w:dxaOrig="279" w:dyaOrig="279">
          <v:shape id="_x0000_i1044" type="#_x0000_t75" style="width:14.25pt;height:14.25pt" o:ole="">
            <v:imagedata r:id="rId62" o:title=""/>
          </v:shape>
          <o:OLEObject Type="Embed" ProgID="Equation.DSMT4" ShapeID="_x0000_i1044" DrawAspect="Content" ObjectID="_1446226536" r:id="rId63"/>
        </w:object>
      </w:r>
      <w:r w:rsidR="00465F47">
        <w:rPr>
          <w:rFonts w:hint="eastAsia"/>
        </w:rPr>
        <w:t>只一等品</w:t>
      </w:r>
      <w:r w:rsidR="00465F47">
        <w:rPr>
          <w:rFonts w:hint="eastAsia"/>
        </w:rPr>
        <w:t>.</w:t>
      </w:r>
      <w:r w:rsidR="00465F47">
        <w:rPr>
          <w:rFonts w:hint="eastAsia"/>
        </w:rPr>
        <w:t>今从两箱中任挑一箱，然后从该箱中取零件两次，</w:t>
      </w:r>
      <w:r w:rsidR="00CE61B1">
        <w:rPr>
          <w:rFonts w:hint="eastAsia"/>
        </w:rPr>
        <w:t>每次任取一只，做不放回抽样</w:t>
      </w:r>
      <w:r w:rsidR="00CE61B1">
        <w:rPr>
          <w:rFonts w:hint="eastAsia"/>
        </w:rPr>
        <w:t>.</w:t>
      </w:r>
      <w:r w:rsidR="00202030" w:rsidRPr="00E835C8">
        <w:rPr>
          <w:rFonts w:hint="eastAsia"/>
        </w:rPr>
        <w:t>试求：</w:t>
      </w:r>
    </w:p>
    <w:p w:rsidR="00202030" w:rsidRDefault="00202030" w:rsidP="00202030">
      <w:pPr>
        <w:snapToGrid w:val="0"/>
        <w:spacing w:line="324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CE61B1">
        <w:rPr>
          <w:rFonts w:hint="eastAsia"/>
        </w:rPr>
        <w:t>）第一次取到的零件是一等品的概率</w:t>
      </w:r>
      <w:r w:rsidR="00CE61B1">
        <w:rPr>
          <w:rFonts w:hint="eastAsia"/>
        </w:rPr>
        <w:t>.</w:t>
      </w:r>
    </w:p>
    <w:p w:rsidR="00202030" w:rsidRDefault="00202030" w:rsidP="00202030">
      <w:pPr>
        <w:snapToGrid w:val="0"/>
        <w:spacing w:line="324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CE61B1">
        <w:rPr>
          <w:rFonts w:hint="eastAsia"/>
        </w:rPr>
        <w:t>）在第一次取到的零件是一等品的条件下，第二次取到的也是一等品的概率</w:t>
      </w:r>
      <w:r w:rsidR="00CE61B1">
        <w:rPr>
          <w:rFonts w:hint="eastAsia"/>
        </w:rPr>
        <w:t>.</w:t>
      </w:r>
    </w:p>
    <w:p w:rsidR="00202030" w:rsidRDefault="00202030" w:rsidP="00202030">
      <w:pPr>
        <w:snapToGrid w:val="0"/>
        <w:spacing w:line="324" w:lineRule="auto"/>
      </w:pPr>
      <w:r>
        <w:rPr>
          <w:rFonts w:hint="eastAsia"/>
        </w:rPr>
        <w:t>解：设事件</w:t>
      </w:r>
      <w:r w:rsidR="00CE61B1" w:rsidRPr="00CE61B1">
        <w:rPr>
          <w:position w:val="-12"/>
        </w:rPr>
        <w:object w:dxaOrig="260" w:dyaOrig="360">
          <v:shape id="_x0000_i1045" type="#_x0000_t75" style="width:12.75pt;height:18pt" o:ole="">
            <v:imagedata r:id="rId64" o:title=""/>
          </v:shape>
          <o:OLEObject Type="Embed" ProgID="Equation.DSMT4" ShapeID="_x0000_i1045" DrawAspect="Content" ObjectID="_1446226537" r:id="rId65"/>
        </w:object>
      </w:r>
      <w:r w:rsidR="00CE61B1">
        <w:rPr>
          <w:rFonts w:hint="eastAsia"/>
        </w:rPr>
        <w:t>表示“第</w:t>
      </w:r>
      <w:r w:rsidR="00CE61B1" w:rsidRPr="00CE61B1">
        <w:rPr>
          <w:position w:val="-6"/>
        </w:rPr>
        <w:object w:dxaOrig="139" w:dyaOrig="260">
          <v:shape id="_x0000_i1046" type="#_x0000_t75" style="width:6.75pt;height:12.75pt" o:ole="">
            <v:imagedata r:id="rId66" o:title=""/>
          </v:shape>
          <o:OLEObject Type="Embed" ProgID="Equation.DSMT4" ShapeID="_x0000_i1046" DrawAspect="Content" ObjectID="_1446226538" r:id="rId67"/>
        </w:object>
      </w:r>
      <w:r w:rsidR="00CE61B1">
        <w:rPr>
          <w:rFonts w:hint="eastAsia"/>
        </w:rPr>
        <w:t>次取到一等品</w:t>
      </w:r>
      <w:r>
        <w:rPr>
          <w:rFonts w:hint="eastAsia"/>
        </w:rPr>
        <w:t>”，</w:t>
      </w:r>
      <w:r w:rsidRPr="006B2DA5">
        <w:rPr>
          <w:position w:val="-12"/>
        </w:rPr>
        <w:object w:dxaOrig="260" w:dyaOrig="360">
          <v:shape id="_x0000_i1047" type="#_x0000_t75" style="width:12.75pt;height:18pt" o:ole="">
            <v:imagedata r:id="rId68" o:title=""/>
          </v:shape>
          <o:OLEObject Type="Embed" ProgID="Equation.DSMT4" ShapeID="_x0000_i1047" DrawAspect="Content" ObjectID="_1446226539" r:id="rId69"/>
        </w:object>
      </w:r>
      <w:r>
        <w:rPr>
          <w:rFonts w:hint="eastAsia"/>
        </w:rPr>
        <w:t>表示“取到第</w:t>
      </w:r>
      <w:r w:rsidRPr="006B2DA5">
        <w:rPr>
          <w:position w:val="-6"/>
        </w:rPr>
        <w:object w:dxaOrig="139" w:dyaOrig="260">
          <v:shape id="_x0000_i1048" type="#_x0000_t75" style="width:6.75pt;height:12.75pt" o:ole="">
            <v:imagedata r:id="rId70" o:title=""/>
          </v:shape>
          <o:OLEObject Type="Embed" ProgID="Equation.DSMT4" ShapeID="_x0000_i1048" DrawAspect="Content" ObjectID="_1446226540" r:id="rId71"/>
        </w:object>
      </w:r>
      <w:r>
        <w:rPr>
          <w:rFonts w:hint="eastAsia"/>
        </w:rPr>
        <w:t>只箱子”</w:t>
      </w:r>
      <w:r w:rsidRPr="006B2DA5">
        <w:t xml:space="preserve"> </w:t>
      </w:r>
      <w:r w:rsidR="00CE61B1" w:rsidRPr="005160D3">
        <w:rPr>
          <w:position w:val="-14"/>
        </w:rPr>
        <w:object w:dxaOrig="840" w:dyaOrig="400">
          <v:shape id="_x0000_i1049" type="#_x0000_t75" style="width:42pt;height:20.25pt" o:ole="">
            <v:imagedata r:id="rId72" o:title=""/>
          </v:shape>
          <o:OLEObject Type="Embed" ProgID="Equation.DSMT4" ShapeID="_x0000_i1049" DrawAspect="Content" ObjectID="_1446226541" r:id="rId73"/>
        </w:object>
      </w:r>
    </w:p>
    <w:p w:rsidR="00202030" w:rsidRDefault="00202030" w:rsidP="00202030">
      <w:pPr>
        <w:snapToGrid w:val="0"/>
        <w:spacing w:line="324" w:lineRule="auto"/>
      </w:pPr>
      <w:r>
        <w:rPr>
          <w:rFonts w:hint="eastAsia"/>
        </w:rPr>
        <w:t>由全概公式得（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E0FE9" w:rsidRPr="006B2DA5">
        <w:rPr>
          <w:position w:val="-28"/>
        </w:rPr>
        <w:object w:dxaOrig="4500" w:dyaOrig="680">
          <v:shape id="_x0000_i1050" type="#_x0000_t75" style="width:225pt;height:33.75pt" o:ole="">
            <v:imagedata r:id="rId74" o:title=""/>
          </v:shape>
          <o:OLEObject Type="Embed" ProgID="Equation.DSMT4" ShapeID="_x0000_i1050" DrawAspect="Content" ObjectID="_1446226542" r:id="rId75"/>
        </w:object>
      </w:r>
      <w:r>
        <w:rPr>
          <w:rFonts w:hint="eastAsia"/>
        </w:rPr>
        <w:t>（</w:t>
      </w:r>
      <w:r w:rsidR="002608A7">
        <w:rPr>
          <w:rFonts w:hint="eastAsia"/>
        </w:rPr>
        <w:t>8</w:t>
      </w:r>
      <w:r>
        <w:rPr>
          <w:rFonts w:hint="eastAsia"/>
        </w:rPr>
        <w:t>分）</w:t>
      </w:r>
    </w:p>
    <w:p w:rsidR="00202030" w:rsidRDefault="00202030" w:rsidP="00202030">
      <w:pPr>
        <w:snapToGrid w:val="0"/>
        <w:spacing w:line="324" w:lineRule="auto"/>
      </w:pPr>
      <w:r>
        <w:rPr>
          <w:rFonts w:hint="eastAsia"/>
        </w:rPr>
        <w:t>再由贝叶斯公式得（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51155" w:rsidRPr="00CC2E9D">
        <w:rPr>
          <w:position w:val="-54"/>
        </w:rPr>
        <w:object w:dxaOrig="4520" w:dyaOrig="1300">
          <v:shape id="_x0000_i1051" type="#_x0000_t75" style="width:225.75pt;height:65.25pt" o:ole="">
            <v:imagedata r:id="rId76" o:title=""/>
          </v:shape>
          <o:OLEObject Type="Embed" ProgID="Equation.DSMT4" ShapeID="_x0000_i1051" DrawAspect="Content" ObjectID="_1446226543" r:id="rId77"/>
        </w:object>
      </w:r>
      <w:r w:rsidR="002B380C">
        <w:rPr>
          <w:rFonts w:hint="eastAsia"/>
        </w:rPr>
        <w:t>（</w:t>
      </w:r>
      <w:r w:rsidR="002608A7">
        <w:rPr>
          <w:rFonts w:hint="eastAsia"/>
        </w:rPr>
        <w:t>8</w:t>
      </w:r>
      <w:r>
        <w:rPr>
          <w:rFonts w:hint="eastAsia"/>
        </w:rPr>
        <w:t>分</w:t>
      </w:r>
      <w:r w:rsidR="002B380C">
        <w:rPr>
          <w:rFonts w:hint="eastAsia"/>
        </w:rPr>
        <w:t>）</w:t>
      </w:r>
    </w:p>
    <w:p w:rsidR="00B70904" w:rsidRDefault="0096766B" w:rsidP="00202030">
      <w:pPr>
        <w:snapToGrid w:val="0"/>
        <w:spacing w:line="324" w:lineRule="auto"/>
      </w:pPr>
      <w:r w:rsidRPr="00E835C8">
        <w:rPr>
          <w:rFonts w:hint="eastAsia"/>
        </w:rPr>
        <w:t>三</w:t>
      </w:r>
      <w:r w:rsidRPr="00E835C8">
        <w:rPr>
          <w:rFonts w:hint="eastAsia"/>
        </w:rPr>
        <w:t xml:space="preserve">. </w:t>
      </w:r>
      <w:r w:rsidR="00D30768" w:rsidRPr="00E835C8">
        <w:rPr>
          <w:rFonts w:hint="eastAsia"/>
        </w:rPr>
        <w:t>（</w:t>
      </w:r>
      <w:r w:rsidR="00D30768" w:rsidRPr="00E835C8">
        <w:rPr>
          <w:rFonts w:hint="eastAsia"/>
        </w:rPr>
        <w:t>2</w:t>
      </w:r>
      <w:r w:rsidR="002B380C" w:rsidRPr="00E835C8">
        <w:rPr>
          <w:rFonts w:hint="eastAsia"/>
        </w:rPr>
        <w:t>0</w:t>
      </w:r>
      <w:r w:rsidR="00D30768" w:rsidRPr="00E835C8">
        <w:rPr>
          <w:rFonts w:hint="eastAsia"/>
        </w:rPr>
        <w:t>分）</w:t>
      </w:r>
      <w:r w:rsidR="00102225">
        <w:rPr>
          <w:rFonts w:hint="eastAsia"/>
        </w:rPr>
        <w:t>将一枚硬币连掷三次</w:t>
      </w:r>
      <w:r w:rsidR="00CF3C1F">
        <w:rPr>
          <w:rFonts w:hint="eastAsia"/>
        </w:rPr>
        <w:t>，令</w:t>
      </w:r>
      <w:r w:rsidR="00CF3C1F" w:rsidRPr="00CF3C1F">
        <w:rPr>
          <w:position w:val="-4"/>
        </w:rPr>
        <w:object w:dxaOrig="279" w:dyaOrig="260">
          <v:shape id="_x0000_i1052" type="#_x0000_t75" style="width:14.25pt;height:12.75pt" o:ole="">
            <v:imagedata r:id="rId78" o:title=""/>
          </v:shape>
          <o:OLEObject Type="Embed" ProgID="Equation.DSMT4" ShapeID="_x0000_i1052" DrawAspect="Content" ObjectID="_1446226544" r:id="rId79"/>
        </w:object>
      </w:r>
      <w:r w:rsidR="00102225">
        <w:rPr>
          <w:rFonts w:hint="eastAsia"/>
        </w:rPr>
        <w:t>：</w:t>
      </w:r>
      <w:r w:rsidR="00CF3C1F">
        <w:rPr>
          <w:rFonts w:hint="eastAsia"/>
        </w:rPr>
        <w:t>“</w:t>
      </w:r>
      <w:r w:rsidR="00102225">
        <w:rPr>
          <w:rFonts w:hint="eastAsia"/>
        </w:rPr>
        <w:t>三次抛掷中正面出现的次</w:t>
      </w:r>
      <w:r w:rsidR="00CF3C1F">
        <w:rPr>
          <w:rFonts w:hint="eastAsia"/>
        </w:rPr>
        <w:t>数”，</w:t>
      </w:r>
      <w:r w:rsidR="00CF3C1F" w:rsidRPr="00CF3C1F">
        <w:rPr>
          <w:rFonts w:hint="eastAsia"/>
        </w:rPr>
        <w:t xml:space="preserve"> </w:t>
      </w:r>
      <w:r w:rsidR="00CF3C1F" w:rsidRPr="00CF3C1F">
        <w:rPr>
          <w:position w:val="-4"/>
        </w:rPr>
        <w:object w:dxaOrig="220" w:dyaOrig="260">
          <v:shape id="_x0000_i1053" type="#_x0000_t75" style="width:11.25pt;height:12.75pt" o:ole="">
            <v:imagedata r:id="rId80" o:title=""/>
          </v:shape>
          <o:OLEObject Type="Embed" ProgID="Equation.DSMT4" ShapeID="_x0000_i1053" DrawAspect="Content" ObjectID="_1446226545" r:id="rId81"/>
        </w:object>
      </w:r>
      <w:r w:rsidR="00102225">
        <w:rPr>
          <w:rFonts w:hint="eastAsia"/>
          <w:position w:val="-4"/>
        </w:rPr>
        <w:t>：</w:t>
      </w:r>
      <w:r w:rsidR="00CF3C1F">
        <w:rPr>
          <w:rFonts w:hint="eastAsia"/>
        </w:rPr>
        <w:t>“</w:t>
      </w:r>
      <w:r w:rsidR="00102225">
        <w:rPr>
          <w:rFonts w:hint="eastAsia"/>
        </w:rPr>
        <w:t>三次抛掷中正面出现的次数与反面出现次</w:t>
      </w:r>
      <w:r w:rsidR="00CF3C1F">
        <w:rPr>
          <w:rFonts w:hint="eastAsia"/>
        </w:rPr>
        <w:t>数</w:t>
      </w:r>
      <w:r w:rsidR="00102225">
        <w:rPr>
          <w:rFonts w:hint="eastAsia"/>
        </w:rPr>
        <w:t>之差的绝对值</w:t>
      </w:r>
      <w:r w:rsidR="00CF3C1F">
        <w:rPr>
          <w:rFonts w:hint="eastAsia"/>
        </w:rPr>
        <w:t>”</w:t>
      </w:r>
      <w:r w:rsidR="00CF3C1F">
        <w:rPr>
          <w:rFonts w:hint="eastAsia"/>
        </w:rPr>
        <w:t>.</w:t>
      </w:r>
    </w:p>
    <w:p w:rsidR="00B70904" w:rsidRPr="00E835C8" w:rsidRDefault="004873DA" w:rsidP="004A7981">
      <w:pPr>
        <w:pStyle w:val="a7"/>
        <w:spacing w:line="288" w:lineRule="auto"/>
      </w:pPr>
      <w:r>
        <w:rPr>
          <w:rFonts w:hint="eastAsia"/>
        </w:rPr>
        <w:t xml:space="preserve"> </w:t>
      </w:r>
      <w:r w:rsidRPr="00E835C8">
        <w:rPr>
          <w:rFonts w:hint="eastAsia"/>
        </w:rPr>
        <w:t xml:space="preserve">(1) </w:t>
      </w:r>
      <w:r w:rsidR="00CF3C1F">
        <w:rPr>
          <w:rFonts w:hint="eastAsia"/>
        </w:rPr>
        <w:t>求二维随机变量</w:t>
      </w:r>
      <w:r w:rsidR="00CF3C1F" w:rsidRPr="00CF3C1F">
        <w:rPr>
          <w:position w:val="-10"/>
        </w:rPr>
        <w:object w:dxaOrig="660" w:dyaOrig="320">
          <v:shape id="_x0000_i1054" type="#_x0000_t75" style="width:33pt;height:15.75pt" o:ole="">
            <v:imagedata r:id="rId82" o:title=""/>
          </v:shape>
          <o:OLEObject Type="Embed" ProgID="Equation.DSMT4" ShapeID="_x0000_i1054" DrawAspect="Content" ObjectID="_1446226546" r:id="rId83"/>
        </w:object>
      </w:r>
      <w:r w:rsidR="00CF3C1F">
        <w:rPr>
          <w:rFonts w:hint="eastAsia"/>
        </w:rPr>
        <w:t>的联合分布律</w:t>
      </w:r>
      <w:r w:rsidR="00B70904" w:rsidRPr="00E835C8">
        <w:rPr>
          <w:rFonts w:hint="eastAsia"/>
        </w:rPr>
        <w:t>.</w:t>
      </w:r>
      <w:r w:rsidR="00D30768" w:rsidRPr="00E835C8">
        <w:rPr>
          <w:rFonts w:hint="eastAsia"/>
        </w:rPr>
        <w:t>（</w:t>
      </w:r>
      <w:r w:rsidR="00CF3C1F">
        <w:rPr>
          <w:rFonts w:hint="eastAsia"/>
        </w:rPr>
        <w:t>6</w:t>
      </w:r>
      <w:r w:rsidR="00D30768" w:rsidRPr="00E835C8">
        <w:rPr>
          <w:rFonts w:hint="eastAsia"/>
        </w:rPr>
        <w:t>分）</w:t>
      </w:r>
    </w:p>
    <w:p w:rsidR="00B70904" w:rsidRPr="00E835C8" w:rsidRDefault="004873DA" w:rsidP="004873DA">
      <w:pPr>
        <w:pStyle w:val="a7"/>
        <w:spacing w:line="288" w:lineRule="auto"/>
        <w:ind w:firstLineChars="50" w:firstLine="105"/>
      </w:pPr>
      <w:r w:rsidRPr="00E835C8">
        <w:rPr>
          <w:rFonts w:hint="eastAsia"/>
        </w:rPr>
        <w:t xml:space="preserve">(2) </w:t>
      </w:r>
      <w:r w:rsidR="00CF3C1F">
        <w:rPr>
          <w:rFonts w:hint="eastAsia"/>
        </w:rPr>
        <w:t>判断随机变量</w:t>
      </w:r>
      <w:r w:rsidR="00CF3C1F" w:rsidRPr="00CF3C1F">
        <w:rPr>
          <w:position w:val="-4"/>
        </w:rPr>
        <w:object w:dxaOrig="279" w:dyaOrig="260">
          <v:shape id="_x0000_i1055" type="#_x0000_t75" style="width:14.25pt;height:12.75pt" o:ole="">
            <v:imagedata r:id="rId78" o:title=""/>
          </v:shape>
          <o:OLEObject Type="Embed" ProgID="Equation.DSMT4" ShapeID="_x0000_i1055" DrawAspect="Content" ObjectID="_1446226547" r:id="rId84"/>
        </w:object>
      </w:r>
      <w:r w:rsidR="00CF3C1F">
        <w:rPr>
          <w:rFonts w:hint="eastAsia"/>
        </w:rPr>
        <w:t>和</w:t>
      </w:r>
      <w:r w:rsidR="00CF3C1F" w:rsidRPr="00CF3C1F">
        <w:rPr>
          <w:position w:val="-4"/>
        </w:rPr>
        <w:object w:dxaOrig="220" w:dyaOrig="260">
          <v:shape id="_x0000_i1056" type="#_x0000_t75" style="width:11.25pt;height:12.75pt" o:ole="">
            <v:imagedata r:id="rId80" o:title=""/>
          </v:shape>
          <o:OLEObject Type="Embed" ProgID="Equation.DSMT4" ShapeID="_x0000_i1056" DrawAspect="Content" ObjectID="_1446226548" r:id="rId85"/>
        </w:object>
      </w:r>
      <w:r w:rsidR="00CF3C1F">
        <w:rPr>
          <w:rFonts w:hint="eastAsia"/>
        </w:rPr>
        <w:t>的独立性</w:t>
      </w:r>
      <w:r w:rsidR="00B70904" w:rsidRPr="00E835C8">
        <w:rPr>
          <w:rFonts w:hint="eastAsia"/>
        </w:rPr>
        <w:t>.</w:t>
      </w:r>
      <w:r w:rsidR="00D30768" w:rsidRPr="00E835C8">
        <w:rPr>
          <w:rFonts w:hint="eastAsia"/>
        </w:rPr>
        <w:t>（</w:t>
      </w:r>
      <w:r w:rsidR="00CF3C1F">
        <w:rPr>
          <w:rFonts w:hint="eastAsia"/>
        </w:rPr>
        <w:t>6</w:t>
      </w:r>
      <w:r w:rsidR="00D30768" w:rsidRPr="00E835C8">
        <w:rPr>
          <w:rFonts w:hint="eastAsia"/>
        </w:rPr>
        <w:t>分）</w:t>
      </w:r>
    </w:p>
    <w:p w:rsidR="00F43FE6" w:rsidRDefault="004873DA" w:rsidP="009064A5">
      <w:pPr>
        <w:pStyle w:val="a7"/>
        <w:spacing w:line="288" w:lineRule="auto"/>
        <w:ind w:firstLineChars="50" w:firstLine="105"/>
      </w:pPr>
      <w:r w:rsidRPr="00E835C8">
        <w:rPr>
          <w:rFonts w:hint="eastAsia"/>
        </w:rPr>
        <w:t>(3)</w:t>
      </w:r>
      <w:r w:rsidR="00044A1F" w:rsidRPr="00E835C8">
        <w:rPr>
          <w:rFonts w:hint="eastAsia"/>
        </w:rPr>
        <w:t>求</w:t>
      </w:r>
      <w:r w:rsidR="00102225">
        <w:rPr>
          <w:rFonts w:hint="eastAsia"/>
        </w:rPr>
        <w:t>协方差</w:t>
      </w:r>
      <w:r w:rsidR="002E21C7" w:rsidRPr="002E21C7">
        <w:rPr>
          <w:position w:val="-10"/>
        </w:rPr>
        <w:object w:dxaOrig="1060" w:dyaOrig="320">
          <v:shape id="_x0000_i1118" type="#_x0000_t75" style="width:53.25pt;height:15.75pt" o:ole="">
            <v:imagedata r:id="rId86" o:title=""/>
          </v:shape>
          <o:OLEObject Type="Embed" ProgID="Equation.DSMT4" ShapeID="_x0000_i1118" DrawAspect="Content" ObjectID="_1446226549" r:id="rId87"/>
        </w:object>
      </w:r>
      <w:r w:rsidR="00B70904" w:rsidRPr="00E835C8">
        <w:rPr>
          <w:rFonts w:hint="eastAsia"/>
        </w:rPr>
        <w:t>.</w:t>
      </w:r>
      <w:r w:rsidR="00D30768" w:rsidRPr="00E835C8">
        <w:rPr>
          <w:rFonts w:hint="eastAsia"/>
        </w:rPr>
        <w:t>（8分）</w:t>
      </w:r>
    </w:p>
    <w:p w:rsidR="006758B2" w:rsidRDefault="00F43FE6" w:rsidP="009064A5">
      <w:pPr>
        <w:pStyle w:val="a7"/>
        <w:spacing w:line="288" w:lineRule="auto"/>
        <w:ind w:firstLineChars="50" w:firstLine="105"/>
      </w:pPr>
      <w:r>
        <w:rPr>
          <w:rFonts w:hint="eastAsia"/>
        </w:rPr>
        <w:t>解</w:t>
      </w:r>
      <w:r w:rsidR="00B95F5C">
        <w:rPr>
          <w:rFonts w:hint="eastAsia"/>
        </w:rPr>
        <w:t>（1）</w:t>
      </w:r>
      <w:r w:rsidR="006758B2" w:rsidRPr="00CF3C1F">
        <w:rPr>
          <w:position w:val="-4"/>
        </w:rPr>
        <w:object w:dxaOrig="279" w:dyaOrig="260">
          <v:shape id="_x0000_i1057" type="#_x0000_t75" style="width:14.25pt;height:12.75pt" o:ole="">
            <v:imagedata r:id="rId78" o:title=""/>
          </v:shape>
          <o:OLEObject Type="Embed" ProgID="Equation.DSMT4" ShapeID="_x0000_i1057" DrawAspect="Content" ObjectID="_1446226550" r:id="rId88"/>
        </w:object>
      </w:r>
      <w:r w:rsidR="006758B2">
        <w:rPr>
          <w:rFonts w:hint="eastAsia"/>
        </w:rPr>
        <w:t>的可能取值为</w:t>
      </w:r>
      <w:r w:rsidR="00102225" w:rsidRPr="00CF3C1F">
        <w:rPr>
          <w:position w:val="-10"/>
        </w:rPr>
        <w:object w:dxaOrig="740" w:dyaOrig="320">
          <v:shape id="_x0000_i1108" type="#_x0000_t75" style="width:36.75pt;height:15.75pt" o:ole="">
            <v:imagedata r:id="rId89" o:title=""/>
          </v:shape>
          <o:OLEObject Type="Embed" ProgID="Equation.DSMT4" ShapeID="_x0000_i1108" DrawAspect="Content" ObjectID="_1446226551" r:id="rId90"/>
        </w:object>
      </w:r>
      <w:r w:rsidR="006758B2">
        <w:rPr>
          <w:rFonts w:hint="eastAsia"/>
        </w:rPr>
        <w:t>，</w:t>
      </w:r>
      <w:r w:rsidR="006758B2" w:rsidRPr="00CF3C1F">
        <w:rPr>
          <w:position w:val="-4"/>
        </w:rPr>
        <w:object w:dxaOrig="220" w:dyaOrig="260">
          <v:shape id="_x0000_i1058" type="#_x0000_t75" style="width:11.25pt;height:12.75pt" o:ole="">
            <v:imagedata r:id="rId91" o:title=""/>
          </v:shape>
          <o:OLEObject Type="Embed" ProgID="Equation.DSMT4" ShapeID="_x0000_i1058" DrawAspect="Content" ObjectID="_1446226552" r:id="rId92"/>
        </w:object>
      </w:r>
      <w:r w:rsidR="006758B2">
        <w:rPr>
          <w:rFonts w:hint="eastAsia"/>
        </w:rPr>
        <w:t>的可能取值为</w:t>
      </w:r>
      <w:r w:rsidR="00102225" w:rsidRPr="00CF3C1F">
        <w:rPr>
          <w:position w:val="-10"/>
        </w:rPr>
        <w:object w:dxaOrig="340" w:dyaOrig="320">
          <v:shape id="_x0000_i1109" type="#_x0000_t75" style="width:16.5pt;height:15.75pt" o:ole="">
            <v:imagedata r:id="rId93" o:title=""/>
          </v:shape>
          <o:OLEObject Type="Embed" ProgID="Equation.DSMT4" ShapeID="_x0000_i1109" DrawAspect="Content" ObjectID="_1446226553" r:id="rId94"/>
        </w:object>
      </w:r>
      <w:r w:rsidR="006758B2">
        <w:rPr>
          <w:rFonts w:hint="eastAsia"/>
        </w:rPr>
        <w:t>，则</w:t>
      </w:r>
      <w:r w:rsidR="006758B2" w:rsidRPr="00CF3C1F">
        <w:rPr>
          <w:position w:val="-10"/>
        </w:rPr>
        <w:object w:dxaOrig="660" w:dyaOrig="320">
          <v:shape id="_x0000_i1059" type="#_x0000_t75" style="width:33pt;height:15.75pt" o:ole="">
            <v:imagedata r:id="rId82" o:title=""/>
          </v:shape>
          <o:OLEObject Type="Embed" ProgID="Equation.DSMT4" ShapeID="_x0000_i1059" DrawAspect="Content" ObjectID="_1446226554" r:id="rId95"/>
        </w:object>
      </w:r>
      <w:r w:rsidR="006758B2">
        <w:rPr>
          <w:rFonts w:hint="eastAsia"/>
        </w:rPr>
        <w:t>的联合分布律为</w:t>
      </w:r>
    </w:p>
    <w:p w:rsidR="00B95F5C" w:rsidRDefault="008667F0" w:rsidP="006758B2">
      <w:pPr>
        <w:pStyle w:val="a7"/>
        <w:spacing w:line="288" w:lineRule="auto"/>
        <w:ind w:firstLineChars="2600" w:firstLine="5460"/>
      </w:pPr>
      <w:r>
        <w:rPr>
          <w:noProof/>
        </w:rPr>
        <w:pict>
          <v:shape id="_x0000_s2522" type="#_x0000_t202" style="position:absolute;left:0;text-align:left;margin-left:23.65pt;margin-top:1.1pt;width:21.8pt;height:15pt;z-index:251660288">
            <v:textbox inset="0,0,0,0">
              <w:txbxContent>
                <w:p w:rsidR="0075634F" w:rsidRDefault="0075634F"/>
              </w:txbxContent>
            </v:textbox>
          </v:shape>
        </w:pict>
      </w:r>
      <w:r w:rsidR="00342927">
        <w:rPr>
          <w:rFonts w:hint="eastAsia"/>
        </w:rPr>
        <w:t>--------</w:t>
      </w:r>
      <w:r w:rsidR="007E39CD">
        <w:rPr>
          <w:rFonts w:hint="eastAsia"/>
        </w:rPr>
        <w:t>（</w:t>
      </w:r>
      <w:r w:rsidR="00CF3C1F">
        <w:rPr>
          <w:rFonts w:hint="eastAsia"/>
        </w:rPr>
        <w:t>6</w:t>
      </w:r>
      <w:r w:rsidR="007E39CD">
        <w:rPr>
          <w:rFonts w:hint="eastAsia"/>
        </w:rPr>
        <w:t>分）</w:t>
      </w:r>
    </w:p>
    <w:tbl>
      <w:tblPr>
        <w:tblStyle w:val="aa"/>
        <w:tblW w:w="0" w:type="auto"/>
        <w:tblInd w:w="1008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1E0"/>
      </w:tblPr>
      <w:tblGrid>
        <w:gridCol w:w="900"/>
        <w:gridCol w:w="3316"/>
      </w:tblGrid>
      <w:tr w:rsidR="009064A5" w:rsidRPr="00F11C79" w:rsidTr="00B02629">
        <w:trPr>
          <w:trHeight w:val="521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9064A5" w:rsidRPr="00F11C79" w:rsidRDefault="00102225" w:rsidP="008C16A4">
            <w:pPr>
              <w:jc w:val="center"/>
              <w:rPr>
                <w:sz w:val="24"/>
              </w:rPr>
            </w:pPr>
            <w:r w:rsidRPr="003C510F">
              <w:rPr>
                <w:position w:val="-4"/>
                <w:sz w:val="24"/>
              </w:rPr>
              <w:object w:dxaOrig="660" w:dyaOrig="260">
                <v:shape id="_x0000_i1110" type="#_x0000_t75" style="width:33pt;height:12.75pt" o:ole="">
                  <v:imagedata r:id="rId96" o:title=""/>
                </v:shape>
                <o:OLEObject Type="Embed" ProgID="Equation.DSMT4" ShapeID="_x0000_i1110" DrawAspect="Content" ObjectID="_1446226555" r:id="rId97"/>
              </w:object>
            </w:r>
          </w:p>
        </w:tc>
        <w:tc>
          <w:tcPr>
            <w:tcW w:w="3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64A5" w:rsidRPr="00F11C79" w:rsidRDefault="009064A5" w:rsidP="009064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="00A21349"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1</w:t>
            </w:r>
            <w:r w:rsidR="00A21349"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2</w:t>
            </w:r>
            <w:r w:rsidR="00102225">
              <w:rPr>
                <w:rFonts w:hint="eastAsia"/>
                <w:sz w:val="24"/>
              </w:rPr>
              <w:t xml:space="preserve">     3</w:t>
            </w:r>
          </w:p>
        </w:tc>
      </w:tr>
      <w:tr w:rsidR="009064A5" w:rsidRPr="00F11C79" w:rsidTr="008C16A4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064A5" w:rsidRPr="00F11C79" w:rsidRDefault="009064A5" w:rsidP="00102225">
            <w:pPr>
              <w:rPr>
                <w:sz w:val="24"/>
              </w:rPr>
            </w:pPr>
          </w:p>
        </w:tc>
        <w:tc>
          <w:tcPr>
            <w:tcW w:w="3316" w:type="dxa"/>
            <w:tcBorders>
              <w:top w:val="single" w:sz="4" w:space="0" w:color="auto"/>
            </w:tcBorders>
            <w:vAlign w:val="center"/>
          </w:tcPr>
          <w:p w:rsidR="009064A5" w:rsidRPr="00F11C79" w:rsidRDefault="009064A5" w:rsidP="00102225">
            <w:pPr>
              <w:rPr>
                <w:sz w:val="24"/>
              </w:rPr>
            </w:pPr>
          </w:p>
        </w:tc>
      </w:tr>
      <w:tr w:rsidR="009064A5" w:rsidRPr="00F11C79" w:rsidTr="008C16A4">
        <w:tc>
          <w:tcPr>
            <w:tcW w:w="900" w:type="dxa"/>
            <w:vAlign w:val="center"/>
          </w:tcPr>
          <w:p w:rsidR="009064A5" w:rsidRDefault="00A21349" w:rsidP="008C16A4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 w:rsidR="00A21349" w:rsidRDefault="00A21349" w:rsidP="00A21349">
            <w:pPr>
              <w:ind w:firstLineChars="100" w:firstLine="240"/>
              <w:rPr>
                <w:sz w:val="24"/>
              </w:rPr>
            </w:pPr>
          </w:p>
          <w:p w:rsidR="00A21349" w:rsidRPr="00F11C79" w:rsidRDefault="00102225" w:rsidP="00A21349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316" w:type="dxa"/>
            <w:vAlign w:val="center"/>
          </w:tcPr>
          <w:p w:rsidR="009064A5" w:rsidRDefault="00102225" w:rsidP="008C16A4">
            <w:pPr>
              <w:rPr>
                <w:position w:val="-10"/>
                <w:sz w:val="24"/>
              </w:rPr>
            </w:pPr>
            <w:r>
              <w:rPr>
                <w:rFonts w:hint="eastAsia"/>
                <w:position w:val="-6"/>
                <w:sz w:val="24"/>
              </w:rPr>
              <w:t xml:space="preserve">0  </w:t>
            </w:r>
            <w:r w:rsidR="009064A5">
              <w:rPr>
                <w:rFonts w:hint="eastAsia"/>
                <w:sz w:val="24"/>
              </w:rPr>
              <w:t xml:space="preserve">   </w:t>
            </w:r>
            <w:r w:rsidRPr="00F11C79">
              <w:rPr>
                <w:position w:val="-24"/>
                <w:sz w:val="24"/>
              </w:rPr>
              <w:object w:dxaOrig="220" w:dyaOrig="620">
                <v:shape id="_x0000_i1104" type="#_x0000_t75" style="width:11.25pt;height:30.75pt" o:ole="">
                  <v:imagedata r:id="rId98" o:title=""/>
                </v:shape>
                <o:OLEObject Type="Embed" ProgID="Equation.DSMT4" ShapeID="_x0000_i1104" DrawAspect="Content" ObjectID="_1446226556" r:id="rId99"/>
              </w:object>
            </w:r>
            <w:r w:rsidR="009064A5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 w:rsidRPr="00102225">
              <w:rPr>
                <w:position w:val="-24"/>
                <w:sz w:val="24"/>
              </w:rPr>
              <w:object w:dxaOrig="220" w:dyaOrig="620">
                <v:shape id="_x0000_i1105" type="#_x0000_t75" style="width:10.5pt;height:30pt" o:ole="">
                  <v:imagedata r:id="rId100" o:title=""/>
                </v:shape>
                <o:OLEObject Type="Embed" ProgID="Equation.DSMT4" ShapeID="_x0000_i1105" DrawAspect="Content" ObjectID="_1446226557" r:id="rId101"/>
              </w:object>
            </w:r>
            <w:r>
              <w:rPr>
                <w:rFonts w:hint="eastAsia"/>
                <w:position w:val="-6"/>
                <w:sz w:val="24"/>
              </w:rPr>
              <w:t xml:space="preserve">     0</w:t>
            </w:r>
          </w:p>
          <w:p w:rsidR="00A21349" w:rsidRPr="00F11C79" w:rsidRDefault="00102225" w:rsidP="008C16A4">
            <w:pPr>
              <w:rPr>
                <w:rFonts w:hint="eastAsia"/>
                <w:sz w:val="24"/>
              </w:rPr>
            </w:pPr>
            <w:r w:rsidRPr="00F11C79">
              <w:rPr>
                <w:position w:val="-24"/>
                <w:sz w:val="24"/>
              </w:rPr>
              <w:object w:dxaOrig="220" w:dyaOrig="620">
                <v:shape id="_x0000_i1106" type="#_x0000_t75" style="width:11.25pt;height:30.75pt" o:ole="">
                  <v:imagedata r:id="rId102" o:title=""/>
                </v:shape>
                <o:OLEObject Type="Embed" ProgID="Equation.DSMT4" ShapeID="_x0000_i1106" DrawAspect="Content" ObjectID="_1446226558" r:id="rId103"/>
              </w:object>
            </w:r>
            <w:r w:rsidR="00A21349">
              <w:rPr>
                <w:rFonts w:hint="eastAsia"/>
                <w:sz w:val="24"/>
              </w:rPr>
              <w:t xml:space="preserve">    </w:t>
            </w:r>
            <w:r w:rsidR="00F43FE6" w:rsidRPr="00F11C79">
              <w:rPr>
                <w:position w:val="-6"/>
                <w:sz w:val="24"/>
              </w:rPr>
              <w:object w:dxaOrig="200" w:dyaOrig="279">
                <v:shape id="_x0000_i1060" type="#_x0000_t75" style="width:9.75pt;height:14.25pt" o:ole="">
                  <v:imagedata r:id="rId104" o:title=""/>
                </v:shape>
                <o:OLEObject Type="Embed" ProgID="Equation.DSMT4" ShapeID="_x0000_i1060" DrawAspect="Content" ObjectID="_1446226559" r:id="rId105"/>
              </w:object>
            </w:r>
            <w:r w:rsidR="00A21349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 w:rsidR="00A21349">
              <w:rPr>
                <w:rFonts w:hint="eastAsia"/>
                <w:sz w:val="24"/>
              </w:rPr>
              <w:t xml:space="preserve"> </w:t>
            </w:r>
            <w:r w:rsidR="00F43FE6" w:rsidRPr="00F43FE6">
              <w:rPr>
                <w:position w:val="-6"/>
                <w:sz w:val="24"/>
              </w:rPr>
              <w:object w:dxaOrig="200" w:dyaOrig="279">
                <v:shape id="_x0000_i1061" type="#_x0000_t75" style="width:9.75pt;height:13.5pt" o:ole="">
                  <v:imagedata r:id="rId106" o:title=""/>
                </v:shape>
                <o:OLEObject Type="Embed" ProgID="Equation.DSMT4" ShapeID="_x0000_i1061" DrawAspect="Content" ObjectID="_1446226560" r:id="rId107"/>
              </w:object>
            </w:r>
            <w:r>
              <w:rPr>
                <w:rFonts w:hint="eastAsia"/>
                <w:position w:val="-6"/>
                <w:sz w:val="24"/>
              </w:rPr>
              <w:t xml:space="preserve">     </w:t>
            </w:r>
            <w:r w:rsidRPr="00F11C79">
              <w:rPr>
                <w:position w:val="-24"/>
                <w:sz w:val="24"/>
              </w:rPr>
              <w:object w:dxaOrig="220" w:dyaOrig="620">
                <v:shape id="_x0000_i1107" type="#_x0000_t75" style="width:11.25pt;height:30.75pt" o:ole="">
                  <v:imagedata r:id="rId102" o:title=""/>
                </v:shape>
                <o:OLEObject Type="Embed" ProgID="Equation.DSMT4" ShapeID="_x0000_i1107" DrawAspect="Content" ObjectID="_1446226561" r:id="rId108"/>
              </w:object>
            </w:r>
          </w:p>
        </w:tc>
      </w:tr>
    </w:tbl>
    <w:p w:rsidR="006758B2" w:rsidRDefault="006758B2" w:rsidP="00B95F5C">
      <w:pPr>
        <w:pStyle w:val="a7"/>
        <w:spacing w:line="288" w:lineRule="auto"/>
      </w:pPr>
    </w:p>
    <w:p w:rsidR="00F16A18" w:rsidRDefault="00B95F5C" w:rsidP="006758B2">
      <w:pPr>
        <w:pStyle w:val="a7"/>
        <w:spacing w:line="288" w:lineRule="auto"/>
        <w:rPr>
          <w:position w:val="-24"/>
        </w:rPr>
      </w:pPr>
      <w:r>
        <w:rPr>
          <w:rFonts w:hint="eastAsia"/>
        </w:rPr>
        <w:t>(2)</w:t>
      </w:r>
      <w:r w:rsidRPr="00404559">
        <w:t xml:space="preserve"> </w:t>
      </w:r>
      <w:r w:rsidR="00F16A18">
        <w:rPr>
          <w:rFonts w:hint="eastAsia"/>
        </w:rPr>
        <w:t>由于</w:t>
      </w:r>
      <w:r w:rsidR="00102225" w:rsidRPr="00440BE3">
        <w:rPr>
          <w:position w:val="-24"/>
        </w:rPr>
        <w:object w:dxaOrig="4540" w:dyaOrig="620">
          <v:shape id="_x0000_i1111" type="#_x0000_t75" style="width:227.25pt;height:30.75pt" o:ole="">
            <v:imagedata r:id="rId109" o:title=""/>
          </v:shape>
          <o:OLEObject Type="Embed" ProgID="Equation.DSMT4" ShapeID="_x0000_i1111" DrawAspect="Content" ObjectID="_1446226562" r:id="rId110"/>
        </w:object>
      </w:r>
    </w:p>
    <w:p w:rsidR="006758B2" w:rsidRDefault="007E39CD" w:rsidP="006758B2">
      <w:pPr>
        <w:pStyle w:val="a7"/>
        <w:spacing w:line="288" w:lineRule="auto"/>
      </w:pPr>
      <w:r>
        <w:rPr>
          <w:rFonts w:hint="eastAsia"/>
        </w:rPr>
        <w:t xml:space="preserve"> </w:t>
      </w:r>
      <w:r w:rsidR="00F16A18">
        <w:rPr>
          <w:rFonts w:hint="eastAsia"/>
        </w:rPr>
        <w:t>所以随机变量</w:t>
      </w:r>
      <w:r w:rsidR="00F16A18" w:rsidRPr="00CF3C1F">
        <w:rPr>
          <w:position w:val="-4"/>
        </w:rPr>
        <w:object w:dxaOrig="279" w:dyaOrig="260">
          <v:shape id="_x0000_i1062" type="#_x0000_t75" style="width:14.25pt;height:12.75pt" o:ole="">
            <v:imagedata r:id="rId78" o:title=""/>
          </v:shape>
          <o:OLEObject Type="Embed" ProgID="Equation.DSMT4" ShapeID="_x0000_i1062" DrawAspect="Content" ObjectID="_1446226563" r:id="rId111"/>
        </w:object>
      </w:r>
      <w:r w:rsidR="00F16A18">
        <w:rPr>
          <w:rFonts w:hint="eastAsia"/>
        </w:rPr>
        <w:t>和</w:t>
      </w:r>
      <w:r w:rsidR="00F16A18" w:rsidRPr="00CF3C1F">
        <w:rPr>
          <w:position w:val="-4"/>
        </w:rPr>
        <w:object w:dxaOrig="220" w:dyaOrig="260">
          <v:shape id="_x0000_i1063" type="#_x0000_t75" style="width:11.25pt;height:12.75pt" o:ole="">
            <v:imagedata r:id="rId80" o:title=""/>
          </v:shape>
          <o:OLEObject Type="Embed" ProgID="Equation.DSMT4" ShapeID="_x0000_i1063" DrawAspect="Content" ObjectID="_1446226564" r:id="rId112"/>
        </w:object>
      </w:r>
      <w:r w:rsidR="00F16A18">
        <w:rPr>
          <w:rFonts w:hint="eastAsia"/>
          <w:position w:val="-4"/>
        </w:rPr>
        <w:t>不相互独立.</w:t>
      </w:r>
      <w:r w:rsidR="00342927">
        <w:rPr>
          <w:rFonts w:hint="eastAsia"/>
          <w:position w:val="-4"/>
        </w:rPr>
        <w:t>---------------------</w:t>
      </w:r>
      <w:r>
        <w:rPr>
          <w:rFonts w:hint="eastAsia"/>
        </w:rPr>
        <w:t>（</w:t>
      </w:r>
      <w:r w:rsidR="00F16A18">
        <w:rPr>
          <w:rFonts w:hint="eastAsia"/>
        </w:rPr>
        <w:t>6</w:t>
      </w:r>
      <w:r>
        <w:rPr>
          <w:rFonts w:hint="eastAsia"/>
        </w:rPr>
        <w:t>分）</w:t>
      </w:r>
    </w:p>
    <w:p w:rsidR="00F16A18" w:rsidRDefault="00B95F5C" w:rsidP="00F16A18">
      <w:pPr>
        <w:pStyle w:val="a7"/>
        <w:spacing w:line="288" w:lineRule="auto"/>
        <w:rPr>
          <w:position w:val="-10"/>
        </w:rPr>
      </w:pPr>
      <w:r>
        <w:rPr>
          <w:rFonts w:hint="eastAsia"/>
        </w:rPr>
        <w:t>（3）</w:t>
      </w:r>
      <w:r w:rsidR="00CB63ED">
        <w:rPr>
          <w:rFonts w:hint="eastAsia"/>
        </w:rPr>
        <w:t>随机变量</w:t>
      </w:r>
      <w:r w:rsidR="00CB63ED" w:rsidRPr="00CF3C1F">
        <w:rPr>
          <w:position w:val="-4"/>
        </w:rPr>
        <w:object w:dxaOrig="400" w:dyaOrig="260">
          <v:shape id="_x0000_i1064" type="#_x0000_t75" style="width:20.25pt;height:12.75pt" o:ole="">
            <v:imagedata r:id="rId113" o:title=""/>
          </v:shape>
          <o:OLEObject Type="Embed" ProgID="Equation.DSMT4" ShapeID="_x0000_i1064" DrawAspect="Content" ObjectID="_1446226565" r:id="rId114"/>
        </w:object>
      </w:r>
      <w:r w:rsidR="00CB63ED">
        <w:rPr>
          <w:rFonts w:hint="eastAsia"/>
          <w:position w:val="-4"/>
        </w:rPr>
        <w:t>的所有可能取值为</w:t>
      </w:r>
      <w:r w:rsidR="00B02629" w:rsidRPr="00CF3C1F">
        <w:rPr>
          <w:position w:val="-10"/>
        </w:rPr>
        <w:object w:dxaOrig="1160" w:dyaOrig="320">
          <v:shape id="_x0000_i1112" type="#_x0000_t75" style="width:57pt;height:15.75pt" o:ole="">
            <v:imagedata r:id="rId115" o:title=""/>
          </v:shape>
          <o:OLEObject Type="Embed" ProgID="Equation.DSMT4" ShapeID="_x0000_i1112" DrawAspect="Content" ObjectID="_1446226566" r:id="rId116"/>
        </w:object>
      </w:r>
      <w:r w:rsidR="00CB63ED">
        <w:rPr>
          <w:rFonts w:hint="eastAsia"/>
          <w:position w:val="-10"/>
        </w:rPr>
        <w:t>，且</w:t>
      </w:r>
    </w:p>
    <w:p w:rsidR="00CB63ED" w:rsidRDefault="008667F0" w:rsidP="00F16A18">
      <w:pPr>
        <w:pStyle w:val="a7"/>
        <w:spacing w:line="288" w:lineRule="auto"/>
        <w:rPr>
          <w:position w:val="-24"/>
        </w:rPr>
      </w:pPr>
      <w:r w:rsidRPr="008667F0">
        <w:rPr>
          <w:noProof/>
        </w:rPr>
        <w:lastRenderedPageBreak/>
        <w:pict>
          <v:group id="_x0000_s2633" style="position:absolute;left:0;text-align:left;margin-left:-113.95pt;margin-top:-.5pt;width:95.9pt;height:631.8pt;z-index:251661312" coordorigin="495,1262" coordsize="1980,12012">
            <v:shape id="_x0000_s2634" type="#_x0000_t202" style="position:absolute;left:1935;top:5162;width:360;height:3744" filled="f" stroked="f">
              <v:textbox style="layout-flow:vertical-ideographic;mso-next-textbox:#_x0000_s2634" inset="0,0,0,0">
                <w:txbxContent>
                  <w:p w:rsidR="0075634F" w:rsidRDefault="0075634F" w:rsidP="00E36387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订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线</w:t>
                    </w:r>
                  </w:p>
                </w:txbxContent>
              </v:textbox>
            </v:shape>
            <v:shape id="_x0000_s2635" type="#_x0000_t202" style="position:absolute;left:855;top:7034;width:720;height:4992" filled="f" stroked="f">
              <v:textbox style="layout-flow:vertical-ideographic;mso-next-textbox:#_x0000_s2635" inset="0,0,0,0">
                <w:txbxContent>
                  <w:p w:rsidR="0075634F" w:rsidRDefault="0075634F" w:rsidP="00E36387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2636" style="position:absolute;left:495;top:1730;width:1440;height:1404" coordorigin="675,1953" coordsize="1440,1404">
              <v:group id="_x0000_s2637" style="position:absolute;left:675;top:1953;width:1440;height:1404" coordorigin="675,1953" coordsize="1440,1404">
                <v:shape id="_x0000_s2638" type="#_x0000_t202" style="position:absolute;left:855;top:1953;width:1080;height:624" filled="f" stroked="f">
                  <v:textbox style="mso-next-textbox:#_x0000_s2638">
                    <w:txbxContent>
                      <w:p w:rsidR="0075634F" w:rsidRDefault="0075634F" w:rsidP="00E36387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号</w:t>
                        </w:r>
                      </w:p>
                      <w:p w:rsidR="0075634F" w:rsidRDefault="0075634F" w:rsidP="00E36387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2639" style="position:absolute;left:675;top:1953;width:1440;height:1404" filled="f"/>
              </v:group>
              <v:line id="_x0000_s2640" style="position:absolute" from="675,2577" to="2115,2577"/>
            </v:group>
            <v:group id="_x0000_s2641" style="position:absolute;left:495;top:5162;width:1440;height:1404" coordorigin="675,5385" coordsize="1440,1404">
              <v:group id="_x0000_s2642" style="position:absolute;left:675;top:5385;width:1440;height:1404" coordorigin="675,1953" coordsize="1440,1404">
                <v:shape id="_x0000_s2643" type="#_x0000_t202" style="position:absolute;left:855;top:1953;width:1080;height:624" filled="f" stroked="f">
                  <v:textbox style="mso-next-textbox:#_x0000_s2643">
                    <w:txbxContent>
                      <w:p w:rsidR="0075634F" w:rsidRDefault="0075634F" w:rsidP="00E36387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名</w:t>
                        </w:r>
                      </w:p>
                      <w:p w:rsidR="0075634F" w:rsidRDefault="0075634F" w:rsidP="00E36387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2644" style="position:absolute;left:675;top:1953;width:1440;height:1404" filled="f"/>
              </v:group>
              <v:line id="_x0000_s2645" style="position:absolute" from="675,6009" to="2115,6009"/>
            </v:group>
            <v:group id="_x0000_s2646" style="position:absolute;left:495;top:3446;width:1440;height:1404" coordorigin="675,3669" coordsize="1440,1404">
              <v:group id="_x0000_s2647" style="position:absolute;left:675;top:3669;width:1440;height:1404" coordorigin="675,1953" coordsize="1440,1404">
                <v:shape id="_x0000_s2648" type="#_x0000_t202" style="position:absolute;left:855;top:1953;width:1080;height:624" filled="f" stroked="f">
                  <v:textbox style="mso-next-textbox:#_x0000_s2648">
                    <w:txbxContent>
                      <w:p w:rsidR="0075634F" w:rsidRDefault="0075634F" w:rsidP="00E36387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75634F" w:rsidRDefault="0075634F" w:rsidP="00E36387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2649" style="position:absolute;left:675;top:1953;width:1440;height:1404" filled="f"/>
              </v:group>
              <v:line id="_x0000_s2650" style="position:absolute" from="675,4293" to="2115,4293"/>
            </v:group>
            <v:line id="_x0000_s2651" style="position:absolute;flip:y" from="2475,1262" to="2475,13274"/>
          </v:group>
        </w:pict>
      </w:r>
      <w:r w:rsidR="00B02629" w:rsidRPr="00B02629">
        <w:rPr>
          <w:position w:val="-58"/>
        </w:rPr>
        <w:object w:dxaOrig="4340" w:dyaOrig="1280">
          <v:shape id="_x0000_i1113" type="#_x0000_t75" style="width:216.75pt;height:63.75pt" o:ole="">
            <v:imagedata r:id="rId117" o:title=""/>
          </v:shape>
          <o:OLEObject Type="Embed" ProgID="Equation.DSMT4" ShapeID="_x0000_i1113" DrawAspect="Content" ObjectID="_1446226567" r:id="rId118"/>
        </w:object>
      </w:r>
      <w:r w:rsidR="00CB63ED">
        <w:rPr>
          <w:rFonts w:hint="eastAsia"/>
          <w:position w:val="-24"/>
        </w:rPr>
        <w:t>，</w:t>
      </w:r>
    </w:p>
    <w:p w:rsidR="00CB63ED" w:rsidRDefault="00CB63ED" w:rsidP="00F16A18">
      <w:pPr>
        <w:pStyle w:val="a7"/>
        <w:spacing w:line="288" w:lineRule="auto"/>
        <w:rPr>
          <w:position w:val="-4"/>
        </w:rPr>
      </w:pPr>
      <w:r>
        <w:rPr>
          <w:rFonts w:hint="eastAsia"/>
          <w:position w:val="-24"/>
        </w:rPr>
        <w:t>所以</w:t>
      </w:r>
      <w:r w:rsidR="00B02629" w:rsidRPr="00CB63ED">
        <w:rPr>
          <w:position w:val="-24"/>
        </w:rPr>
        <w:object w:dxaOrig="4880" w:dyaOrig="620">
          <v:shape id="_x0000_i1114" type="#_x0000_t75" style="width:249.75pt;height:30.75pt" o:ole="">
            <v:imagedata r:id="rId119" o:title=""/>
          </v:shape>
          <o:OLEObject Type="Embed" ProgID="Equation.DSMT4" ShapeID="_x0000_i1114" DrawAspect="Content" ObjectID="_1446226568" r:id="rId120"/>
        </w:object>
      </w:r>
      <w:r>
        <w:rPr>
          <w:rFonts w:hint="eastAsia"/>
          <w:position w:val="-4"/>
        </w:rPr>
        <w:t>.</w:t>
      </w:r>
      <w:r w:rsidR="00342927">
        <w:rPr>
          <w:rFonts w:hint="eastAsia"/>
          <w:position w:val="-4"/>
        </w:rPr>
        <w:t>------------（4分）</w:t>
      </w:r>
    </w:p>
    <w:p w:rsidR="004E5772" w:rsidRDefault="00B02629" w:rsidP="00F16A18">
      <w:pPr>
        <w:pStyle w:val="a7"/>
        <w:spacing w:line="288" w:lineRule="auto"/>
        <w:rPr>
          <w:position w:val="-4"/>
        </w:rPr>
      </w:pPr>
      <w:r w:rsidRPr="00CB63ED">
        <w:rPr>
          <w:position w:val="-24"/>
        </w:rPr>
        <w:object w:dxaOrig="3460" w:dyaOrig="620">
          <v:shape id="_x0000_i1115" type="#_x0000_t75" style="width:177pt;height:30.75pt" o:ole="">
            <v:imagedata r:id="rId121" o:title=""/>
          </v:shape>
          <o:OLEObject Type="Embed" ProgID="Equation.DSMT4" ShapeID="_x0000_i1115" DrawAspect="Content" ObjectID="_1446226569" r:id="rId122"/>
        </w:object>
      </w:r>
      <w:r w:rsidR="004E5772">
        <w:rPr>
          <w:rFonts w:hint="eastAsia"/>
          <w:position w:val="-4"/>
        </w:rPr>
        <w:t>,</w:t>
      </w:r>
      <w:r w:rsidRPr="00CB63ED">
        <w:rPr>
          <w:position w:val="-24"/>
        </w:rPr>
        <w:object w:dxaOrig="2299" w:dyaOrig="620">
          <v:shape id="_x0000_i1116" type="#_x0000_t75" style="width:117.75pt;height:30.75pt" o:ole="">
            <v:imagedata r:id="rId123" o:title=""/>
          </v:shape>
          <o:OLEObject Type="Embed" ProgID="Equation.DSMT4" ShapeID="_x0000_i1116" DrawAspect="Content" ObjectID="_1446226570" r:id="rId124"/>
        </w:object>
      </w:r>
      <w:r w:rsidR="002E21C7">
        <w:rPr>
          <w:rFonts w:hint="eastAsia"/>
          <w:position w:val="-4"/>
        </w:rPr>
        <w:t>，</w:t>
      </w:r>
    </w:p>
    <w:p w:rsidR="000939AA" w:rsidRDefault="002E21C7" w:rsidP="00120CC5">
      <w:pPr>
        <w:pStyle w:val="a7"/>
        <w:spacing w:line="288" w:lineRule="auto"/>
      </w:pPr>
      <w:r w:rsidRPr="002E21C7">
        <w:rPr>
          <w:position w:val="-24"/>
        </w:rPr>
        <w:object w:dxaOrig="4640" w:dyaOrig="620">
          <v:shape id="_x0000_i1117" type="#_x0000_t75" style="width:232.5pt;height:31.5pt" o:ole="">
            <v:imagedata r:id="rId125" o:title=""/>
          </v:shape>
          <o:OLEObject Type="Embed" ProgID="Equation.DSMT4" ShapeID="_x0000_i1117" DrawAspect="Content" ObjectID="_1446226571" r:id="rId126"/>
        </w:object>
      </w:r>
      <w:r w:rsidR="00342927">
        <w:rPr>
          <w:rFonts w:hint="eastAsia"/>
          <w:position w:val="-32"/>
        </w:rPr>
        <w:t>---------（8分）</w:t>
      </w:r>
    </w:p>
    <w:p w:rsidR="001618F1" w:rsidRDefault="001618F1" w:rsidP="00B95F5C">
      <w:pPr>
        <w:pStyle w:val="a7"/>
        <w:spacing w:line="288" w:lineRule="auto"/>
        <w:jc w:val="left"/>
      </w:pPr>
      <w:r>
        <w:rPr>
          <w:rFonts w:hint="eastAsia"/>
        </w:rPr>
        <w:t>四</w:t>
      </w:r>
      <w:r w:rsidR="0037028C">
        <w:rPr>
          <w:rFonts w:hint="eastAsia"/>
        </w:rPr>
        <w:t>. (24</w:t>
      </w:r>
      <w:r>
        <w:rPr>
          <w:rFonts w:hint="eastAsia"/>
        </w:rPr>
        <w:t>分)</w:t>
      </w:r>
      <w:r w:rsidR="00120CC5">
        <w:rPr>
          <w:rFonts w:hint="eastAsia"/>
        </w:rPr>
        <w:t>设</w:t>
      </w:r>
      <w:r w:rsidR="00342927">
        <w:rPr>
          <w:rFonts w:hint="eastAsia"/>
        </w:rPr>
        <w:t>二维</w:t>
      </w:r>
      <w:r w:rsidR="00120CC5">
        <w:rPr>
          <w:rFonts w:hint="eastAsia"/>
        </w:rPr>
        <w:t>随机变量</w:t>
      </w:r>
      <w:r w:rsidR="0037028C" w:rsidRPr="00CF3C1F">
        <w:rPr>
          <w:position w:val="-10"/>
        </w:rPr>
        <w:object w:dxaOrig="660" w:dyaOrig="320">
          <v:shape id="_x0000_i1065" type="#_x0000_t75" style="width:33pt;height:15.75pt" o:ole="">
            <v:imagedata r:id="rId82" o:title=""/>
          </v:shape>
          <o:OLEObject Type="Embed" ProgID="Equation.DSMT4" ShapeID="_x0000_i1065" DrawAspect="Content" ObjectID="_1446226572" r:id="rId127"/>
        </w:object>
      </w:r>
      <w:r w:rsidR="0037028C">
        <w:rPr>
          <w:rFonts w:hint="eastAsia"/>
        </w:rPr>
        <w:t>的</w:t>
      </w:r>
      <w:r w:rsidR="00342927">
        <w:rPr>
          <w:rFonts w:hint="eastAsia"/>
        </w:rPr>
        <w:t>联合</w:t>
      </w:r>
      <w:r w:rsidR="0037028C">
        <w:rPr>
          <w:rFonts w:hint="eastAsia"/>
        </w:rPr>
        <w:t>概率密度为</w:t>
      </w:r>
      <w:r w:rsidR="0037028C" w:rsidRPr="00120CC5">
        <w:rPr>
          <w:position w:val="-30"/>
        </w:rPr>
        <w:object w:dxaOrig="4280" w:dyaOrig="720">
          <v:shape id="_x0000_i1066" type="#_x0000_t75" style="width:214.5pt;height:36pt" o:ole="">
            <v:imagedata r:id="rId128" o:title=""/>
          </v:shape>
          <o:OLEObject Type="Embed" ProgID="Equation.DSMT4" ShapeID="_x0000_i1066" DrawAspect="Content" ObjectID="_1446226573" r:id="rId129"/>
        </w:object>
      </w:r>
    </w:p>
    <w:p w:rsidR="001618F1" w:rsidRDefault="001618F1" w:rsidP="00B95F5C">
      <w:pPr>
        <w:pStyle w:val="a7"/>
        <w:spacing w:line="288" w:lineRule="auto"/>
        <w:jc w:val="left"/>
      </w:pPr>
      <w:r>
        <w:rPr>
          <w:rFonts w:hint="eastAsia"/>
        </w:rPr>
        <w:t>(1)求</w:t>
      </w:r>
      <w:r w:rsidR="00120CC5">
        <w:rPr>
          <w:rFonts w:hint="eastAsia"/>
        </w:rPr>
        <w:t>常</w:t>
      </w:r>
      <w:r w:rsidR="003A081C">
        <w:rPr>
          <w:rFonts w:hint="eastAsia"/>
        </w:rPr>
        <w:t>数</w:t>
      </w:r>
      <w:r w:rsidR="00120CC5" w:rsidRPr="00120CC5">
        <w:rPr>
          <w:position w:val="-6"/>
        </w:rPr>
        <w:object w:dxaOrig="200" w:dyaOrig="279">
          <v:shape id="_x0000_i1067" type="#_x0000_t75" style="width:9.75pt;height:14.25pt" o:ole="">
            <v:imagedata r:id="rId130" o:title=""/>
          </v:shape>
          <o:OLEObject Type="Embed" ProgID="Equation.DSMT4" ShapeID="_x0000_i1067" DrawAspect="Content" ObjectID="_1446226574" r:id="rId131"/>
        </w:object>
      </w:r>
      <w:r>
        <w:rPr>
          <w:rFonts w:hint="eastAsia"/>
        </w:rPr>
        <w:t>.</w:t>
      </w:r>
      <w:r w:rsidR="0037028C">
        <w:rPr>
          <w:rFonts w:hint="eastAsia"/>
        </w:rPr>
        <w:t>(6</w:t>
      </w:r>
      <w:r w:rsidR="001513B6">
        <w:rPr>
          <w:rFonts w:hint="eastAsia"/>
        </w:rPr>
        <w:t>分)</w:t>
      </w:r>
      <w:r w:rsidR="00120CC5">
        <w:rPr>
          <w:rFonts w:hint="eastAsia"/>
        </w:rPr>
        <w:t>；</w:t>
      </w:r>
      <w:r w:rsidR="0037028C">
        <w:rPr>
          <w:rFonts w:hint="eastAsia"/>
        </w:rPr>
        <w:t xml:space="preserve">              </w:t>
      </w:r>
      <w:r w:rsidR="00342927">
        <w:rPr>
          <w:rFonts w:hint="eastAsia"/>
        </w:rPr>
        <w:t xml:space="preserve">   </w:t>
      </w:r>
      <w:r w:rsidR="0037028C">
        <w:rPr>
          <w:rFonts w:hint="eastAsia"/>
        </w:rPr>
        <w:t xml:space="preserve"> </w:t>
      </w:r>
      <w:r>
        <w:rPr>
          <w:rFonts w:hint="eastAsia"/>
        </w:rPr>
        <w:t>(2)求</w:t>
      </w:r>
      <w:r w:rsidR="00120CC5" w:rsidRPr="00120CC5">
        <w:rPr>
          <w:position w:val="-10"/>
        </w:rPr>
        <w:object w:dxaOrig="1300" w:dyaOrig="320">
          <v:shape id="_x0000_i1068" type="#_x0000_t75" style="width:64.5pt;height:16.5pt" o:ole="">
            <v:imagedata r:id="rId132" o:title=""/>
          </v:shape>
          <o:OLEObject Type="Embed" ProgID="Equation.DSMT4" ShapeID="_x0000_i1068" DrawAspect="Content" ObjectID="_1446226575" r:id="rId133"/>
        </w:object>
      </w:r>
      <w:r>
        <w:rPr>
          <w:rFonts w:hint="eastAsia"/>
        </w:rPr>
        <w:t>.</w:t>
      </w:r>
      <w:r w:rsidR="001513B6">
        <w:rPr>
          <w:rFonts w:hint="eastAsia"/>
        </w:rPr>
        <w:t>（</w:t>
      </w:r>
      <w:r w:rsidR="0037028C">
        <w:rPr>
          <w:rFonts w:hint="eastAsia"/>
        </w:rPr>
        <w:t>6</w:t>
      </w:r>
      <w:r w:rsidR="001513B6">
        <w:rPr>
          <w:rFonts w:hint="eastAsia"/>
        </w:rPr>
        <w:t>分）</w:t>
      </w:r>
    </w:p>
    <w:p w:rsidR="00120CC5" w:rsidRDefault="00120CC5" w:rsidP="00B95F5C">
      <w:pPr>
        <w:pStyle w:val="a7"/>
        <w:spacing w:line="288" w:lineRule="auto"/>
        <w:jc w:val="left"/>
      </w:pPr>
      <w:r>
        <w:rPr>
          <w:rFonts w:hint="eastAsia"/>
        </w:rPr>
        <w:t>(3)求条件概率密度</w:t>
      </w:r>
      <w:r w:rsidR="0037028C" w:rsidRPr="0037028C">
        <w:rPr>
          <w:position w:val="-16"/>
        </w:rPr>
        <w:object w:dxaOrig="960" w:dyaOrig="420">
          <v:shape id="_x0000_i1069" type="#_x0000_t75" style="width:48pt;height:21pt" o:ole="">
            <v:imagedata r:id="rId134" o:title=""/>
          </v:shape>
          <o:OLEObject Type="Embed" ProgID="Equation.DSMT4" ShapeID="_x0000_i1069" DrawAspect="Content" ObjectID="_1446226576" r:id="rId135"/>
        </w:object>
      </w:r>
      <w:r w:rsidR="0037028C">
        <w:rPr>
          <w:rFonts w:hint="eastAsia"/>
        </w:rPr>
        <w:t>.(6</w:t>
      </w:r>
      <w:r>
        <w:rPr>
          <w:rFonts w:hint="eastAsia"/>
        </w:rPr>
        <w:t>分)；</w:t>
      </w:r>
      <w:r w:rsidR="00342927">
        <w:rPr>
          <w:rFonts w:hint="eastAsia"/>
        </w:rPr>
        <w:t xml:space="preserve">   </w:t>
      </w:r>
      <w:r>
        <w:rPr>
          <w:rFonts w:hint="eastAsia"/>
        </w:rPr>
        <w:t>(4)求</w:t>
      </w:r>
      <w:r w:rsidR="00AD620F" w:rsidRPr="0037028C">
        <w:rPr>
          <w:position w:val="-4"/>
        </w:rPr>
        <w:object w:dxaOrig="1040" w:dyaOrig="260">
          <v:shape id="_x0000_i1070" type="#_x0000_t75" style="width:51pt;height:13.5pt" o:ole="">
            <v:imagedata r:id="rId136" o:title=""/>
          </v:shape>
          <o:OLEObject Type="Embed" ProgID="Equation.DSMT4" ShapeID="_x0000_i1070" DrawAspect="Content" ObjectID="_1446226577" r:id="rId137"/>
        </w:object>
      </w:r>
      <w:r w:rsidR="0037028C">
        <w:rPr>
          <w:rFonts w:hint="eastAsia"/>
        </w:rPr>
        <w:t>的密度函数</w:t>
      </w:r>
      <w:r>
        <w:rPr>
          <w:rFonts w:hint="eastAsia"/>
        </w:rPr>
        <w:t>.（</w:t>
      </w:r>
      <w:r w:rsidR="0037028C">
        <w:rPr>
          <w:rFonts w:hint="eastAsia"/>
        </w:rPr>
        <w:t>6</w:t>
      </w:r>
      <w:r>
        <w:rPr>
          <w:rFonts w:hint="eastAsia"/>
        </w:rPr>
        <w:t>分）</w:t>
      </w:r>
    </w:p>
    <w:p w:rsidR="001618F1" w:rsidRDefault="001618F1" w:rsidP="00B95F5C">
      <w:pPr>
        <w:pStyle w:val="a7"/>
        <w:spacing w:line="288" w:lineRule="auto"/>
        <w:jc w:val="left"/>
      </w:pPr>
      <w:r>
        <w:rPr>
          <w:rFonts w:hint="eastAsia"/>
        </w:rPr>
        <w:t>解：（1）</w:t>
      </w:r>
      <w:r w:rsidR="0037028C" w:rsidRPr="0072786A">
        <w:rPr>
          <w:position w:val="-18"/>
        </w:rPr>
        <w:object w:dxaOrig="4420" w:dyaOrig="520">
          <v:shape id="_x0000_i1071" type="#_x0000_t75" style="width:221.25pt;height:26.25pt" o:ole="">
            <v:imagedata r:id="rId138" o:title=""/>
          </v:shape>
          <o:OLEObject Type="Embed" ProgID="Equation.DSMT4" ShapeID="_x0000_i1071" DrawAspect="Content" ObjectID="_1446226578" r:id="rId139"/>
        </w:object>
      </w:r>
      <w:r w:rsidR="0037028C">
        <w:rPr>
          <w:rFonts w:hint="eastAsia"/>
          <w:position w:val="-18"/>
        </w:rPr>
        <w:t>，</w:t>
      </w:r>
      <w:r w:rsidR="0037028C" w:rsidRPr="0037028C">
        <w:rPr>
          <w:position w:val="-24"/>
        </w:rPr>
        <w:object w:dxaOrig="580" w:dyaOrig="620">
          <v:shape id="_x0000_i1072" type="#_x0000_t75" style="width:28.5pt;height:31.5pt" o:ole="">
            <v:imagedata r:id="rId140" o:title=""/>
          </v:shape>
          <o:OLEObject Type="Embed" ProgID="Equation.DSMT4" ShapeID="_x0000_i1072" DrawAspect="Content" ObjectID="_1446226579" r:id="rId141"/>
        </w:object>
      </w:r>
      <w:r w:rsidR="001513B6">
        <w:rPr>
          <w:rFonts w:hint="eastAsia"/>
        </w:rPr>
        <w:t>.</w:t>
      </w:r>
      <w:r w:rsidR="00342927">
        <w:rPr>
          <w:rFonts w:hint="eastAsia"/>
        </w:rPr>
        <w:t>-------</w:t>
      </w:r>
      <w:r w:rsidR="00E616F5">
        <w:rPr>
          <w:rFonts w:hint="eastAsia"/>
        </w:rPr>
        <w:t>（</w:t>
      </w:r>
      <w:r w:rsidR="0037028C">
        <w:rPr>
          <w:rFonts w:hint="eastAsia"/>
        </w:rPr>
        <w:t>6</w:t>
      </w:r>
      <w:r w:rsidR="00E616F5">
        <w:rPr>
          <w:rFonts w:hint="eastAsia"/>
        </w:rPr>
        <w:t>分）</w:t>
      </w:r>
    </w:p>
    <w:p w:rsidR="00081098" w:rsidRDefault="001513B6" w:rsidP="00B95F5C">
      <w:pPr>
        <w:pStyle w:val="a7"/>
        <w:spacing w:line="288" w:lineRule="auto"/>
        <w:jc w:val="left"/>
      </w:pPr>
      <w:r>
        <w:rPr>
          <w:rFonts w:hint="eastAsia"/>
        </w:rPr>
        <w:t>(2)</w:t>
      </w:r>
      <w:r w:rsidR="0037028C" w:rsidRPr="0037028C">
        <w:rPr>
          <w:position w:val="-24"/>
        </w:rPr>
        <w:t xml:space="preserve"> </w:t>
      </w:r>
      <w:r w:rsidR="0037028C" w:rsidRPr="0072786A">
        <w:rPr>
          <w:position w:val="-24"/>
        </w:rPr>
        <w:object w:dxaOrig="4160" w:dyaOrig="620">
          <v:shape id="_x0000_i1073" type="#_x0000_t75" style="width:207.75pt;height:30.75pt" o:ole="">
            <v:imagedata r:id="rId142" o:title=""/>
          </v:shape>
          <o:OLEObject Type="Embed" ProgID="Equation.DSMT4" ShapeID="_x0000_i1073" DrawAspect="Content" ObjectID="_1446226580" r:id="rId143"/>
        </w:object>
      </w:r>
      <w:r w:rsidR="0037028C">
        <w:rPr>
          <w:rFonts w:hint="eastAsia"/>
          <w:position w:val="-10"/>
        </w:rPr>
        <w:t>.</w:t>
      </w:r>
      <w:r w:rsidR="00342927">
        <w:rPr>
          <w:rFonts w:hint="eastAsia"/>
          <w:position w:val="-10"/>
        </w:rPr>
        <w:t xml:space="preserve">       --------------</w:t>
      </w:r>
      <w:r w:rsidR="00E616F5">
        <w:rPr>
          <w:rFonts w:hint="eastAsia"/>
        </w:rPr>
        <w:t>（</w:t>
      </w:r>
      <w:r w:rsidR="00081098">
        <w:rPr>
          <w:rFonts w:hint="eastAsia"/>
        </w:rPr>
        <w:t>6</w:t>
      </w:r>
      <w:r w:rsidR="00E616F5">
        <w:rPr>
          <w:rFonts w:hint="eastAsia"/>
        </w:rPr>
        <w:t>分）</w:t>
      </w:r>
    </w:p>
    <w:p w:rsidR="00D31F1B" w:rsidRDefault="00081098" w:rsidP="00B95F5C">
      <w:pPr>
        <w:pStyle w:val="a7"/>
        <w:spacing w:line="288" w:lineRule="auto"/>
        <w:jc w:val="left"/>
        <w:rPr>
          <w:position w:val="-12"/>
        </w:rPr>
      </w:pPr>
      <w:r>
        <w:rPr>
          <w:rFonts w:hint="eastAsia"/>
        </w:rPr>
        <w:t>(3)</w:t>
      </w:r>
      <w:r w:rsidRPr="00081098">
        <w:rPr>
          <w:position w:val="-40"/>
        </w:rPr>
        <w:t xml:space="preserve"> </w:t>
      </w:r>
      <w:r>
        <w:rPr>
          <w:rFonts w:hint="eastAsia"/>
        </w:rPr>
        <w:t>当</w:t>
      </w:r>
      <w:r w:rsidR="00D31F1B" w:rsidRPr="00081098">
        <w:rPr>
          <w:position w:val="-6"/>
        </w:rPr>
        <w:object w:dxaOrig="560" w:dyaOrig="279">
          <v:shape id="_x0000_i1074" type="#_x0000_t75" style="width:28.5pt;height:14.25pt" o:ole="">
            <v:imagedata r:id="rId144" o:title=""/>
          </v:shape>
          <o:OLEObject Type="Embed" ProgID="Equation.DSMT4" ShapeID="_x0000_i1074" DrawAspect="Content" ObjectID="_1446226581" r:id="rId145"/>
        </w:object>
      </w:r>
      <w:r>
        <w:rPr>
          <w:rFonts w:hint="eastAsia"/>
        </w:rPr>
        <w:t>或</w:t>
      </w:r>
      <w:r w:rsidR="00D31F1B" w:rsidRPr="00081098">
        <w:rPr>
          <w:position w:val="-6"/>
        </w:rPr>
        <w:object w:dxaOrig="560" w:dyaOrig="279">
          <v:shape id="_x0000_i1075" type="#_x0000_t75" style="width:28.5pt;height:14.25pt" o:ole="">
            <v:imagedata r:id="rId146" o:title=""/>
          </v:shape>
          <o:OLEObject Type="Embed" ProgID="Equation.DSMT4" ShapeID="_x0000_i1075" DrawAspect="Content" ObjectID="_1446226582" r:id="rId147"/>
        </w:object>
      </w:r>
      <w:r w:rsidRPr="00440BE3">
        <w:rPr>
          <w:position w:val="-12"/>
        </w:rPr>
        <w:object w:dxaOrig="999" w:dyaOrig="360">
          <v:shape id="_x0000_i1076" type="#_x0000_t75" style="width:50.25pt;height:18pt" o:ole="">
            <v:imagedata r:id="rId148" o:title=""/>
          </v:shape>
          <o:OLEObject Type="Embed" ProgID="Equation.DSMT4" ShapeID="_x0000_i1076" DrawAspect="Content" ObjectID="_1446226583" r:id="rId149"/>
        </w:object>
      </w:r>
      <w:r w:rsidR="00D31F1B">
        <w:rPr>
          <w:rFonts w:hint="eastAsia"/>
          <w:position w:val="-12"/>
        </w:rPr>
        <w:t>，</w:t>
      </w:r>
    </w:p>
    <w:p w:rsidR="00081098" w:rsidRDefault="00D31F1B" w:rsidP="00B95F5C">
      <w:pPr>
        <w:pStyle w:val="a7"/>
        <w:spacing w:line="288" w:lineRule="auto"/>
        <w:jc w:val="left"/>
        <w:rPr>
          <w:position w:val="-40"/>
        </w:rPr>
      </w:pPr>
      <w:r>
        <w:rPr>
          <w:rFonts w:hint="eastAsia"/>
        </w:rPr>
        <w:t>当</w:t>
      </w:r>
      <w:r w:rsidRPr="00081098">
        <w:rPr>
          <w:position w:val="-6"/>
        </w:rPr>
        <w:object w:dxaOrig="900" w:dyaOrig="279">
          <v:shape id="_x0000_i1077" type="#_x0000_t75" style="width:45.75pt;height:14.25pt" o:ole="">
            <v:imagedata r:id="rId150" o:title=""/>
          </v:shape>
          <o:OLEObject Type="Embed" ProgID="Equation.DSMT4" ShapeID="_x0000_i1077" DrawAspect="Content" ObjectID="_1446226584" r:id="rId151"/>
        </w:object>
      </w:r>
      <w:r>
        <w:rPr>
          <w:rFonts w:hint="eastAsia"/>
          <w:position w:val="-12"/>
        </w:rPr>
        <w:t>，</w:t>
      </w:r>
      <w:r w:rsidR="001F37CF" w:rsidRPr="00D31F1B">
        <w:rPr>
          <w:position w:val="-24"/>
        </w:rPr>
        <w:object w:dxaOrig="4599" w:dyaOrig="620">
          <v:shape id="_x0000_i1078" type="#_x0000_t75" style="width:230.25pt;height:30.75pt" o:ole="">
            <v:imagedata r:id="rId152" o:title=""/>
          </v:shape>
          <o:OLEObject Type="Embed" ProgID="Equation.DSMT4" ShapeID="_x0000_i1078" DrawAspect="Content" ObjectID="_1446226585" r:id="rId153"/>
        </w:object>
      </w:r>
      <w:r w:rsidR="00342927">
        <w:rPr>
          <w:rFonts w:hint="eastAsia"/>
          <w:position w:val="-40"/>
        </w:rPr>
        <w:t>-----（3分）</w:t>
      </w:r>
    </w:p>
    <w:p w:rsidR="001513B6" w:rsidRDefault="00D31F1B" w:rsidP="00B95F5C">
      <w:pPr>
        <w:pStyle w:val="a7"/>
        <w:spacing w:line="288" w:lineRule="auto"/>
        <w:jc w:val="left"/>
      </w:pPr>
      <w:r>
        <w:rPr>
          <w:rFonts w:hint="eastAsia"/>
        </w:rPr>
        <w:t>所以</w:t>
      </w:r>
      <w:r w:rsidR="001F37CF" w:rsidRPr="001F37CF">
        <w:rPr>
          <w:position w:val="-48"/>
        </w:rPr>
        <w:object w:dxaOrig="5440" w:dyaOrig="1080">
          <v:shape id="_x0000_i1079" type="#_x0000_t75" style="width:270.75pt;height:54.75pt" o:ole="">
            <v:imagedata r:id="rId154" o:title=""/>
          </v:shape>
          <o:OLEObject Type="Embed" ProgID="Equation.DSMT4" ShapeID="_x0000_i1079" DrawAspect="Content" ObjectID="_1446226586" r:id="rId155"/>
        </w:object>
      </w:r>
      <w:r w:rsidR="00342927">
        <w:rPr>
          <w:rFonts w:hint="eastAsia"/>
          <w:position w:val="-46"/>
        </w:rPr>
        <w:t>------（6分）</w:t>
      </w:r>
    </w:p>
    <w:p w:rsidR="00F154A8" w:rsidRDefault="002608A7" w:rsidP="002608A7">
      <w:pPr>
        <w:pStyle w:val="a7"/>
        <w:spacing w:line="288" w:lineRule="auto"/>
        <w:jc w:val="left"/>
        <w:rPr>
          <w:position w:val="-4"/>
        </w:rPr>
      </w:pPr>
      <w:r>
        <w:rPr>
          <w:rFonts w:hint="eastAsia"/>
        </w:rPr>
        <w:t>（4）</w:t>
      </w:r>
      <w:r w:rsidR="008C16A4" w:rsidRPr="008C16A4">
        <w:rPr>
          <w:position w:val="-18"/>
        </w:rPr>
        <w:object w:dxaOrig="2400" w:dyaOrig="520">
          <v:shape id="_x0000_i1080" type="#_x0000_t75" style="width:119.25pt;height:27pt" o:ole="">
            <v:imagedata r:id="rId156" o:title=""/>
          </v:shape>
          <o:OLEObject Type="Embed" ProgID="Equation.DSMT4" ShapeID="_x0000_i1080" DrawAspect="Content" ObjectID="_1446226587" r:id="rId157"/>
        </w:object>
      </w:r>
      <w:r w:rsidR="008C16A4">
        <w:rPr>
          <w:rFonts w:hint="eastAsia"/>
          <w:position w:val="-4"/>
        </w:rPr>
        <w:t>，</w:t>
      </w:r>
      <w:r w:rsidR="00426AFA">
        <w:rPr>
          <w:rFonts w:hint="eastAsia"/>
          <w:position w:val="-4"/>
        </w:rPr>
        <w:t>------（2分）</w:t>
      </w:r>
    </w:p>
    <w:p w:rsidR="008C16A4" w:rsidRDefault="008C16A4" w:rsidP="00426AFA">
      <w:pPr>
        <w:pStyle w:val="a7"/>
        <w:spacing w:line="288" w:lineRule="auto"/>
        <w:ind w:firstLineChars="200" w:firstLine="420"/>
        <w:jc w:val="left"/>
      </w:pPr>
      <w:r>
        <w:rPr>
          <w:rFonts w:hint="eastAsia"/>
          <w:position w:val="-4"/>
        </w:rPr>
        <w:lastRenderedPageBreak/>
        <w:t>当且仅当</w:t>
      </w:r>
      <w:r w:rsidRPr="008C16A4">
        <w:rPr>
          <w:position w:val="-30"/>
        </w:rPr>
        <w:object w:dxaOrig="1359" w:dyaOrig="720">
          <v:shape id="_x0000_i1081" type="#_x0000_t75" style="width:67.5pt;height:37.5pt" o:ole="">
            <v:imagedata r:id="rId158" o:title=""/>
          </v:shape>
          <o:OLEObject Type="Embed" ProgID="Equation.DSMT4" ShapeID="_x0000_i1081" DrawAspect="Content" ObjectID="_1446226588" r:id="rId159"/>
        </w:object>
      </w:r>
      <w:r>
        <w:rPr>
          <w:rFonts w:hint="eastAsia"/>
          <w:position w:val="-4"/>
        </w:rPr>
        <w:t>即</w:t>
      </w:r>
      <w:r w:rsidRPr="008C16A4">
        <w:rPr>
          <w:position w:val="-30"/>
        </w:rPr>
        <w:object w:dxaOrig="1680" w:dyaOrig="720">
          <v:shape id="_x0000_i1082" type="#_x0000_t75" style="width:83.25pt;height:37.5pt" o:ole="">
            <v:imagedata r:id="rId160" o:title=""/>
          </v:shape>
          <o:OLEObject Type="Embed" ProgID="Equation.DSMT4" ShapeID="_x0000_i1082" DrawAspect="Content" ObjectID="_1446226589" r:id="rId161"/>
        </w:object>
      </w:r>
      <w:r>
        <w:rPr>
          <w:rFonts w:hint="eastAsia"/>
          <w:position w:val="-4"/>
        </w:rPr>
        <w:t>时，被积函数不为零，</w:t>
      </w:r>
    </w:p>
    <w:p w:rsidR="008C16A4" w:rsidRDefault="008C16A4" w:rsidP="00E007AD">
      <w:pPr>
        <w:snapToGrid w:val="0"/>
        <w:spacing w:line="324" w:lineRule="auto"/>
      </w:pPr>
      <w:r>
        <w:rPr>
          <w:rFonts w:hint="eastAsia"/>
        </w:rPr>
        <w:t>即</w:t>
      </w:r>
      <w:r w:rsidRPr="008C16A4">
        <w:rPr>
          <w:position w:val="-92"/>
        </w:rPr>
        <w:object w:dxaOrig="3480" w:dyaOrig="1960">
          <v:shape id="_x0000_i1083" type="#_x0000_t75" style="width:174pt;height:98.25pt" o:ole="">
            <v:imagedata r:id="rId162" o:title=""/>
          </v:shape>
          <o:OLEObject Type="Embed" ProgID="Equation.DSMT4" ShapeID="_x0000_i1083" DrawAspect="Content" ObjectID="_1446226590" r:id="rId163"/>
        </w:object>
      </w:r>
      <w:r w:rsidR="002A673D" w:rsidRPr="008C16A4">
        <w:rPr>
          <w:position w:val="-92"/>
        </w:rPr>
        <w:object w:dxaOrig="2840" w:dyaOrig="1960">
          <v:shape id="_x0000_i1084" type="#_x0000_t75" style="width:142.5pt;height:98.25pt" o:ole="">
            <v:imagedata r:id="rId164" o:title=""/>
          </v:shape>
          <o:OLEObject Type="Embed" ProgID="Equation.DSMT4" ShapeID="_x0000_i1084" DrawAspect="Content" ObjectID="_1446226591" r:id="rId165"/>
        </w:object>
      </w:r>
      <w:r w:rsidR="00426AFA">
        <w:rPr>
          <w:rFonts w:hint="eastAsia"/>
          <w:position w:val="-92"/>
        </w:rPr>
        <w:t>--------</w:t>
      </w:r>
      <w:r w:rsidR="00426AFA">
        <w:rPr>
          <w:rFonts w:hint="eastAsia"/>
          <w:position w:val="-92"/>
        </w:rPr>
        <w:t>（</w:t>
      </w:r>
      <w:r w:rsidR="00426AFA">
        <w:rPr>
          <w:rFonts w:hint="eastAsia"/>
          <w:position w:val="-92"/>
        </w:rPr>
        <w:t>6</w:t>
      </w:r>
      <w:r w:rsidR="00426AFA">
        <w:rPr>
          <w:rFonts w:hint="eastAsia"/>
          <w:position w:val="-92"/>
        </w:rPr>
        <w:t>分）</w:t>
      </w:r>
    </w:p>
    <w:p w:rsidR="00363C40" w:rsidRDefault="002608A7" w:rsidP="00E007AD">
      <w:pPr>
        <w:snapToGrid w:val="0"/>
        <w:spacing w:line="324" w:lineRule="auto"/>
      </w:pPr>
      <w:r>
        <w:rPr>
          <w:rFonts w:hint="eastAsia"/>
        </w:rPr>
        <w:t>五</w:t>
      </w:r>
      <w:r w:rsidR="00FE4032" w:rsidRPr="00E835C8">
        <w:rPr>
          <w:rFonts w:hint="eastAsia"/>
        </w:rPr>
        <w:t xml:space="preserve">. </w:t>
      </w:r>
      <w:r w:rsidR="00D30768" w:rsidRPr="00E835C8">
        <w:rPr>
          <w:rFonts w:hint="eastAsia"/>
        </w:rPr>
        <w:t>（</w:t>
      </w:r>
      <w:r w:rsidR="00D30768" w:rsidRPr="00E835C8">
        <w:rPr>
          <w:rFonts w:hint="eastAsia"/>
        </w:rPr>
        <w:t>20</w:t>
      </w:r>
      <w:r w:rsidR="00D30768" w:rsidRPr="00E835C8">
        <w:rPr>
          <w:rFonts w:hint="eastAsia"/>
        </w:rPr>
        <w:t>分）</w:t>
      </w:r>
      <w:r w:rsidR="00363C40">
        <w:rPr>
          <w:rFonts w:hint="eastAsia"/>
        </w:rPr>
        <w:t>设总体</w:t>
      </w:r>
      <w:r w:rsidR="00363C40" w:rsidRPr="009E1CBC">
        <w:rPr>
          <w:position w:val="-4"/>
        </w:rPr>
        <w:object w:dxaOrig="279" w:dyaOrig="260">
          <v:shape id="_x0000_i1085" type="#_x0000_t75" style="width:14.25pt;height:12.75pt" o:ole="">
            <v:imagedata r:id="rId166" o:title=""/>
          </v:shape>
          <o:OLEObject Type="Embed" ProgID="Equation.3" ShapeID="_x0000_i1085" DrawAspect="Content" ObjectID="_1446226592" r:id="rId167"/>
        </w:object>
      </w:r>
      <w:r w:rsidR="00363C40">
        <w:rPr>
          <w:rFonts w:hint="eastAsia"/>
        </w:rPr>
        <w:t>的概率密度为</w:t>
      </w:r>
      <w:r w:rsidR="00CE05DF" w:rsidRPr="00CE05DF">
        <w:rPr>
          <w:position w:val="-50"/>
        </w:rPr>
        <w:object w:dxaOrig="3180" w:dyaOrig="1120">
          <v:shape id="_x0000_i1122" type="#_x0000_t75" style="width:159pt;height:55.5pt" o:ole="">
            <v:imagedata r:id="rId168" o:title=""/>
          </v:shape>
          <o:OLEObject Type="Embed" ProgID="Equation.DSMT4" ShapeID="_x0000_i1122" DrawAspect="Content" ObjectID="_1446226593" r:id="rId169"/>
        </w:object>
      </w:r>
      <w:r w:rsidR="00363C40">
        <w:rPr>
          <w:rFonts w:hint="eastAsia"/>
        </w:rPr>
        <w:t xml:space="preserve">, </w:t>
      </w:r>
      <w:r w:rsidR="00CE05DF" w:rsidRPr="00CE05DF">
        <w:rPr>
          <w:position w:val="-10"/>
        </w:rPr>
        <w:object w:dxaOrig="1180" w:dyaOrig="320">
          <v:shape id="_x0000_i1123" type="#_x0000_t75" style="width:62.25pt;height:15.75pt" o:ole="">
            <v:imagedata r:id="rId170" o:title=""/>
          </v:shape>
          <o:OLEObject Type="Embed" ProgID="Equation.DSMT4" ShapeID="_x0000_i1123" DrawAspect="Content" ObjectID="_1446226594" r:id="rId171"/>
        </w:object>
      </w:r>
      <w:r w:rsidR="002A673D">
        <w:rPr>
          <w:rFonts w:hint="eastAsia"/>
          <w:position w:val="-4"/>
        </w:rPr>
        <w:t>未知</w:t>
      </w:r>
      <w:r w:rsidR="002A673D">
        <w:rPr>
          <w:rFonts w:hint="eastAsia"/>
          <w:position w:val="-4"/>
        </w:rPr>
        <w:t>.</w:t>
      </w:r>
    </w:p>
    <w:p w:rsidR="002A673D" w:rsidRDefault="002A673D" w:rsidP="002A673D">
      <w:pPr>
        <w:pStyle w:val="a7"/>
        <w:spacing w:line="288" w:lineRule="auto"/>
      </w:pPr>
      <w:r w:rsidRPr="004E3CAA">
        <w:rPr>
          <w:position w:val="-12"/>
        </w:rPr>
        <w:object w:dxaOrig="1500" w:dyaOrig="360">
          <v:shape id="_x0000_i1086" type="#_x0000_t75" style="width:75pt;height:18pt" o:ole="">
            <v:imagedata r:id="rId172" o:title=""/>
          </v:shape>
          <o:OLEObject Type="Embed" ProgID="Equation.DSMT4" ShapeID="_x0000_i1086" DrawAspect="Content" ObjectID="_1446226595" r:id="rId173"/>
        </w:object>
      </w:r>
      <w:r>
        <w:rPr>
          <w:rFonts w:hint="eastAsia"/>
        </w:rPr>
        <w:t>是来自</w:t>
      </w:r>
      <w:r w:rsidRPr="004E3CAA">
        <w:rPr>
          <w:position w:val="-4"/>
        </w:rPr>
        <w:object w:dxaOrig="279" w:dyaOrig="260">
          <v:shape id="_x0000_i1087" type="#_x0000_t75" style="width:14.25pt;height:12.75pt" o:ole="">
            <v:imagedata r:id="rId174" o:title=""/>
          </v:shape>
          <o:OLEObject Type="Embed" ProgID="Equation.DSMT4" ShapeID="_x0000_i1087" DrawAspect="Content" ObjectID="_1446226596" r:id="rId175"/>
        </w:object>
      </w:r>
      <w:r>
        <w:rPr>
          <w:rFonts w:hint="eastAsia"/>
        </w:rPr>
        <w:t>的一个样本</w:t>
      </w:r>
      <w:r w:rsidR="00CE05DF">
        <w:rPr>
          <w:rFonts w:hint="eastAsia"/>
        </w:rPr>
        <w:t>，</w:t>
      </w:r>
      <w:r w:rsidR="00CE05DF" w:rsidRPr="00CE05DF">
        <w:rPr>
          <w:position w:val="-6"/>
        </w:rPr>
        <w:object w:dxaOrig="279" w:dyaOrig="279">
          <v:shape id="_x0000_i1124" type="#_x0000_t75" style="width:14.25pt;height:13.5pt" o:ole="">
            <v:imagedata r:id="rId176" o:title=""/>
          </v:shape>
          <o:OLEObject Type="Embed" ProgID="Equation.DSMT4" ShapeID="_x0000_i1124" DrawAspect="Content" ObjectID="_1446226597" r:id="rId177"/>
        </w:object>
      </w:r>
      <w:r w:rsidR="00CE05DF">
        <w:rPr>
          <w:rFonts w:hint="eastAsia"/>
          <w:position w:val="-4"/>
        </w:rPr>
        <w:t>为样本值</w:t>
      </w:r>
      <w:r w:rsidR="00CE05DF" w:rsidRPr="004E3CAA">
        <w:rPr>
          <w:position w:val="-12"/>
        </w:rPr>
        <w:object w:dxaOrig="1280" w:dyaOrig="360">
          <v:shape id="_x0000_i1125" type="#_x0000_t75" style="width:63.75pt;height:18pt" o:ole="">
            <v:imagedata r:id="rId178" o:title=""/>
          </v:shape>
          <o:OLEObject Type="Embed" ProgID="Equation.DSMT4" ShapeID="_x0000_i1125" DrawAspect="Content" ObjectID="_1446226598" r:id="rId179"/>
        </w:object>
      </w:r>
      <w:r w:rsidR="00CE05DF">
        <w:rPr>
          <w:rFonts w:hint="eastAsia"/>
          <w:position w:val="-12"/>
        </w:rPr>
        <w:t>中小于</w:t>
      </w:r>
      <w:r w:rsidR="00CE05DF" w:rsidRPr="00CE05DF">
        <w:rPr>
          <w:position w:val="-4"/>
        </w:rPr>
        <w:object w:dxaOrig="139" w:dyaOrig="260">
          <v:shape id="_x0000_i1126" type="#_x0000_t75" style="width:6.75pt;height:12.75pt" o:ole="">
            <v:imagedata r:id="rId180" o:title=""/>
          </v:shape>
          <o:OLEObject Type="Embed" ProgID="Equation.DSMT4" ShapeID="_x0000_i1126" DrawAspect="Content" ObjectID="_1446226599" r:id="rId181"/>
        </w:object>
      </w:r>
      <w:r w:rsidR="00CE05DF">
        <w:rPr>
          <w:rFonts w:hint="eastAsia"/>
        </w:rPr>
        <w:t>的个数</w:t>
      </w:r>
      <w:r>
        <w:rPr>
          <w:rFonts w:hint="eastAsia"/>
        </w:rPr>
        <w:t>.</w:t>
      </w:r>
    </w:p>
    <w:p w:rsidR="002A673D" w:rsidRDefault="002A673D" w:rsidP="002A673D">
      <w:pPr>
        <w:pStyle w:val="a7"/>
        <w:spacing w:line="288" w:lineRule="auto"/>
      </w:pPr>
      <w:r>
        <w:rPr>
          <w:rFonts w:hint="eastAsia"/>
        </w:rPr>
        <w:t>(1) 求参数</w:t>
      </w:r>
      <w:r w:rsidRPr="002A673D">
        <w:rPr>
          <w:position w:val="-6"/>
        </w:rPr>
        <w:object w:dxaOrig="200" w:dyaOrig="279">
          <v:shape id="_x0000_i1088" type="#_x0000_t75" style="width:10.5pt;height:13.5pt" o:ole="">
            <v:imagedata r:id="rId182" o:title=""/>
          </v:shape>
          <o:OLEObject Type="Embed" ProgID="Equation.DSMT4" ShapeID="_x0000_i1088" DrawAspect="Content" ObjectID="_1446226600" r:id="rId183"/>
        </w:object>
      </w:r>
      <w:r>
        <w:rPr>
          <w:rFonts w:hint="eastAsia"/>
        </w:rPr>
        <w:t>的矩估计量</w:t>
      </w:r>
      <w:r w:rsidRPr="002A673D">
        <w:rPr>
          <w:position w:val="-12"/>
        </w:rPr>
        <w:object w:dxaOrig="260" w:dyaOrig="499">
          <v:shape id="_x0000_i1089" type="#_x0000_t75" style="width:12.75pt;height:24.75pt" o:ole="">
            <v:imagedata r:id="rId184" o:title=""/>
          </v:shape>
          <o:OLEObject Type="Embed" ProgID="Equation.DSMT4" ShapeID="_x0000_i1089" DrawAspect="Content" ObjectID="_1446226601" r:id="rId185"/>
        </w:object>
      </w:r>
      <w:r>
        <w:rPr>
          <w:rFonts w:hint="eastAsia"/>
        </w:rPr>
        <w:t>.（7分）</w:t>
      </w:r>
    </w:p>
    <w:p w:rsidR="002A673D" w:rsidRDefault="002A673D" w:rsidP="002A673D">
      <w:pPr>
        <w:pStyle w:val="a7"/>
        <w:spacing w:line="288" w:lineRule="auto"/>
      </w:pPr>
      <w:r>
        <w:rPr>
          <w:rFonts w:hint="eastAsia"/>
        </w:rPr>
        <w:t>(2) 求参数</w:t>
      </w:r>
      <w:r w:rsidRPr="002A673D">
        <w:rPr>
          <w:position w:val="-6"/>
        </w:rPr>
        <w:object w:dxaOrig="200" w:dyaOrig="279">
          <v:shape id="_x0000_i1090" type="#_x0000_t75" style="width:10.5pt;height:13.5pt" o:ole="">
            <v:imagedata r:id="rId182" o:title=""/>
          </v:shape>
          <o:OLEObject Type="Embed" ProgID="Equation.DSMT4" ShapeID="_x0000_i1090" DrawAspect="Content" ObjectID="_1446226602" r:id="rId186"/>
        </w:object>
      </w:r>
      <w:r>
        <w:rPr>
          <w:rFonts w:hint="eastAsia"/>
        </w:rPr>
        <w:t>的最大似然估计量</w:t>
      </w:r>
      <w:r w:rsidRPr="002A673D">
        <w:rPr>
          <w:position w:val="-12"/>
        </w:rPr>
        <w:object w:dxaOrig="279" w:dyaOrig="499">
          <v:shape id="_x0000_i1091" type="#_x0000_t75" style="width:14.25pt;height:24.75pt" o:ole="">
            <v:imagedata r:id="rId187" o:title=""/>
          </v:shape>
          <o:OLEObject Type="Embed" ProgID="Equation.DSMT4" ShapeID="_x0000_i1091" DrawAspect="Content" ObjectID="_1446226603" r:id="rId188"/>
        </w:object>
      </w:r>
      <w:r>
        <w:rPr>
          <w:rFonts w:hint="eastAsia"/>
        </w:rPr>
        <w:t>.（7分）</w:t>
      </w:r>
    </w:p>
    <w:p w:rsidR="002A673D" w:rsidRDefault="002A673D" w:rsidP="002A673D">
      <w:pPr>
        <w:pStyle w:val="a7"/>
        <w:spacing w:line="288" w:lineRule="auto"/>
        <w:rPr>
          <w:rFonts w:ascii="Times New Roman" w:hAnsi="Times New Roman" w:cs="Times New Roman"/>
        </w:rPr>
      </w:pPr>
      <w:r>
        <w:rPr>
          <w:rFonts w:hint="eastAsia"/>
        </w:rPr>
        <w:t>(3) 验证估计量</w:t>
      </w:r>
      <w:r w:rsidRPr="002A673D">
        <w:rPr>
          <w:position w:val="-12"/>
        </w:rPr>
        <w:object w:dxaOrig="260" w:dyaOrig="499">
          <v:shape id="_x0000_i1092" type="#_x0000_t75" style="width:12.75pt;height:24.75pt" o:ole="">
            <v:imagedata r:id="rId184" o:title=""/>
          </v:shape>
          <o:OLEObject Type="Embed" ProgID="Equation.DSMT4" ShapeID="_x0000_i1092" DrawAspect="Content" ObjectID="_1446226604" r:id="rId189"/>
        </w:object>
      </w:r>
      <w:r>
        <w:rPr>
          <w:rFonts w:hint="eastAsia"/>
        </w:rPr>
        <w:t>和</w:t>
      </w:r>
      <w:r w:rsidRPr="002A673D">
        <w:rPr>
          <w:position w:val="-12"/>
        </w:rPr>
        <w:object w:dxaOrig="279" w:dyaOrig="499">
          <v:shape id="_x0000_i1093" type="#_x0000_t75" style="width:14.25pt;height:24.75pt" o:ole="">
            <v:imagedata r:id="rId187" o:title=""/>
          </v:shape>
          <o:OLEObject Type="Embed" ProgID="Equation.DSMT4" ShapeID="_x0000_i1093" DrawAspect="Content" ObjectID="_1446226605" r:id="rId190"/>
        </w:object>
      </w:r>
      <w:r>
        <w:rPr>
          <w:rFonts w:hint="eastAsia"/>
        </w:rPr>
        <w:t>的无偏性.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分）</w:t>
      </w:r>
      <w:r>
        <w:rPr>
          <w:rFonts w:ascii="Times New Roman" w:hAnsi="Times New Roman" w:cs="Times New Roman" w:hint="eastAsia"/>
        </w:rPr>
        <w:t xml:space="preserve"> </w:t>
      </w:r>
    </w:p>
    <w:p w:rsidR="00E007AD" w:rsidRDefault="00CA13F7" w:rsidP="002A673D">
      <w:pPr>
        <w:snapToGrid w:val="0"/>
        <w:spacing w:line="324" w:lineRule="auto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007AD">
        <w:rPr>
          <w:rFonts w:hint="eastAsia"/>
        </w:rPr>
        <w:t>解：（</w:t>
      </w:r>
      <w:r w:rsidR="00E007AD">
        <w:rPr>
          <w:rFonts w:hint="eastAsia"/>
        </w:rPr>
        <w:t>1</w:t>
      </w:r>
      <w:r w:rsidR="00E007AD">
        <w:rPr>
          <w:rFonts w:hint="eastAsia"/>
        </w:rPr>
        <w:t>）</w:t>
      </w:r>
      <w:r w:rsidR="00CE05DF" w:rsidRPr="00AF3902">
        <w:rPr>
          <w:position w:val="-24"/>
        </w:rPr>
        <w:object w:dxaOrig="5600" w:dyaOrig="620">
          <v:shape id="_x0000_i1129" type="#_x0000_t75" style="width:280.5pt;height:30.75pt" o:ole="">
            <v:imagedata r:id="rId191" o:title=""/>
          </v:shape>
          <o:OLEObject Type="Embed" ProgID="Equation.DSMT4" ShapeID="_x0000_i1129" DrawAspect="Content" ObjectID="_1446226606" r:id="rId192"/>
        </w:object>
      </w:r>
      <w:r w:rsidR="00E37C1E">
        <w:rPr>
          <w:rFonts w:hint="eastAsia"/>
        </w:rPr>
        <w:t>，</w:t>
      </w:r>
      <w:r w:rsidR="00426AFA">
        <w:rPr>
          <w:rFonts w:hint="eastAsia"/>
        </w:rPr>
        <w:t>-----</w:t>
      </w:r>
      <w:r w:rsidR="00426AFA">
        <w:rPr>
          <w:rFonts w:hint="eastAsia"/>
        </w:rPr>
        <w:t>（</w:t>
      </w:r>
      <w:r w:rsidR="00426AFA">
        <w:rPr>
          <w:rFonts w:hint="eastAsia"/>
        </w:rPr>
        <w:t>4</w:t>
      </w:r>
      <w:r w:rsidR="00426AFA">
        <w:rPr>
          <w:rFonts w:hint="eastAsia"/>
        </w:rPr>
        <w:t>分）</w:t>
      </w:r>
    </w:p>
    <w:p w:rsidR="00E007AD" w:rsidRDefault="00E37C1E" w:rsidP="00E007AD">
      <w:pPr>
        <w:snapToGrid w:val="0"/>
        <w:spacing w:line="324" w:lineRule="auto"/>
        <w:ind w:firstLineChars="200" w:firstLine="420"/>
      </w:pPr>
      <w:r>
        <w:rPr>
          <w:rFonts w:hint="eastAsia"/>
        </w:rPr>
        <w:t>即</w:t>
      </w:r>
      <w:r w:rsidR="00CE05DF" w:rsidRPr="00CE05DF">
        <w:rPr>
          <w:position w:val="-24"/>
        </w:rPr>
        <w:object w:dxaOrig="1020" w:dyaOrig="620">
          <v:shape id="_x0000_i1127" type="#_x0000_t75" style="width:51pt;height:30.75pt" o:ole="">
            <v:imagedata r:id="rId193" o:title=""/>
          </v:shape>
          <o:OLEObject Type="Embed" ProgID="Equation.DSMT4" ShapeID="_x0000_i1127" DrawAspect="Content" ObjectID="_1446226607" r:id="rId194"/>
        </w:object>
      </w:r>
    </w:p>
    <w:p w:rsidR="004138C4" w:rsidRDefault="00E37C1E" w:rsidP="004138C4">
      <w:pPr>
        <w:snapToGrid w:val="0"/>
        <w:spacing w:line="324" w:lineRule="auto"/>
        <w:ind w:firstLineChars="200" w:firstLine="420"/>
        <w:rPr>
          <w:position w:val="-6"/>
        </w:rPr>
      </w:pPr>
      <w:r>
        <w:rPr>
          <w:rFonts w:hint="eastAsia"/>
        </w:rPr>
        <w:t>所以</w:t>
      </w:r>
      <w:r w:rsidR="00E007AD" w:rsidRPr="00AF3902">
        <w:rPr>
          <w:position w:val="-6"/>
        </w:rPr>
        <w:object w:dxaOrig="200" w:dyaOrig="279">
          <v:shape id="_x0000_i1094" type="#_x0000_t75" style="width:9.75pt;height:14.25pt" o:ole="">
            <v:imagedata r:id="rId195" o:title=""/>
          </v:shape>
          <o:OLEObject Type="Embed" ProgID="Equation.DSMT4" ShapeID="_x0000_i1094" DrawAspect="Content" ObjectID="_1446226608" r:id="rId196"/>
        </w:object>
      </w:r>
      <w:r w:rsidR="00E007AD">
        <w:rPr>
          <w:rFonts w:hint="eastAsia"/>
        </w:rPr>
        <w:t>的矩估计量为</w:t>
      </w:r>
      <w:r w:rsidR="00CE05DF" w:rsidRPr="00CE05DF">
        <w:rPr>
          <w:position w:val="-24"/>
        </w:rPr>
        <w:object w:dxaOrig="1080" w:dyaOrig="620">
          <v:shape id="_x0000_i1128" type="#_x0000_t75" style="width:54pt;height:31.5pt" o:ole="">
            <v:imagedata r:id="rId197" o:title=""/>
          </v:shape>
          <o:OLEObject Type="Embed" ProgID="Equation.DSMT4" ShapeID="_x0000_i1128" DrawAspect="Content" ObjectID="_1446226609" r:id="rId198"/>
        </w:object>
      </w:r>
      <w:r>
        <w:rPr>
          <w:rFonts w:hint="eastAsia"/>
          <w:position w:val="-6"/>
        </w:rPr>
        <w:t>.</w:t>
      </w:r>
      <w:r w:rsidR="00426AFA">
        <w:rPr>
          <w:rFonts w:hint="eastAsia"/>
          <w:position w:val="-6"/>
        </w:rPr>
        <w:t xml:space="preserve"> -------------</w:t>
      </w:r>
      <w:r w:rsidR="00426AFA">
        <w:rPr>
          <w:rFonts w:hint="eastAsia"/>
          <w:position w:val="-6"/>
        </w:rPr>
        <w:t>（</w:t>
      </w:r>
      <w:r w:rsidR="00426AFA">
        <w:rPr>
          <w:rFonts w:hint="eastAsia"/>
          <w:position w:val="-6"/>
        </w:rPr>
        <w:t>7</w:t>
      </w:r>
      <w:r w:rsidR="00426AFA">
        <w:rPr>
          <w:rFonts w:hint="eastAsia"/>
          <w:position w:val="-6"/>
        </w:rPr>
        <w:t>分）</w:t>
      </w:r>
    </w:p>
    <w:p w:rsidR="00E37C1E" w:rsidRPr="004138C4" w:rsidRDefault="006966DE" w:rsidP="004138C4">
      <w:pPr>
        <w:snapToGrid w:val="0"/>
        <w:spacing w:line="324" w:lineRule="auto"/>
        <w:rPr>
          <w:position w:val="-6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A13F7">
        <w:rPr>
          <w:rFonts w:hint="eastAsia"/>
        </w:rPr>
        <w:t>似然函数为</w:t>
      </w:r>
      <w:r w:rsidR="00CE05DF" w:rsidRPr="00CE05DF">
        <w:rPr>
          <w:position w:val="-32"/>
        </w:rPr>
        <w:object w:dxaOrig="4560" w:dyaOrig="760">
          <v:shape id="_x0000_i1130" type="#_x0000_t75" style="width:228.75pt;height:38.25pt" o:ole="">
            <v:imagedata r:id="rId199" o:title=""/>
          </v:shape>
          <o:OLEObject Type="Embed" ProgID="Equation.DSMT4" ShapeID="_x0000_i1130" DrawAspect="Content" ObjectID="_1446226610" r:id="rId200"/>
        </w:object>
      </w:r>
      <w:r w:rsidR="00E37C1E">
        <w:rPr>
          <w:rFonts w:hint="eastAsia"/>
          <w:position w:val="-28"/>
        </w:rPr>
        <w:t>,</w:t>
      </w:r>
      <w:r w:rsidR="00426AFA">
        <w:rPr>
          <w:rFonts w:hint="eastAsia"/>
          <w:position w:val="-28"/>
        </w:rPr>
        <w:t>------------</w:t>
      </w:r>
      <w:r w:rsidR="00426AFA">
        <w:rPr>
          <w:rFonts w:hint="eastAsia"/>
          <w:position w:val="-28"/>
        </w:rPr>
        <w:t>（</w:t>
      </w:r>
      <w:r w:rsidR="00426AFA">
        <w:rPr>
          <w:rFonts w:hint="eastAsia"/>
          <w:position w:val="-28"/>
        </w:rPr>
        <w:t>3</w:t>
      </w:r>
      <w:r w:rsidR="00426AFA">
        <w:rPr>
          <w:rFonts w:hint="eastAsia"/>
          <w:position w:val="-28"/>
        </w:rPr>
        <w:t>分）</w:t>
      </w:r>
    </w:p>
    <w:p w:rsidR="00E37C1E" w:rsidRDefault="00CE05DF" w:rsidP="00CA13F7">
      <w:pPr>
        <w:pStyle w:val="a7"/>
        <w:spacing w:line="288" w:lineRule="auto"/>
        <w:jc w:val="left"/>
        <w:rPr>
          <w:color w:val="FF0000"/>
          <w:position w:val="-12"/>
        </w:rPr>
      </w:pPr>
      <w:r>
        <w:rPr>
          <w:rFonts w:hint="eastAsia"/>
        </w:rPr>
        <w:t>似然函数非零部分</w:t>
      </w:r>
      <w:r w:rsidR="00D23847" w:rsidRPr="00D23847">
        <w:rPr>
          <w:color w:val="FF0000"/>
          <w:position w:val="-10"/>
        </w:rPr>
        <w:object w:dxaOrig="3220" w:dyaOrig="320">
          <v:shape id="_x0000_i1131" type="#_x0000_t75" style="width:164.25pt;height:15.75pt" o:ole="">
            <v:imagedata r:id="rId201" o:title=""/>
          </v:shape>
          <o:OLEObject Type="Embed" ProgID="Equation.DSMT4" ShapeID="_x0000_i1131" DrawAspect="Content" ObjectID="_1446226611" r:id="rId202"/>
        </w:object>
      </w:r>
    </w:p>
    <w:p w:rsidR="00D23847" w:rsidRDefault="00D23847" w:rsidP="00D23847">
      <w:pPr>
        <w:pStyle w:val="a7"/>
        <w:spacing w:line="288" w:lineRule="auto"/>
        <w:jc w:val="left"/>
        <w:rPr>
          <w:color w:val="FF0000"/>
          <w:position w:val="-12"/>
        </w:rPr>
      </w:pPr>
      <w:r>
        <w:rPr>
          <w:rFonts w:hint="eastAsia"/>
        </w:rPr>
        <w:t>令其导数为零得</w:t>
      </w:r>
      <w:r w:rsidRPr="00D23847">
        <w:rPr>
          <w:color w:val="FF0000"/>
          <w:position w:val="-24"/>
        </w:rPr>
        <w:object w:dxaOrig="2580" w:dyaOrig="620">
          <v:shape id="_x0000_i1132" type="#_x0000_t75" style="width:132pt;height:30.75pt" o:ole="">
            <v:imagedata r:id="rId203" o:title=""/>
          </v:shape>
          <o:OLEObject Type="Embed" ProgID="Equation.DSMT4" ShapeID="_x0000_i1132" DrawAspect="Content" ObjectID="_1446226612" r:id="rId204"/>
        </w:object>
      </w:r>
    </w:p>
    <w:p w:rsidR="00CA13F7" w:rsidRPr="00D23847" w:rsidRDefault="00CA13F7" w:rsidP="00CA13F7">
      <w:pPr>
        <w:pStyle w:val="a7"/>
        <w:spacing w:line="288" w:lineRule="auto"/>
        <w:jc w:val="left"/>
        <w:rPr>
          <w:position w:val="-12"/>
        </w:rPr>
      </w:pPr>
      <w:r>
        <w:rPr>
          <w:rFonts w:hint="eastAsia"/>
        </w:rPr>
        <w:t>得</w:t>
      </w:r>
      <w:r w:rsidR="00E21139" w:rsidRPr="002A673D">
        <w:rPr>
          <w:position w:val="-6"/>
        </w:rPr>
        <w:object w:dxaOrig="200" w:dyaOrig="279">
          <v:shape id="_x0000_i1095" type="#_x0000_t75" style="width:10.5pt;height:13.5pt" o:ole="">
            <v:imagedata r:id="rId182" o:title=""/>
          </v:shape>
          <o:OLEObject Type="Embed" ProgID="Equation.DSMT4" ShapeID="_x0000_i1095" DrawAspect="Content" ObjectID="_1446226613" r:id="rId205"/>
        </w:object>
      </w:r>
      <w:r w:rsidR="00043D08">
        <w:rPr>
          <w:rFonts w:hint="eastAsia"/>
        </w:rPr>
        <w:t>的最大似然估计值</w:t>
      </w:r>
      <w:r w:rsidR="00D23847" w:rsidRPr="00D23847">
        <w:rPr>
          <w:position w:val="-24"/>
        </w:rPr>
        <w:object w:dxaOrig="680" w:dyaOrig="620">
          <v:shape id="_x0000_i1133" type="#_x0000_t75" style="width:34.5pt;height:30pt" o:ole="">
            <v:imagedata r:id="rId206" o:title=""/>
          </v:shape>
          <o:OLEObject Type="Embed" ProgID="Equation.DSMT4" ShapeID="_x0000_i1133" DrawAspect="Content" ObjectID="_1446226614" r:id="rId207"/>
        </w:object>
      </w:r>
      <w:r>
        <w:rPr>
          <w:rFonts w:hint="eastAsia"/>
        </w:rPr>
        <w:t>.</w:t>
      </w:r>
      <w:r w:rsidR="00426AFA">
        <w:rPr>
          <w:rFonts w:hint="eastAsia"/>
        </w:rPr>
        <w:t>---</w:t>
      </w:r>
      <w:r w:rsidR="00D23847">
        <w:rPr>
          <w:rFonts w:hint="eastAsia"/>
        </w:rPr>
        <w:t>-------</w:t>
      </w:r>
      <w:r w:rsidR="00426AFA">
        <w:rPr>
          <w:rFonts w:hint="eastAsia"/>
        </w:rPr>
        <w:t>（7分）</w:t>
      </w:r>
    </w:p>
    <w:p w:rsidR="004138C4" w:rsidRPr="004138C4" w:rsidRDefault="005D7476" w:rsidP="004138C4">
      <w:pPr>
        <w:snapToGrid w:val="0"/>
        <w:spacing w:line="324" w:lineRule="auto"/>
      </w:pPr>
      <w:r w:rsidRPr="008667F0">
        <w:rPr>
          <w:noProof/>
        </w:rPr>
        <w:lastRenderedPageBreak/>
        <w:pict>
          <v:group id="_x0000_s2791" style="position:absolute;left:0;text-align:left;margin-left:-112.45pt;margin-top:-1.05pt;width:95.9pt;height:631.8pt;z-index:251664384" coordorigin="495,1262" coordsize="1980,12012">
            <v:shape id="_x0000_s2792" type="#_x0000_t202" style="position:absolute;left:1935;top:5162;width:360;height:3744" filled="f" stroked="f">
              <v:textbox style="layout-flow:vertical-ideographic;mso-next-textbox:#_x0000_s2792" inset="0,0,0,0">
                <w:txbxContent>
                  <w:p w:rsidR="0075634F" w:rsidRDefault="0075634F" w:rsidP="00426AFA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订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线</w:t>
                    </w:r>
                  </w:p>
                </w:txbxContent>
              </v:textbox>
            </v:shape>
            <v:shape id="_x0000_s2793" type="#_x0000_t202" style="position:absolute;left:855;top:7034;width:720;height:4992" filled="f" stroked="f">
              <v:textbox style="layout-flow:vertical-ideographic;mso-next-textbox:#_x0000_s2793" inset="0,0,0,0">
                <w:txbxContent>
                  <w:p w:rsidR="0075634F" w:rsidRDefault="0075634F" w:rsidP="00426AFA">
                    <w:pPr>
                      <w:ind w:firstLineChars="100" w:firstLine="281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2794" style="position:absolute;left:495;top:1730;width:1440;height:1404" coordorigin="675,1953" coordsize="1440,1404">
              <v:group id="_x0000_s2795" style="position:absolute;left:675;top:1953;width:1440;height:1404" coordorigin="675,1953" coordsize="1440,1404">
                <v:shape id="_x0000_s2796" type="#_x0000_t202" style="position:absolute;left:855;top:1953;width:1080;height:624" filled="f" stroked="f">
                  <v:textbox style="mso-next-textbox:#_x0000_s2796">
                    <w:txbxContent>
                      <w:p w:rsidR="0075634F" w:rsidRDefault="0075634F" w:rsidP="00426AFA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号</w:t>
                        </w:r>
                      </w:p>
                      <w:p w:rsidR="0075634F" w:rsidRDefault="0075634F" w:rsidP="00426AFA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2797" style="position:absolute;left:675;top:1953;width:1440;height:1404" filled="f"/>
              </v:group>
              <v:line id="_x0000_s2798" style="position:absolute" from="675,2577" to="2115,2577"/>
            </v:group>
            <v:group id="_x0000_s2799" style="position:absolute;left:495;top:5162;width:1440;height:1404" coordorigin="675,5385" coordsize="1440,1404">
              <v:group id="_x0000_s2800" style="position:absolute;left:675;top:5385;width:1440;height:1404" coordorigin="675,1953" coordsize="1440,1404">
                <v:shape id="_x0000_s2801" type="#_x0000_t202" style="position:absolute;left:855;top:1953;width:1080;height:624" filled="f" stroked="f">
                  <v:textbox style="mso-next-textbox:#_x0000_s2801">
                    <w:txbxContent>
                      <w:p w:rsidR="0075634F" w:rsidRDefault="0075634F" w:rsidP="00426AFA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名</w:t>
                        </w:r>
                      </w:p>
                      <w:p w:rsidR="0075634F" w:rsidRDefault="0075634F" w:rsidP="00426AFA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2802" style="position:absolute;left:675;top:1953;width:1440;height:1404" filled="f"/>
              </v:group>
              <v:line id="_x0000_s2803" style="position:absolute" from="675,6009" to="2115,6009"/>
            </v:group>
            <v:group id="_x0000_s2804" style="position:absolute;left:495;top:3446;width:1440;height:1404" coordorigin="675,3669" coordsize="1440,1404">
              <v:group id="_x0000_s2805" style="position:absolute;left:675;top:3669;width:1440;height:1404" coordorigin="675,1953" coordsize="1440,1404">
                <v:shape id="_x0000_s2806" type="#_x0000_t202" style="position:absolute;left:855;top:1953;width:1080;height:624" filled="f" stroked="f">
                  <v:textbox style="mso-next-textbox:#_x0000_s2806">
                    <w:txbxContent>
                      <w:p w:rsidR="0075634F" w:rsidRDefault="0075634F" w:rsidP="00426AFA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75634F" w:rsidRDefault="0075634F" w:rsidP="00426AFA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2807" style="position:absolute;left:675;top:1953;width:1440;height:1404" filled="f"/>
              </v:group>
              <v:line id="_x0000_s2808" style="position:absolute" from="675,4293" to="2115,4293"/>
            </v:group>
            <v:line id="_x0000_s2809" style="position:absolute;flip:y" from="2475,1262" to="2475,13274"/>
          </v:group>
        </w:pict>
      </w:r>
      <w:r w:rsidR="00CA13F7">
        <w:rPr>
          <w:rFonts w:hint="eastAsia"/>
        </w:rPr>
        <w:t>(3)</w:t>
      </w:r>
      <w:r w:rsidR="00670FDF">
        <w:rPr>
          <w:rFonts w:hint="eastAsia"/>
        </w:rPr>
        <w:t xml:space="preserve"> </w:t>
      </w:r>
      <w:r w:rsidR="004138C4" w:rsidRPr="004138C4">
        <w:rPr>
          <w:rFonts w:hint="eastAsia"/>
        </w:rPr>
        <w:t>因为</w:t>
      </w:r>
      <w:r w:rsidR="00D23847" w:rsidRPr="00D23847">
        <w:rPr>
          <w:position w:val="-28"/>
        </w:rPr>
        <w:object w:dxaOrig="4740" w:dyaOrig="680">
          <v:shape id="_x0000_i1134" type="#_x0000_t75" style="width:237pt;height:33.75pt" o:ole="">
            <v:imagedata r:id="rId208" o:title=""/>
          </v:shape>
          <o:OLEObject Type="Embed" ProgID="Equation.DSMT4" ShapeID="_x0000_i1134" DrawAspect="Content" ObjectID="_1446226615" r:id="rId209"/>
        </w:object>
      </w:r>
      <w:r w:rsidR="004138C4">
        <w:rPr>
          <w:rFonts w:hint="eastAsia"/>
        </w:rPr>
        <w:t>，</w:t>
      </w:r>
    </w:p>
    <w:p w:rsidR="00AD620F" w:rsidRPr="00AD620F" w:rsidRDefault="004138C4" w:rsidP="00FE4032">
      <w:pPr>
        <w:pStyle w:val="a7"/>
        <w:spacing w:line="288" w:lineRule="auto"/>
      </w:pPr>
      <w:r w:rsidRPr="004138C4">
        <w:rPr>
          <w:rFonts w:hint="eastAsia"/>
        </w:rPr>
        <w:t>所以</w:t>
      </w:r>
      <w:r w:rsidR="00670FDF">
        <w:rPr>
          <w:rFonts w:hint="eastAsia"/>
        </w:rPr>
        <w:t>矩估计量</w:t>
      </w:r>
      <w:r w:rsidR="00D23847" w:rsidRPr="00CE05DF">
        <w:rPr>
          <w:position w:val="-24"/>
        </w:rPr>
        <w:object w:dxaOrig="1080" w:dyaOrig="620">
          <v:shape id="_x0000_i1135" type="#_x0000_t75" style="width:54pt;height:31.5pt" o:ole="">
            <v:imagedata r:id="rId197" o:title=""/>
          </v:shape>
          <o:OLEObject Type="Embed" ProgID="Equation.DSMT4" ShapeID="_x0000_i1135" DrawAspect="Content" ObjectID="_1446226616" r:id="rId210"/>
        </w:object>
      </w:r>
      <w:r w:rsidR="00CA13F7">
        <w:rPr>
          <w:rFonts w:hint="eastAsia"/>
        </w:rPr>
        <w:t>是</w:t>
      </w:r>
      <w:r w:rsidRPr="002A673D">
        <w:rPr>
          <w:position w:val="-6"/>
        </w:rPr>
        <w:object w:dxaOrig="200" w:dyaOrig="279">
          <v:shape id="_x0000_i1096" type="#_x0000_t75" style="width:10.5pt;height:13.5pt" o:ole="">
            <v:imagedata r:id="rId182" o:title=""/>
          </v:shape>
          <o:OLEObject Type="Embed" ProgID="Equation.DSMT4" ShapeID="_x0000_i1096" DrawAspect="Content" ObjectID="_1446226617" r:id="rId211"/>
        </w:object>
      </w:r>
      <w:r w:rsidR="00CA13F7">
        <w:rPr>
          <w:rFonts w:hint="eastAsia"/>
        </w:rPr>
        <w:t>的无偏估计.</w:t>
      </w:r>
      <w:r w:rsidR="00426AFA">
        <w:rPr>
          <w:rFonts w:hint="eastAsia"/>
        </w:rPr>
        <w:t>-----（3分）</w:t>
      </w:r>
    </w:p>
    <w:p w:rsidR="00D23847" w:rsidRDefault="00D23847" w:rsidP="00FE4032">
      <w:pPr>
        <w:pStyle w:val="a7"/>
        <w:spacing w:line="288" w:lineRule="auto"/>
        <w:rPr>
          <w:rFonts w:hint="eastAsia"/>
          <w:position w:val="-12"/>
        </w:rPr>
      </w:pPr>
      <w:r>
        <w:rPr>
          <w:rFonts w:hint="eastAsia"/>
          <w:position w:val="-12"/>
        </w:rPr>
        <w:t>因为</w:t>
      </w:r>
    </w:p>
    <w:p w:rsidR="00B70904" w:rsidRPr="00D23847" w:rsidRDefault="00D23847" w:rsidP="00FE4032">
      <w:pPr>
        <w:pStyle w:val="a7"/>
        <w:spacing w:line="288" w:lineRule="auto"/>
        <w:rPr>
          <w:position w:val="-12"/>
        </w:rPr>
      </w:pPr>
      <w:r w:rsidRPr="00AD620F">
        <w:rPr>
          <w:position w:val="-28"/>
        </w:rPr>
        <w:object w:dxaOrig="2439" w:dyaOrig="680">
          <v:shape id="_x0000_i1136" type="#_x0000_t75" style="width:121.5pt;height:33.75pt" o:ole="">
            <v:imagedata r:id="rId212" o:title=""/>
          </v:shape>
          <o:OLEObject Type="Embed" ProgID="Equation.DSMT4" ShapeID="_x0000_i1136" DrawAspect="Content" ObjectID="_1446226618" r:id="rId213"/>
        </w:object>
      </w:r>
      <w:r w:rsidR="00426AFA">
        <w:rPr>
          <w:rFonts w:hint="eastAsia"/>
          <w:position w:val="-24"/>
        </w:rPr>
        <w:t>，</w:t>
      </w:r>
    </w:p>
    <w:p w:rsidR="00426AFA" w:rsidRPr="004138C4" w:rsidRDefault="005D7476" w:rsidP="00426AFA">
      <w:pPr>
        <w:pStyle w:val="a7"/>
        <w:spacing w:line="288" w:lineRule="auto"/>
      </w:pPr>
      <w:r>
        <w:rPr>
          <w:rFonts w:hint="eastAsia"/>
        </w:rPr>
        <w:t>即</w:t>
      </w:r>
      <w:r w:rsidR="00AD620F">
        <w:rPr>
          <w:rFonts w:hint="eastAsia"/>
        </w:rPr>
        <w:t>最大似然</w:t>
      </w:r>
      <w:r w:rsidR="00426AFA">
        <w:rPr>
          <w:rFonts w:hint="eastAsia"/>
        </w:rPr>
        <w:t>估计量</w:t>
      </w:r>
      <w:r w:rsidR="00D23847" w:rsidRPr="00D23847">
        <w:rPr>
          <w:position w:val="-24"/>
        </w:rPr>
        <w:object w:dxaOrig="680" w:dyaOrig="620">
          <v:shape id="_x0000_i1137" type="#_x0000_t75" style="width:34.5pt;height:30pt" o:ole="">
            <v:imagedata r:id="rId206" o:title=""/>
          </v:shape>
          <o:OLEObject Type="Embed" ProgID="Equation.DSMT4" ShapeID="_x0000_i1137" DrawAspect="Content" ObjectID="_1446226619" r:id="rId214"/>
        </w:object>
      </w:r>
      <w:r w:rsidR="00426AFA">
        <w:rPr>
          <w:rFonts w:hint="eastAsia"/>
        </w:rPr>
        <w:t>不是</w:t>
      </w:r>
      <w:r w:rsidR="00426AFA" w:rsidRPr="002A673D">
        <w:rPr>
          <w:position w:val="-6"/>
        </w:rPr>
        <w:object w:dxaOrig="200" w:dyaOrig="279">
          <v:shape id="_x0000_i1097" type="#_x0000_t75" style="width:10.5pt;height:13.5pt" o:ole="">
            <v:imagedata r:id="rId182" o:title=""/>
          </v:shape>
          <o:OLEObject Type="Embed" ProgID="Equation.DSMT4" ShapeID="_x0000_i1097" DrawAspect="Content" ObjectID="_1446226620" r:id="rId215"/>
        </w:object>
      </w:r>
      <w:r w:rsidR="00426AFA">
        <w:rPr>
          <w:rFonts w:hint="eastAsia"/>
        </w:rPr>
        <w:t>的无偏估计.--（6分）</w:t>
      </w:r>
    </w:p>
    <w:p w:rsidR="00B70904" w:rsidRDefault="00B70904" w:rsidP="00FE4032">
      <w:pPr>
        <w:pStyle w:val="a7"/>
        <w:spacing w:line="288" w:lineRule="auto"/>
        <w:rPr>
          <w:rFonts w:ascii="Times New Roman" w:hAnsi="Times New Roman" w:cs="Times New Roman"/>
        </w:rPr>
      </w:pPr>
    </w:p>
    <w:p w:rsidR="00B70904" w:rsidRDefault="00B70904" w:rsidP="00FE4032">
      <w:pPr>
        <w:pStyle w:val="a7"/>
        <w:spacing w:line="288" w:lineRule="auto"/>
        <w:rPr>
          <w:rFonts w:ascii="Times New Roman" w:hAnsi="Times New Roman" w:cs="Times New Roman"/>
        </w:rPr>
      </w:pPr>
    </w:p>
    <w:p w:rsidR="00B70904" w:rsidRPr="00E616F5" w:rsidRDefault="00B70904" w:rsidP="00FE4032">
      <w:pPr>
        <w:pStyle w:val="a7"/>
        <w:spacing w:line="288" w:lineRule="auto"/>
        <w:rPr>
          <w:rFonts w:ascii="Times New Roman" w:hAnsi="Times New Roman" w:cs="Times New Roman"/>
        </w:rPr>
      </w:pPr>
    </w:p>
    <w:p w:rsidR="00B70904" w:rsidRDefault="00B70904" w:rsidP="00FE4032">
      <w:pPr>
        <w:pStyle w:val="a7"/>
        <w:spacing w:line="288" w:lineRule="auto"/>
        <w:rPr>
          <w:rFonts w:ascii="Times New Roman" w:hAnsi="Times New Roman" w:cs="Times New Roman"/>
        </w:rPr>
      </w:pPr>
    </w:p>
    <w:p w:rsidR="00B70904" w:rsidRDefault="00B70904" w:rsidP="00FE4032">
      <w:pPr>
        <w:pStyle w:val="a7"/>
        <w:spacing w:line="288" w:lineRule="auto"/>
        <w:rPr>
          <w:rFonts w:ascii="Times New Roman" w:hAnsi="Times New Roman" w:cs="Times New Roman"/>
        </w:rPr>
      </w:pPr>
    </w:p>
    <w:p w:rsidR="00B70904" w:rsidRDefault="00B70904" w:rsidP="00FE4032">
      <w:pPr>
        <w:pStyle w:val="a7"/>
        <w:spacing w:line="288" w:lineRule="auto"/>
        <w:rPr>
          <w:rFonts w:ascii="Times New Roman" w:hAnsi="Times New Roman" w:cs="Times New Roman"/>
        </w:rPr>
      </w:pPr>
    </w:p>
    <w:p w:rsidR="00B70904" w:rsidRDefault="00B70904" w:rsidP="00FE4032">
      <w:pPr>
        <w:pStyle w:val="a7"/>
        <w:spacing w:line="288" w:lineRule="auto"/>
        <w:rPr>
          <w:rFonts w:ascii="Times New Roman" w:hAnsi="Times New Roman" w:cs="Times New Roman"/>
        </w:rPr>
      </w:pPr>
    </w:p>
    <w:p w:rsidR="00B70904" w:rsidRDefault="00B70904" w:rsidP="00FE4032">
      <w:pPr>
        <w:pStyle w:val="a7"/>
        <w:spacing w:line="288" w:lineRule="auto"/>
        <w:rPr>
          <w:rFonts w:ascii="Times New Roman" w:hAnsi="Times New Roman" w:cs="Times New Roman"/>
        </w:rPr>
      </w:pPr>
    </w:p>
    <w:p w:rsidR="00B70904" w:rsidRDefault="00B70904" w:rsidP="00FE4032">
      <w:pPr>
        <w:pStyle w:val="a7"/>
        <w:spacing w:line="288" w:lineRule="auto"/>
        <w:rPr>
          <w:rFonts w:ascii="Times New Roman" w:hAnsi="Times New Roman" w:cs="Times New Roman"/>
        </w:rPr>
      </w:pPr>
    </w:p>
    <w:p w:rsidR="00B70904" w:rsidRDefault="00B70904" w:rsidP="00FE4032">
      <w:pPr>
        <w:pStyle w:val="a7"/>
        <w:spacing w:line="288" w:lineRule="auto"/>
        <w:rPr>
          <w:rFonts w:ascii="Times New Roman" w:hAnsi="Times New Roman" w:cs="Times New Roman"/>
        </w:rPr>
      </w:pPr>
    </w:p>
    <w:sectPr w:rsidR="00B70904" w:rsidSect="00D66A58">
      <w:footerReference w:type="default" r:id="rId216"/>
      <w:pgSz w:w="20639" w:h="14572" w:orient="landscape" w:code="12"/>
      <w:pgMar w:top="1134" w:right="680" w:bottom="1134" w:left="567" w:header="680" w:footer="680" w:gutter="1985"/>
      <w:cols w:num="2" w:sep="1" w:space="425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460" w:rsidRDefault="00F13460">
      <w:r>
        <w:separator/>
      </w:r>
    </w:p>
  </w:endnote>
  <w:endnote w:type="continuationSeparator" w:id="1">
    <w:p w:rsidR="00F13460" w:rsidRDefault="00F13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34F" w:rsidRDefault="0075634F" w:rsidP="00503CF2">
    <w:pPr>
      <w:pStyle w:val="a4"/>
      <w:tabs>
        <w:tab w:val="clear" w:pos="4153"/>
        <w:tab w:val="clear" w:pos="8306"/>
        <w:tab w:val="center" w:pos="8203"/>
        <w:tab w:val="right" w:pos="13320"/>
      </w:tabs>
    </w:pP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D747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5D7476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460" w:rsidRDefault="00F13460">
      <w:r>
        <w:separator/>
      </w:r>
    </w:p>
  </w:footnote>
  <w:footnote w:type="continuationSeparator" w:id="1">
    <w:p w:rsidR="00F13460" w:rsidRDefault="00F134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F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2B0EBB"/>
    <w:multiLevelType w:val="multilevel"/>
    <w:tmpl w:val="1DF492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0260395F"/>
    <w:multiLevelType w:val="hybridMultilevel"/>
    <w:tmpl w:val="3DD44440"/>
    <w:lvl w:ilvl="0" w:tplc="52BA2E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4670365"/>
    <w:multiLevelType w:val="hybridMultilevel"/>
    <w:tmpl w:val="DD187F22"/>
    <w:lvl w:ilvl="0" w:tplc="52BA2E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08072703"/>
    <w:multiLevelType w:val="hybridMultilevel"/>
    <w:tmpl w:val="B5CAA62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0A616037"/>
    <w:multiLevelType w:val="hybridMultilevel"/>
    <w:tmpl w:val="E9FAB09C"/>
    <w:lvl w:ilvl="0" w:tplc="03C27154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1DC7089D"/>
    <w:multiLevelType w:val="hybridMultilevel"/>
    <w:tmpl w:val="308CE3A6"/>
    <w:lvl w:ilvl="0" w:tplc="4ED0E3F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23D26A1E"/>
    <w:multiLevelType w:val="hybridMultilevel"/>
    <w:tmpl w:val="ACEEC6AC"/>
    <w:lvl w:ilvl="0" w:tplc="4ED0E3F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240B7D41"/>
    <w:multiLevelType w:val="hybridMultilevel"/>
    <w:tmpl w:val="0D0C06A6"/>
    <w:lvl w:ilvl="0" w:tplc="6F4AF6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u w:val="none"/>
      </w:rPr>
    </w:lvl>
    <w:lvl w:ilvl="1" w:tplc="E8FA781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F2AE3C2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7FF2BFB"/>
    <w:multiLevelType w:val="hybridMultilevel"/>
    <w:tmpl w:val="F864C338"/>
    <w:lvl w:ilvl="0" w:tplc="52BA2E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28C37D7B"/>
    <w:multiLevelType w:val="hybridMultilevel"/>
    <w:tmpl w:val="605AE0A4"/>
    <w:lvl w:ilvl="0" w:tplc="4ED0E3F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2BB04490"/>
    <w:multiLevelType w:val="multilevel"/>
    <w:tmpl w:val="F864C33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0237172"/>
    <w:multiLevelType w:val="hybridMultilevel"/>
    <w:tmpl w:val="228E0A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446A302">
      <w:start w:val="1"/>
      <w:numFmt w:val="decimal"/>
      <w:lvlText w:val="（%2）"/>
      <w:lvlJc w:val="left"/>
      <w:pPr>
        <w:tabs>
          <w:tab w:val="num" w:pos="1335"/>
        </w:tabs>
        <w:ind w:left="1335" w:hanging="9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F4E47F6"/>
    <w:multiLevelType w:val="hybridMultilevel"/>
    <w:tmpl w:val="C20264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1B546EE"/>
    <w:multiLevelType w:val="hybridMultilevel"/>
    <w:tmpl w:val="1A04721A"/>
    <w:lvl w:ilvl="0" w:tplc="8286B4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FD53685"/>
    <w:multiLevelType w:val="hybridMultilevel"/>
    <w:tmpl w:val="77927D38"/>
    <w:lvl w:ilvl="0" w:tplc="52BA2E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2F77418"/>
    <w:multiLevelType w:val="hybridMultilevel"/>
    <w:tmpl w:val="1DF4922E"/>
    <w:lvl w:ilvl="0" w:tplc="52BA2E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3A34113"/>
    <w:multiLevelType w:val="multilevel"/>
    <w:tmpl w:val="77927D3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5AC51BE"/>
    <w:multiLevelType w:val="hybridMultilevel"/>
    <w:tmpl w:val="365256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B1777D1"/>
    <w:multiLevelType w:val="multilevel"/>
    <w:tmpl w:val="3DD444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20"/>
  </w:num>
  <w:num w:numId="3">
    <w:abstractNumId w:val="19"/>
  </w:num>
  <w:num w:numId="4">
    <w:abstractNumId w:val="23"/>
  </w:num>
  <w:num w:numId="5">
    <w:abstractNumId w:val="15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2"/>
  </w:num>
  <w:num w:numId="11">
    <w:abstractNumId w:val="29"/>
  </w:num>
  <w:num w:numId="12">
    <w:abstractNumId w:val="1"/>
  </w:num>
  <w:num w:numId="13">
    <w:abstractNumId w:val="8"/>
  </w:num>
  <w:num w:numId="14">
    <w:abstractNumId w:val="10"/>
  </w:num>
  <w:num w:numId="15">
    <w:abstractNumId w:val="13"/>
  </w:num>
  <w:num w:numId="16">
    <w:abstractNumId w:val="31"/>
  </w:num>
  <w:num w:numId="17">
    <w:abstractNumId w:val="12"/>
  </w:num>
  <w:num w:numId="18">
    <w:abstractNumId w:val="9"/>
  </w:num>
  <w:num w:numId="19">
    <w:abstractNumId w:val="14"/>
  </w:num>
  <w:num w:numId="20">
    <w:abstractNumId w:val="28"/>
  </w:num>
  <w:num w:numId="21">
    <w:abstractNumId w:val="3"/>
  </w:num>
  <w:num w:numId="22">
    <w:abstractNumId w:val="26"/>
  </w:num>
  <w:num w:numId="23">
    <w:abstractNumId w:val="7"/>
  </w:num>
  <w:num w:numId="24">
    <w:abstractNumId w:val="30"/>
  </w:num>
  <w:num w:numId="25">
    <w:abstractNumId w:val="22"/>
  </w:num>
  <w:num w:numId="26">
    <w:abstractNumId w:val="6"/>
  </w:num>
  <w:num w:numId="27">
    <w:abstractNumId w:val="11"/>
  </w:num>
  <w:num w:numId="28">
    <w:abstractNumId w:val="25"/>
  </w:num>
  <w:num w:numId="29">
    <w:abstractNumId w:val="24"/>
  </w:num>
  <w:num w:numId="30">
    <w:abstractNumId w:val="16"/>
  </w:num>
  <w:num w:numId="31">
    <w:abstractNumId w:val="17"/>
  </w:num>
  <w:num w:numId="32">
    <w:abstractNumId w:val="27"/>
  </w:num>
  <w:num w:numId="33">
    <w:abstractNumId w:val="1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EC7"/>
    <w:rsid w:val="00000A88"/>
    <w:rsid w:val="00001B29"/>
    <w:rsid w:val="00004559"/>
    <w:rsid w:val="00011319"/>
    <w:rsid w:val="0002334E"/>
    <w:rsid w:val="000255A9"/>
    <w:rsid w:val="00033916"/>
    <w:rsid w:val="0003513A"/>
    <w:rsid w:val="00035412"/>
    <w:rsid w:val="00040AB3"/>
    <w:rsid w:val="00043D08"/>
    <w:rsid w:val="00044A1F"/>
    <w:rsid w:val="00053ABD"/>
    <w:rsid w:val="0005518E"/>
    <w:rsid w:val="0007118A"/>
    <w:rsid w:val="000775CC"/>
    <w:rsid w:val="00081098"/>
    <w:rsid w:val="00082FB3"/>
    <w:rsid w:val="00083924"/>
    <w:rsid w:val="000939AA"/>
    <w:rsid w:val="000944D9"/>
    <w:rsid w:val="00097852"/>
    <w:rsid w:val="000A00E9"/>
    <w:rsid w:val="000B0C58"/>
    <w:rsid w:val="000B4141"/>
    <w:rsid w:val="000B600A"/>
    <w:rsid w:val="000B77C3"/>
    <w:rsid w:val="000C0FCE"/>
    <w:rsid w:val="000C506E"/>
    <w:rsid w:val="000D0E94"/>
    <w:rsid w:val="000D4459"/>
    <w:rsid w:val="000D60CC"/>
    <w:rsid w:val="000E3B47"/>
    <w:rsid w:val="000E476A"/>
    <w:rsid w:val="000E7E89"/>
    <w:rsid w:val="000F385D"/>
    <w:rsid w:val="000F3E91"/>
    <w:rsid w:val="00102225"/>
    <w:rsid w:val="00102B8E"/>
    <w:rsid w:val="001055D1"/>
    <w:rsid w:val="00113EF0"/>
    <w:rsid w:val="001179F7"/>
    <w:rsid w:val="001202F9"/>
    <w:rsid w:val="00120CC5"/>
    <w:rsid w:val="00142E01"/>
    <w:rsid w:val="00146938"/>
    <w:rsid w:val="001513B6"/>
    <w:rsid w:val="001618F1"/>
    <w:rsid w:val="001630EB"/>
    <w:rsid w:val="00167602"/>
    <w:rsid w:val="00171788"/>
    <w:rsid w:val="00171ED9"/>
    <w:rsid w:val="00173572"/>
    <w:rsid w:val="00173C8F"/>
    <w:rsid w:val="001760BF"/>
    <w:rsid w:val="0019003F"/>
    <w:rsid w:val="001913E3"/>
    <w:rsid w:val="00192D00"/>
    <w:rsid w:val="00194A62"/>
    <w:rsid w:val="0019765C"/>
    <w:rsid w:val="001B10B9"/>
    <w:rsid w:val="001C74D9"/>
    <w:rsid w:val="001D6743"/>
    <w:rsid w:val="001D6C98"/>
    <w:rsid w:val="001E15B5"/>
    <w:rsid w:val="001E6DB3"/>
    <w:rsid w:val="001F255F"/>
    <w:rsid w:val="001F37CF"/>
    <w:rsid w:val="001F47CA"/>
    <w:rsid w:val="00202030"/>
    <w:rsid w:val="0020563E"/>
    <w:rsid w:val="00212062"/>
    <w:rsid w:val="00212FF9"/>
    <w:rsid w:val="0021535F"/>
    <w:rsid w:val="00220C9A"/>
    <w:rsid w:val="002305CF"/>
    <w:rsid w:val="00233E7E"/>
    <w:rsid w:val="00234297"/>
    <w:rsid w:val="0025011B"/>
    <w:rsid w:val="00250B93"/>
    <w:rsid w:val="00255818"/>
    <w:rsid w:val="00257077"/>
    <w:rsid w:val="002608A7"/>
    <w:rsid w:val="002628DF"/>
    <w:rsid w:val="00270FD6"/>
    <w:rsid w:val="00271432"/>
    <w:rsid w:val="00275654"/>
    <w:rsid w:val="002849BE"/>
    <w:rsid w:val="00284BCC"/>
    <w:rsid w:val="00284C0F"/>
    <w:rsid w:val="0028718F"/>
    <w:rsid w:val="002948E0"/>
    <w:rsid w:val="00296041"/>
    <w:rsid w:val="002A3472"/>
    <w:rsid w:val="002A673D"/>
    <w:rsid w:val="002B380C"/>
    <w:rsid w:val="002B3EFC"/>
    <w:rsid w:val="002B46EA"/>
    <w:rsid w:val="002D164F"/>
    <w:rsid w:val="002D6E34"/>
    <w:rsid w:val="002E21C7"/>
    <w:rsid w:val="002E3298"/>
    <w:rsid w:val="002E3CA8"/>
    <w:rsid w:val="002E613C"/>
    <w:rsid w:val="002E63F1"/>
    <w:rsid w:val="002F1773"/>
    <w:rsid w:val="002F4448"/>
    <w:rsid w:val="00301AAA"/>
    <w:rsid w:val="00303B9F"/>
    <w:rsid w:val="00303C1A"/>
    <w:rsid w:val="003042AD"/>
    <w:rsid w:val="00307653"/>
    <w:rsid w:val="003167A0"/>
    <w:rsid w:val="003178B4"/>
    <w:rsid w:val="00322202"/>
    <w:rsid w:val="00327389"/>
    <w:rsid w:val="003301C4"/>
    <w:rsid w:val="00333BF6"/>
    <w:rsid w:val="00342927"/>
    <w:rsid w:val="0034741B"/>
    <w:rsid w:val="00351104"/>
    <w:rsid w:val="00354BB5"/>
    <w:rsid w:val="00360D14"/>
    <w:rsid w:val="00363C40"/>
    <w:rsid w:val="00363FA4"/>
    <w:rsid w:val="00364F15"/>
    <w:rsid w:val="00364FDA"/>
    <w:rsid w:val="0037028C"/>
    <w:rsid w:val="00374DF0"/>
    <w:rsid w:val="003754CB"/>
    <w:rsid w:val="00375AC6"/>
    <w:rsid w:val="00383D95"/>
    <w:rsid w:val="003921B9"/>
    <w:rsid w:val="00392B9C"/>
    <w:rsid w:val="0039346E"/>
    <w:rsid w:val="003970F8"/>
    <w:rsid w:val="003A081C"/>
    <w:rsid w:val="003A7BAC"/>
    <w:rsid w:val="003B11B1"/>
    <w:rsid w:val="003B2708"/>
    <w:rsid w:val="003B5683"/>
    <w:rsid w:val="003B59F1"/>
    <w:rsid w:val="003C0752"/>
    <w:rsid w:val="003C142F"/>
    <w:rsid w:val="003C38D1"/>
    <w:rsid w:val="003D2716"/>
    <w:rsid w:val="003D635F"/>
    <w:rsid w:val="003E3773"/>
    <w:rsid w:val="003F0192"/>
    <w:rsid w:val="003F1078"/>
    <w:rsid w:val="003F200D"/>
    <w:rsid w:val="0040557B"/>
    <w:rsid w:val="00405804"/>
    <w:rsid w:val="004115D5"/>
    <w:rsid w:val="00412049"/>
    <w:rsid w:val="004138C4"/>
    <w:rsid w:val="004234E8"/>
    <w:rsid w:val="00423C19"/>
    <w:rsid w:val="00426AFA"/>
    <w:rsid w:val="004316E5"/>
    <w:rsid w:val="00433076"/>
    <w:rsid w:val="0043774E"/>
    <w:rsid w:val="00441818"/>
    <w:rsid w:val="00445E7C"/>
    <w:rsid w:val="0045042A"/>
    <w:rsid w:val="00450EFF"/>
    <w:rsid w:val="00455C0D"/>
    <w:rsid w:val="004633A4"/>
    <w:rsid w:val="00465F47"/>
    <w:rsid w:val="00470B0A"/>
    <w:rsid w:val="00470B5A"/>
    <w:rsid w:val="00471D2D"/>
    <w:rsid w:val="00473CD8"/>
    <w:rsid w:val="00475F13"/>
    <w:rsid w:val="00480F5D"/>
    <w:rsid w:val="004828B8"/>
    <w:rsid w:val="00484F9D"/>
    <w:rsid w:val="004873DA"/>
    <w:rsid w:val="004930C2"/>
    <w:rsid w:val="004A1ECB"/>
    <w:rsid w:val="004A7981"/>
    <w:rsid w:val="004B06B9"/>
    <w:rsid w:val="004B3020"/>
    <w:rsid w:val="004B4339"/>
    <w:rsid w:val="004B4ED5"/>
    <w:rsid w:val="004C2A08"/>
    <w:rsid w:val="004C2D4D"/>
    <w:rsid w:val="004C6C3D"/>
    <w:rsid w:val="004D2A0C"/>
    <w:rsid w:val="004E0178"/>
    <w:rsid w:val="004E197E"/>
    <w:rsid w:val="004E46B9"/>
    <w:rsid w:val="004E5772"/>
    <w:rsid w:val="004E6F6C"/>
    <w:rsid w:val="004F046A"/>
    <w:rsid w:val="004F29A9"/>
    <w:rsid w:val="004F4656"/>
    <w:rsid w:val="005007F6"/>
    <w:rsid w:val="00500FA6"/>
    <w:rsid w:val="00503CF2"/>
    <w:rsid w:val="0050526B"/>
    <w:rsid w:val="0050662B"/>
    <w:rsid w:val="0051401B"/>
    <w:rsid w:val="0051798E"/>
    <w:rsid w:val="005230D3"/>
    <w:rsid w:val="005255BF"/>
    <w:rsid w:val="005306E4"/>
    <w:rsid w:val="00532BFE"/>
    <w:rsid w:val="00535B67"/>
    <w:rsid w:val="005464F2"/>
    <w:rsid w:val="00547DC6"/>
    <w:rsid w:val="00550DFB"/>
    <w:rsid w:val="00551E9E"/>
    <w:rsid w:val="00562864"/>
    <w:rsid w:val="00563629"/>
    <w:rsid w:val="0056387E"/>
    <w:rsid w:val="0056399F"/>
    <w:rsid w:val="00567D81"/>
    <w:rsid w:val="00572A30"/>
    <w:rsid w:val="00583136"/>
    <w:rsid w:val="0059073B"/>
    <w:rsid w:val="005A0DF9"/>
    <w:rsid w:val="005A330E"/>
    <w:rsid w:val="005A4920"/>
    <w:rsid w:val="005B30A8"/>
    <w:rsid w:val="005B534E"/>
    <w:rsid w:val="005B5C75"/>
    <w:rsid w:val="005C2BD5"/>
    <w:rsid w:val="005C6C4B"/>
    <w:rsid w:val="005D50C5"/>
    <w:rsid w:val="005D6C4F"/>
    <w:rsid w:val="005D7476"/>
    <w:rsid w:val="005E0767"/>
    <w:rsid w:val="005E5863"/>
    <w:rsid w:val="005F3201"/>
    <w:rsid w:val="005F5A22"/>
    <w:rsid w:val="00603C28"/>
    <w:rsid w:val="0060617F"/>
    <w:rsid w:val="00607873"/>
    <w:rsid w:val="00614AB4"/>
    <w:rsid w:val="006152CD"/>
    <w:rsid w:val="00621C23"/>
    <w:rsid w:val="00622581"/>
    <w:rsid w:val="006329CD"/>
    <w:rsid w:val="006479C5"/>
    <w:rsid w:val="006532C1"/>
    <w:rsid w:val="00653E8C"/>
    <w:rsid w:val="00655414"/>
    <w:rsid w:val="006565C0"/>
    <w:rsid w:val="00660C26"/>
    <w:rsid w:val="00670744"/>
    <w:rsid w:val="00670FDF"/>
    <w:rsid w:val="006720D7"/>
    <w:rsid w:val="0067549C"/>
    <w:rsid w:val="006758B2"/>
    <w:rsid w:val="0068414E"/>
    <w:rsid w:val="00695767"/>
    <w:rsid w:val="00695DC2"/>
    <w:rsid w:val="006966DE"/>
    <w:rsid w:val="006970F3"/>
    <w:rsid w:val="006A1C20"/>
    <w:rsid w:val="006A2352"/>
    <w:rsid w:val="006A33BD"/>
    <w:rsid w:val="006A78B6"/>
    <w:rsid w:val="006B09D3"/>
    <w:rsid w:val="006B5EB4"/>
    <w:rsid w:val="006C0BC3"/>
    <w:rsid w:val="006C7A4B"/>
    <w:rsid w:val="006E0EE0"/>
    <w:rsid w:val="006E252B"/>
    <w:rsid w:val="00701196"/>
    <w:rsid w:val="00711681"/>
    <w:rsid w:val="007151BB"/>
    <w:rsid w:val="0071528D"/>
    <w:rsid w:val="00715E6E"/>
    <w:rsid w:val="007202BD"/>
    <w:rsid w:val="007230C6"/>
    <w:rsid w:val="00724A58"/>
    <w:rsid w:val="00741D51"/>
    <w:rsid w:val="00741F3A"/>
    <w:rsid w:val="0074266C"/>
    <w:rsid w:val="007473F7"/>
    <w:rsid w:val="00747FA9"/>
    <w:rsid w:val="00751B2F"/>
    <w:rsid w:val="00753DCB"/>
    <w:rsid w:val="0075634F"/>
    <w:rsid w:val="00764068"/>
    <w:rsid w:val="00764DB3"/>
    <w:rsid w:val="007656F2"/>
    <w:rsid w:val="007760BE"/>
    <w:rsid w:val="00783852"/>
    <w:rsid w:val="00787BCA"/>
    <w:rsid w:val="007A002C"/>
    <w:rsid w:val="007A0F51"/>
    <w:rsid w:val="007B0B13"/>
    <w:rsid w:val="007B16AD"/>
    <w:rsid w:val="007B2731"/>
    <w:rsid w:val="007B48D3"/>
    <w:rsid w:val="007B65A8"/>
    <w:rsid w:val="007C22D0"/>
    <w:rsid w:val="007C2F9F"/>
    <w:rsid w:val="007C3230"/>
    <w:rsid w:val="007D01C6"/>
    <w:rsid w:val="007D6628"/>
    <w:rsid w:val="007E0C61"/>
    <w:rsid w:val="007E19DA"/>
    <w:rsid w:val="007E39CD"/>
    <w:rsid w:val="007F33AF"/>
    <w:rsid w:val="007F65D8"/>
    <w:rsid w:val="007F7AB0"/>
    <w:rsid w:val="00815DFA"/>
    <w:rsid w:val="00817D29"/>
    <w:rsid w:val="00821777"/>
    <w:rsid w:val="00825B42"/>
    <w:rsid w:val="008335B2"/>
    <w:rsid w:val="00833BD0"/>
    <w:rsid w:val="00834717"/>
    <w:rsid w:val="00837018"/>
    <w:rsid w:val="008417B9"/>
    <w:rsid w:val="008439D9"/>
    <w:rsid w:val="008445E9"/>
    <w:rsid w:val="00844B23"/>
    <w:rsid w:val="00852216"/>
    <w:rsid w:val="008540C6"/>
    <w:rsid w:val="00863589"/>
    <w:rsid w:val="008667F0"/>
    <w:rsid w:val="00871124"/>
    <w:rsid w:val="00873DA3"/>
    <w:rsid w:val="00875673"/>
    <w:rsid w:val="00877BD2"/>
    <w:rsid w:val="00877ED3"/>
    <w:rsid w:val="00884090"/>
    <w:rsid w:val="008849E6"/>
    <w:rsid w:val="0089317F"/>
    <w:rsid w:val="008A2868"/>
    <w:rsid w:val="008A5266"/>
    <w:rsid w:val="008B062E"/>
    <w:rsid w:val="008B15B3"/>
    <w:rsid w:val="008B318B"/>
    <w:rsid w:val="008B6573"/>
    <w:rsid w:val="008B7AB4"/>
    <w:rsid w:val="008C16A4"/>
    <w:rsid w:val="008C4C54"/>
    <w:rsid w:val="008D2C2B"/>
    <w:rsid w:val="008D3F8B"/>
    <w:rsid w:val="008D4B65"/>
    <w:rsid w:val="008E3340"/>
    <w:rsid w:val="008E60A1"/>
    <w:rsid w:val="008E6EA3"/>
    <w:rsid w:val="008E7061"/>
    <w:rsid w:val="008E72FC"/>
    <w:rsid w:val="008E7CC2"/>
    <w:rsid w:val="008F0AA6"/>
    <w:rsid w:val="008F6EC7"/>
    <w:rsid w:val="00900545"/>
    <w:rsid w:val="00905002"/>
    <w:rsid w:val="009064A5"/>
    <w:rsid w:val="00916B9F"/>
    <w:rsid w:val="009251E2"/>
    <w:rsid w:val="00925917"/>
    <w:rsid w:val="00925FED"/>
    <w:rsid w:val="00931224"/>
    <w:rsid w:val="0093443B"/>
    <w:rsid w:val="009424CF"/>
    <w:rsid w:val="009450E4"/>
    <w:rsid w:val="0095063E"/>
    <w:rsid w:val="00951773"/>
    <w:rsid w:val="00951D87"/>
    <w:rsid w:val="00951EFE"/>
    <w:rsid w:val="009605CA"/>
    <w:rsid w:val="009671A3"/>
    <w:rsid w:val="0096766B"/>
    <w:rsid w:val="009744BD"/>
    <w:rsid w:val="00974BE0"/>
    <w:rsid w:val="009933B8"/>
    <w:rsid w:val="009A0E12"/>
    <w:rsid w:val="009A3E03"/>
    <w:rsid w:val="009A546C"/>
    <w:rsid w:val="009A5D0B"/>
    <w:rsid w:val="009B1085"/>
    <w:rsid w:val="009B7FDF"/>
    <w:rsid w:val="009D595B"/>
    <w:rsid w:val="009D5A19"/>
    <w:rsid w:val="009D63B4"/>
    <w:rsid w:val="009E1CBC"/>
    <w:rsid w:val="009E2A92"/>
    <w:rsid w:val="009F4CB3"/>
    <w:rsid w:val="00A016D7"/>
    <w:rsid w:val="00A043F4"/>
    <w:rsid w:val="00A109EC"/>
    <w:rsid w:val="00A14E0F"/>
    <w:rsid w:val="00A21349"/>
    <w:rsid w:val="00A2759A"/>
    <w:rsid w:val="00A30056"/>
    <w:rsid w:val="00A33357"/>
    <w:rsid w:val="00A34D4D"/>
    <w:rsid w:val="00A356F3"/>
    <w:rsid w:val="00A35F7C"/>
    <w:rsid w:val="00A41238"/>
    <w:rsid w:val="00A42A99"/>
    <w:rsid w:val="00A4342F"/>
    <w:rsid w:val="00A47F78"/>
    <w:rsid w:val="00A508D9"/>
    <w:rsid w:val="00A62463"/>
    <w:rsid w:val="00A751A8"/>
    <w:rsid w:val="00A8374D"/>
    <w:rsid w:val="00A83F9F"/>
    <w:rsid w:val="00A8478C"/>
    <w:rsid w:val="00A915DE"/>
    <w:rsid w:val="00A945EB"/>
    <w:rsid w:val="00AB2491"/>
    <w:rsid w:val="00AB36FC"/>
    <w:rsid w:val="00AC202D"/>
    <w:rsid w:val="00AC4E39"/>
    <w:rsid w:val="00AC57EC"/>
    <w:rsid w:val="00AC6280"/>
    <w:rsid w:val="00AD28B1"/>
    <w:rsid w:val="00AD2B64"/>
    <w:rsid w:val="00AD620F"/>
    <w:rsid w:val="00AE42B4"/>
    <w:rsid w:val="00AF0757"/>
    <w:rsid w:val="00B01078"/>
    <w:rsid w:val="00B02629"/>
    <w:rsid w:val="00B06ABB"/>
    <w:rsid w:val="00B07DF9"/>
    <w:rsid w:val="00B168D0"/>
    <w:rsid w:val="00B26F14"/>
    <w:rsid w:val="00B4256C"/>
    <w:rsid w:val="00B442AB"/>
    <w:rsid w:val="00B53CFE"/>
    <w:rsid w:val="00B5668E"/>
    <w:rsid w:val="00B57A24"/>
    <w:rsid w:val="00B65A97"/>
    <w:rsid w:val="00B66A23"/>
    <w:rsid w:val="00B70904"/>
    <w:rsid w:val="00B71D6C"/>
    <w:rsid w:val="00B71F83"/>
    <w:rsid w:val="00B74321"/>
    <w:rsid w:val="00B7646D"/>
    <w:rsid w:val="00B80C6F"/>
    <w:rsid w:val="00B84143"/>
    <w:rsid w:val="00B872CD"/>
    <w:rsid w:val="00B95F5C"/>
    <w:rsid w:val="00BA0205"/>
    <w:rsid w:val="00BA047C"/>
    <w:rsid w:val="00BA07AA"/>
    <w:rsid w:val="00BA08E5"/>
    <w:rsid w:val="00BA12BB"/>
    <w:rsid w:val="00BB6F72"/>
    <w:rsid w:val="00BB786A"/>
    <w:rsid w:val="00BC237D"/>
    <w:rsid w:val="00BC4BE0"/>
    <w:rsid w:val="00BC77BB"/>
    <w:rsid w:val="00BC788F"/>
    <w:rsid w:val="00BD5862"/>
    <w:rsid w:val="00BD6019"/>
    <w:rsid w:val="00BD665C"/>
    <w:rsid w:val="00BD7295"/>
    <w:rsid w:val="00BE0FE9"/>
    <w:rsid w:val="00BE39AA"/>
    <w:rsid w:val="00BF6F21"/>
    <w:rsid w:val="00C113EA"/>
    <w:rsid w:val="00C166AE"/>
    <w:rsid w:val="00C20BE5"/>
    <w:rsid w:val="00C261FA"/>
    <w:rsid w:val="00C31743"/>
    <w:rsid w:val="00C354B1"/>
    <w:rsid w:val="00C43942"/>
    <w:rsid w:val="00C57EDF"/>
    <w:rsid w:val="00C61002"/>
    <w:rsid w:val="00C6189B"/>
    <w:rsid w:val="00C63511"/>
    <w:rsid w:val="00C636FF"/>
    <w:rsid w:val="00C74807"/>
    <w:rsid w:val="00C8280F"/>
    <w:rsid w:val="00C83E41"/>
    <w:rsid w:val="00C84E21"/>
    <w:rsid w:val="00C8698C"/>
    <w:rsid w:val="00C91A65"/>
    <w:rsid w:val="00C94CA0"/>
    <w:rsid w:val="00CA13F7"/>
    <w:rsid w:val="00CA2B87"/>
    <w:rsid w:val="00CA5014"/>
    <w:rsid w:val="00CB63ED"/>
    <w:rsid w:val="00CC0B1B"/>
    <w:rsid w:val="00CC1F8D"/>
    <w:rsid w:val="00CC35DC"/>
    <w:rsid w:val="00CC642F"/>
    <w:rsid w:val="00CC685B"/>
    <w:rsid w:val="00CD3C7B"/>
    <w:rsid w:val="00CE05DF"/>
    <w:rsid w:val="00CE129E"/>
    <w:rsid w:val="00CE14F2"/>
    <w:rsid w:val="00CE61B1"/>
    <w:rsid w:val="00CE7A56"/>
    <w:rsid w:val="00CF370E"/>
    <w:rsid w:val="00CF3C1F"/>
    <w:rsid w:val="00CF779C"/>
    <w:rsid w:val="00D01BAA"/>
    <w:rsid w:val="00D02F20"/>
    <w:rsid w:val="00D11320"/>
    <w:rsid w:val="00D12631"/>
    <w:rsid w:val="00D12884"/>
    <w:rsid w:val="00D2327A"/>
    <w:rsid w:val="00D23847"/>
    <w:rsid w:val="00D24BD5"/>
    <w:rsid w:val="00D30768"/>
    <w:rsid w:val="00D31F1B"/>
    <w:rsid w:val="00D34057"/>
    <w:rsid w:val="00D35655"/>
    <w:rsid w:val="00D37C1B"/>
    <w:rsid w:val="00D4214B"/>
    <w:rsid w:val="00D42C19"/>
    <w:rsid w:val="00D436DF"/>
    <w:rsid w:val="00D509B2"/>
    <w:rsid w:val="00D66A58"/>
    <w:rsid w:val="00D711DE"/>
    <w:rsid w:val="00D7311A"/>
    <w:rsid w:val="00D823CB"/>
    <w:rsid w:val="00D84A78"/>
    <w:rsid w:val="00D8779E"/>
    <w:rsid w:val="00D977B7"/>
    <w:rsid w:val="00DA0E06"/>
    <w:rsid w:val="00DA1CA7"/>
    <w:rsid w:val="00DA7B26"/>
    <w:rsid w:val="00DB1D22"/>
    <w:rsid w:val="00DB3203"/>
    <w:rsid w:val="00DB6932"/>
    <w:rsid w:val="00DB710A"/>
    <w:rsid w:val="00DC02A9"/>
    <w:rsid w:val="00DC1EE0"/>
    <w:rsid w:val="00DC6AF9"/>
    <w:rsid w:val="00DD07E8"/>
    <w:rsid w:val="00DD3AA0"/>
    <w:rsid w:val="00DD4D35"/>
    <w:rsid w:val="00DD6765"/>
    <w:rsid w:val="00DD7B61"/>
    <w:rsid w:val="00DE1243"/>
    <w:rsid w:val="00DF73F2"/>
    <w:rsid w:val="00DF7E3F"/>
    <w:rsid w:val="00E007AD"/>
    <w:rsid w:val="00E04497"/>
    <w:rsid w:val="00E04DA5"/>
    <w:rsid w:val="00E061B2"/>
    <w:rsid w:val="00E06B56"/>
    <w:rsid w:val="00E10F24"/>
    <w:rsid w:val="00E115BB"/>
    <w:rsid w:val="00E20CEB"/>
    <w:rsid w:val="00E21139"/>
    <w:rsid w:val="00E25481"/>
    <w:rsid w:val="00E32E59"/>
    <w:rsid w:val="00E35AC9"/>
    <w:rsid w:val="00E36387"/>
    <w:rsid w:val="00E37C1E"/>
    <w:rsid w:val="00E4172F"/>
    <w:rsid w:val="00E45F47"/>
    <w:rsid w:val="00E473D4"/>
    <w:rsid w:val="00E5113F"/>
    <w:rsid w:val="00E51155"/>
    <w:rsid w:val="00E51804"/>
    <w:rsid w:val="00E548C1"/>
    <w:rsid w:val="00E616F5"/>
    <w:rsid w:val="00E65076"/>
    <w:rsid w:val="00E66C6D"/>
    <w:rsid w:val="00E7476E"/>
    <w:rsid w:val="00E81EE8"/>
    <w:rsid w:val="00E835C8"/>
    <w:rsid w:val="00E84AB5"/>
    <w:rsid w:val="00E9074C"/>
    <w:rsid w:val="00E90ECD"/>
    <w:rsid w:val="00E946B1"/>
    <w:rsid w:val="00EA600B"/>
    <w:rsid w:val="00EB29F7"/>
    <w:rsid w:val="00EB413A"/>
    <w:rsid w:val="00EC032B"/>
    <w:rsid w:val="00EC20EE"/>
    <w:rsid w:val="00EC7022"/>
    <w:rsid w:val="00ED7363"/>
    <w:rsid w:val="00EE687F"/>
    <w:rsid w:val="00EE7BDC"/>
    <w:rsid w:val="00EF1752"/>
    <w:rsid w:val="00EF2A17"/>
    <w:rsid w:val="00EF3AE3"/>
    <w:rsid w:val="00EF3CE1"/>
    <w:rsid w:val="00EF517C"/>
    <w:rsid w:val="00EF58B6"/>
    <w:rsid w:val="00F02306"/>
    <w:rsid w:val="00F05153"/>
    <w:rsid w:val="00F07BF9"/>
    <w:rsid w:val="00F11D75"/>
    <w:rsid w:val="00F12FA2"/>
    <w:rsid w:val="00F13460"/>
    <w:rsid w:val="00F154A8"/>
    <w:rsid w:val="00F16A18"/>
    <w:rsid w:val="00F17581"/>
    <w:rsid w:val="00F20CAA"/>
    <w:rsid w:val="00F22FF4"/>
    <w:rsid w:val="00F258C5"/>
    <w:rsid w:val="00F27F52"/>
    <w:rsid w:val="00F36032"/>
    <w:rsid w:val="00F43FE6"/>
    <w:rsid w:val="00F47578"/>
    <w:rsid w:val="00F51E6D"/>
    <w:rsid w:val="00F56D56"/>
    <w:rsid w:val="00F60E1E"/>
    <w:rsid w:val="00F60F37"/>
    <w:rsid w:val="00F617D2"/>
    <w:rsid w:val="00F63164"/>
    <w:rsid w:val="00F667E2"/>
    <w:rsid w:val="00F75E3C"/>
    <w:rsid w:val="00F92EC6"/>
    <w:rsid w:val="00F94452"/>
    <w:rsid w:val="00FA111C"/>
    <w:rsid w:val="00FB3071"/>
    <w:rsid w:val="00FB4DFB"/>
    <w:rsid w:val="00FB6152"/>
    <w:rsid w:val="00FB66E2"/>
    <w:rsid w:val="00FC446F"/>
    <w:rsid w:val="00FC55B5"/>
    <w:rsid w:val="00FC67F5"/>
    <w:rsid w:val="00FC6972"/>
    <w:rsid w:val="00FE0808"/>
    <w:rsid w:val="00FE174F"/>
    <w:rsid w:val="00FE3C8E"/>
    <w:rsid w:val="00FE4032"/>
    <w:rsid w:val="00FE7002"/>
    <w:rsid w:val="00FE7B0A"/>
    <w:rsid w:val="00FF5CAF"/>
    <w:rsid w:val="00FF6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  <v:textbox inset="0,0,0,0"/>
      <o:colormenu v:ext="edit" fillcolor="none" strokecolor="black"/>
    </o:shapedefaults>
    <o:shapelayout v:ext="edit">
      <o:idmap v:ext="edit" data="1,2"/>
      <o:regrouptable v:ext="edit">
        <o:entry new="1" old="0"/>
        <o:entry new="2" old="0"/>
        <o:entry new="3" old="0"/>
        <o:entry new="4" old="0"/>
        <o:entry new="5" old="4"/>
        <o:entry new="6" old="5"/>
        <o:entry new="7" old="0"/>
        <o:entry new="8" old="0"/>
        <o:entry new="9" old="0"/>
        <o:entry new="10" old="0"/>
        <o:entry new="11" old="1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374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83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83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8374D"/>
  </w:style>
  <w:style w:type="paragraph" w:styleId="a6">
    <w:name w:val="Document Map"/>
    <w:basedOn w:val="a"/>
    <w:semiHidden/>
    <w:rsid w:val="008F6EC7"/>
    <w:pPr>
      <w:shd w:val="clear" w:color="auto" w:fill="000080"/>
    </w:pPr>
  </w:style>
  <w:style w:type="paragraph" w:styleId="a7">
    <w:name w:val="Plain Text"/>
    <w:basedOn w:val="a"/>
    <w:link w:val="Char"/>
    <w:rsid w:val="00EF3CE1"/>
    <w:rPr>
      <w:rFonts w:ascii="宋体" w:hAnsi="Courier New" w:cs="Courier New"/>
      <w:szCs w:val="21"/>
    </w:rPr>
  </w:style>
  <w:style w:type="paragraph" w:customStyle="1" w:styleId="a20">
    <w:name w:val="a2"/>
    <w:basedOn w:val="a"/>
    <w:rsid w:val="00FE7002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HTML">
    <w:name w:val="HTML Preformatted"/>
    <w:basedOn w:val="a"/>
    <w:rsid w:val="0097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Char0">
    <w:name w:val="屏幕 Char"/>
    <w:basedOn w:val="a0"/>
    <w:link w:val="a8"/>
    <w:rsid w:val="00DD3AA0"/>
    <w:rPr>
      <w:rFonts w:eastAsia="宋体"/>
      <w:sz w:val="18"/>
      <w:lang w:val="en-US" w:eastAsia="zh-CN" w:bidi="ar-SA"/>
    </w:rPr>
  </w:style>
  <w:style w:type="paragraph" w:customStyle="1" w:styleId="a8">
    <w:name w:val="屏幕"/>
    <w:basedOn w:val="a"/>
    <w:link w:val="Char0"/>
    <w:rsid w:val="00DD3AA0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customStyle="1" w:styleId="a9">
    <w:name w:val="图号"/>
    <w:basedOn w:val="a"/>
    <w:rsid w:val="003178B4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table" w:styleId="aa">
    <w:name w:val="Table Grid"/>
    <w:basedOn w:val="a1"/>
    <w:rsid w:val="0096766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5B30A8"/>
    <w:rPr>
      <w:sz w:val="18"/>
      <w:szCs w:val="18"/>
    </w:rPr>
  </w:style>
  <w:style w:type="character" w:customStyle="1" w:styleId="Char">
    <w:name w:val="纯文本 Char"/>
    <w:basedOn w:val="a0"/>
    <w:link w:val="a7"/>
    <w:rsid w:val="00A83F9F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862">
              <w:marLeft w:val="0"/>
              <w:marRight w:val="75"/>
              <w:marTop w:val="90"/>
              <w:marBottom w:val="0"/>
              <w:divBdr>
                <w:top w:val="single" w:sz="6" w:space="0" w:color="C8DDF0"/>
                <w:left w:val="single" w:sz="6" w:space="0" w:color="C8DDF0"/>
                <w:bottom w:val="single" w:sz="6" w:space="0" w:color="C8DDF0"/>
                <w:right w:val="single" w:sz="6" w:space="0" w:color="C8DDF0"/>
              </w:divBdr>
              <w:divsChild>
                <w:div w:id="544097896">
                  <w:marLeft w:val="0"/>
                  <w:marRight w:val="0"/>
                  <w:marTop w:val="0"/>
                  <w:marBottom w:val="75"/>
                  <w:divBdr>
                    <w:top w:val="single" w:sz="6" w:space="8" w:color="D8E4EF"/>
                    <w:left w:val="single" w:sz="6" w:space="9" w:color="D8E4EF"/>
                    <w:bottom w:val="single" w:sz="6" w:space="8" w:color="D8E4EF"/>
                    <w:right w:val="single" w:sz="6" w:space="9" w:color="D8E4EF"/>
                  </w:divBdr>
                </w:div>
              </w:divsChild>
            </w:div>
          </w:divsChild>
        </w:div>
      </w:divsChild>
    </w:div>
    <w:div w:id="3752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0973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7802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5DA94"/>
                            <w:bottom w:val="none" w:sz="0" w:space="0" w:color="auto"/>
                            <w:right w:val="single" w:sz="6" w:space="0" w:color="A5DA94"/>
                          </w:divBdr>
                          <w:divsChild>
                            <w:div w:id="2067338552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8528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7129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5DA94"/>
                            <w:bottom w:val="none" w:sz="0" w:space="0" w:color="auto"/>
                            <w:right w:val="single" w:sz="6" w:space="0" w:color="A5DA94"/>
                          </w:divBdr>
                          <w:divsChild>
                            <w:div w:id="141342571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9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569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2905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0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5DA94"/>
                            <w:bottom w:val="none" w:sz="0" w:space="0" w:color="auto"/>
                            <w:right w:val="single" w:sz="6" w:space="0" w:color="A5DA94"/>
                          </w:divBdr>
                          <w:divsChild>
                            <w:div w:id="1508055342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8.wmf"/><Relationship Id="rId191" Type="http://schemas.openxmlformats.org/officeDocument/2006/relationships/image" Target="media/image87.wmf"/><Relationship Id="rId205" Type="http://schemas.openxmlformats.org/officeDocument/2006/relationships/oleObject" Target="embeddings/oleObject10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57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3.wmf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2.bin"/><Relationship Id="rId186" Type="http://schemas.openxmlformats.org/officeDocument/2006/relationships/oleObject" Target="embeddings/oleObject95.bin"/><Relationship Id="rId216" Type="http://schemas.openxmlformats.org/officeDocument/2006/relationships/footer" Target="footer1.xml"/><Relationship Id="rId211" Type="http://schemas.openxmlformats.org/officeDocument/2006/relationships/oleObject" Target="embeddings/oleObject11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76" Type="http://schemas.openxmlformats.org/officeDocument/2006/relationships/image" Target="media/image81.wmf"/><Relationship Id="rId192" Type="http://schemas.openxmlformats.org/officeDocument/2006/relationships/oleObject" Target="embeddings/oleObject99.bin"/><Relationship Id="rId197" Type="http://schemas.openxmlformats.org/officeDocument/2006/relationships/image" Target="media/image90.wmf"/><Relationship Id="rId206" Type="http://schemas.openxmlformats.org/officeDocument/2006/relationships/image" Target="media/image94.wmf"/><Relationship Id="rId201" Type="http://schemas.openxmlformats.org/officeDocument/2006/relationships/image" Target="media/image9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1.wmf"/><Relationship Id="rId96" Type="http://schemas.openxmlformats.org/officeDocument/2006/relationships/image" Target="media/image43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82" Type="http://schemas.openxmlformats.org/officeDocument/2006/relationships/image" Target="media/image84.wmf"/><Relationship Id="rId187" Type="http://schemas.openxmlformats.org/officeDocument/2006/relationships/image" Target="media/image86.wmf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2.bin"/><Relationship Id="rId172" Type="http://schemas.openxmlformats.org/officeDocument/2006/relationships/image" Target="media/image79.wmf"/><Relationship Id="rId193" Type="http://schemas.openxmlformats.org/officeDocument/2006/relationships/image" Target="media/image88.wmf"/><Relationship Id="rId202" Type="http://schemas.openxmlformats.org/officeDocument/2006/relationships/oleObject" Target="embeddings/oleObject104.bin"/><Relationship Id="rId207" Type="http://schemas.openxmlformats.org/officeDocument/2006/relationships/oleObject" Target="embeddings/oleObject10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11.bin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image" Target="media/image9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7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oleObject" Target="embeddings/oleObject109.bin"/><Relationship Id="rId215" Type="http://schemas.openxmlformats.org/officeDocument/2006/relationships/oleObject" Target="embeddings/oleObject113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44" Type="http://schemas.openxmlformats.org/officeDocument/2006/relationships/image" Target="media/image6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</Template>
  <TotalTime>17810110</TotalTime>
  <Pages>3</Pages>
  <Words>651</Words>
  <Characters>3711</Characters>
  <Application>Microsoft Office Word</Application>
  <DocSecurity>0</DocSecurity>
  <Lines>30</Lines>
  <Paragraphs>8</Paragraphs>
  <ScaleCrop>false</ScaleCrop>
  <Company>新世纪高级中学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绝密★启用前</dc:title>
  <dc:subject/>
  <dc:creator>neuqjwc</dc:creator>
  <cp:keywords/>
  <dc:description/>
  <cp:lastModifiedBy>wangcuiping</cp:lastModifiedBy>
  <cp:revision>23</cp:revision>
  <cp:lastPrinted>2012-11-12T02:17:00Z</cp:lastPrinted>
  <dcterms:created xsi:type="dcterms:W3CDTF">2012-03-18T02:37:00Z</dcterms:created>
  <dcterms:modified xsi:type="dcterms:W3CDTF">2013-11-17T12:43:00Z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-1250982434</vt:i4>
  </property>
</Properties>
</file>